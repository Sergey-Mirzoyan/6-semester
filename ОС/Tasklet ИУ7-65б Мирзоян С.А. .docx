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685"/>
      </w:tblGrid>
      <w:tr w:rsidR="001955F4" w:rsidRPr="0054544D" w:rsidTr="009735CA">
        <w:tc>
          <w:tcPr>
            <w:tcW w:w="1386" w:type="dxa"/>
            <w:hideMark/>
          </w:tcPr>
          <w:p w:rsidR="001955F4" w:rsidRPr="0054544D" w:rsidRDefault="001955F4" w:rsidP="009735CA">
            <w:pPr>
              <w:spacing w:after="0" w:line="240" w:lineRule="auto"/>
              <w:rPr>
                <w:rFonts w:ascii="Times New Roman" w:eastAsia="Calibri" w:hAnsi="Times New Roman" w:cs="Times New Roman"/>
                <w:b/>
              </w:rPr>
            </w:pPr>
            <w:bookmarkStart w:id="0" w:name="_Hlk38288974"/>
            <w:r w:rsidRPr="0054544D">
              <w:rPr>
                <w:rFonts w:ascii="Times New Roman" w:eastAsia="Calibri" w:hAnsi="Times New Roman" w:cs="Times New Roman"/>
                <w:noProof/>
                <w:lang w:eastAsia="zh-CN"/>
              </w:rPr>
              <w:drawing>
                <wp:anchor distT="0" distB="0" distL="114300" distR="114300" simplePos="0" relativeHeight="251659264" behindDoc="1" locked="0" layoutInCell="1" allowOverlap="1" wp14:anchorId="4E832655" wp14:editId="18625A3B">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rsidR="001955F4" w:rsidRPr="0054544D" w:rsidRDefault="001955F4" w:rsidP="009735C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rsidR="001955F4" w:rsidRPr="0054544D" w:rsidRDefault="001955F4" w:rsidP="009735C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rsidR="001955F4" w:rsidRPr="0054544D" w:rsidRDefault="001955F4" w:rsidP="009735C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rsidR="001955F4" w:rsidRPr="0054544D" w:rsidRDefault="001955F4" w:rsidP="009735CA">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rsidR="001955F4" w:rsidRPr="0054544D" w:rsidRDefault="001955F4" w:rsidP="009735CA">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rsidR="001955F4" w:rsidRPr="0054544D" w:rsidRDefault="001955F4" w:rsidP="009735C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rsidR="001955F4" w:rsidRPr="0054544D" w:rsidRDefault="001955F4" w:rsidP="009735CA">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rsidR="001955F4" w:rsidRPr="0054544D" w:rsidRDefault="001955F4" w:rsidP="001955F4">
      <w:pPr>
        <w:pBdr>
          <w:bottom w:val="thinThickSmallGap" w:sz="24" w:space="1" w:color="auto"/>
        </w:pBdr>
        <w:spacing w:after="0" w:line="240" w:lineRule="auto"/>
        <w:jc w:val="center"/>
        <w:rPr>
          <w:rFonts w:ascii="Times New Roman" w:eastAsia="Calibri" w:hAnsi="Times New Roman" w:cs="Times New Roman"/>
          <w:b/>
          <w:sz w:val="10"/>
        </w:rPr>
      </w:pPr>
    </w:p>
    <w:p w:rsidR="001955F4" w:rsidRPr="0054544D" w:rsidRDefault="001955F4" w:rsidP="001955F4">
      <w:pPr>
        <w:spacing w:after="0" w:line="240" w:lineRule="auto"/>
        <w:rPr>
          <w:rFonts w:ascii="Times New Roman" w:eastAsia="Calibri" w:hAnsi="Times New Roman" w:cs="Times New Roman"/>
          <w:b/>
          <w:sz w:val="36"/>
        </w:rPr>
      </w:pPr>
    </w:p>
    <w:p w:rsidR="001955F4" w:rsidRPr="0054544D" w:rsidRDefault="001955F4" w:rsidP="001955F4">
      <w:pPr>
        <w:spacing w:after="0" w:line="240" w:lineRule="auto"/>
        <w:rPr>
          <w:rFonts w:ascii="Times New Roman" w:eastAsia="Calibri" w:hAnsi="Times New Roman" w:cs="Times New Roman"/>
        </w:rPr>
      </w:pPr>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«Информатика и системы управления»</w:t>
      </w:r>
      <w:r w:rsidRPr="0054544D">
        <w:rPr>
          <w:rFonts w:ascii="Times New Roman" w:eastAsia="Calibri" w:hAnsi="Times New Roman" w:cs="Times New Roman"/>
        </w:rPr>
        <w:t>____________________________________</w:t>
      </w:r>
    </w:p>
    <w:p w:rsidR="001955F4" w:rsidRPr="0054544D" w:rsidRDefault="001955F4" w:rsidP="001955F4">
      <w:pPr>
        <w:spacing w:after="0" w:line="240" w:lineRule="auto"/>
        <w:rPr>
          <w:rFonts w:ascii="Times New Roman" w:eastAsia="Calibri" w:hAnsi="Times New Roman" w:cs="Times New Roman"/>
        </w:rPr>
      </w:pPr>
    </w:p>
    <w:p w:rsidR="001955F4" w:rsidRPr="0054544D" w:rsidRDefault="001955F4" w:rsidP="001955F4">
      <w:pPr>
        <w:spacing w:after="0" w:line="240" w:lineRule="auto"/>
        <w:rPr>
          <w:rFonts w:ascii="Times New Roman" w:eastAsia="Calibri" w:hAnsi="Times New Roman" w:cs="Times New Roman"/>
          <w:iCs/>
        </w:rPr>
      </w:pPr>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rsidR="001955F4" w:rsidRPr="0054544D" w:rsidRDefault="001955F4" w:rsidP="001955F4">
      <w:pPr>
        <w:spacing w:after="0" w:line="240" w:lineRule="auto"/>
        <w:rPr>
          <w:rFonts w:ascii="Times New Roman" w:eastAsia="Calibri" w:hAnsi="Times New Roman" w:cs="Times New Roman"/>
          <w:i/>
        </w:rPr>
      </w:pPr>
    </w:p>
    <w:p w:rsidR="001955F4" w:rsidRPr="0054544D" w:rsidRDefault="001955F4" w:rsidP="001955F4">
      <w:pPr>
        <w:spacing w:after="0" w:line="240" w:lineRule="auto"/>
        <w:rPr>
          <w:rFonts w:ascii="Times New Roman" w:eastAsia="Calibri" w:hAnsi="Times New Roman" w:cs="Times New Roman"/>
          <w:i/>
          <w:sz w:val="18"/>
        </w:rPr>
      </w:pPr>
    </w:p>
    <w:p w:rsidR="001955F4" w:rsidRPr="0054544D" w:rsidRDefault="001955F4" w:rsidP="001955F4">
      <w:pPr>
        <w:spacing w:after="0" w:line="240" w:lineRule="auto"/>
        <w:rPr>
          <w:rFonts w:ascii="Times New Roman" w:eastAsia="Calibri" w:hAnsi="Times New Roman" w:cs="Times New Roman"/>
          <w:i/>
          <w:sz w:val="32"/>
        </w:rPr>
      </w:pPr>
    </w:p>
    <w:p w:rsidR="001955F4" w:rsidRPr="0054544D" w:rsidRDefault="001955F4" w:rsidP="001955F4">
      <w:pPr>
        <w:spacing w:after="0" w:line="240" w:lineRule="auto"/>
        <w:rPr>
          <w:rFonts w:ascii="Times New Roman" w:eastAsia="Calibri" w:hAnsi="Times New Roman" w:cs="Times New Roman"/>
          <w:i/>
          <w:sz w:val="32"/>
        </w:rPr>
      </w:pPr>
    </w:p>
    <w:p w:rsidR="001955F4" w:rsidRPr="0054544D" w:rsidRDefault="001955F4" w:rsidP="001955F4">
      <w:pPr>
        <w:spacing w:after="0" w:line="240" w:lineRule="auto"/>
        <w:rPr>
          <w:rFonts w:ascii="Times New Roman" w:eastAsia="Calibri" w:hAnsi="Times New Roman" w:cs="Times New Roman"/>
          <w:i/>
          <w:sz w:val="32"/>
        </w:rPr>
      </w:pPr>
    </w:p>
    <w:p w:rsidR="001955F4" w:rsidRPr="0054544D" w:rsidRDefault="001955F4" w:rsidP="001955F4">
      <w:pPr>
        <w:spacing w:after="0" w:line="240" w:lineRule="auto"/>
        <w:rPr>
          <w:rFonts w:ascii="Times New Roman" w:eastAsia="Calibri" w:hAnsi="Times New Roman" w:cs="Times New Roman"/>
          <w:i/>
          <w:sz w:val="32"/>
        </w:rPr>
      </w:pPr>
    </w:p>
    <w:p w:rsidR="001955F4" w:rsidRPr="000E0750" w:rsidRDefault="001955F4" w:rsidP="001955F4">
      <w:pPr>
        <w:spacing w:after="0" w:line="240" w:lineRule="auto"/>
        <w:rPr>
          <w:rFonts w:ascii="Times New Roman" w:eastAsia="Calibri" w:hAnsi="Times New Roman" w:cs="Times New Roman"/>
          <w:sz w:val="32"/>
        </w:rPr>
      </w:pPr>
    </w:p>
    <w:p w:rsidR="001955F4" w:rsidRPr="00774715" w:rsidRDefault="001955F4" w:rsidP="001955F4">
      <w:pPr>
        <w:spacing w:after="0" w:line="240" w:lineRule="auto"/>
        <w:jc w:val="center"/>
        <w:rPr>
          <w:rFonts w:ascii="Times New Roman" w:eastAsia="Calibri" w:hAnsi="Times New Roman" w:cs="Times New Roman"/>
          <w:i/>
          <w:sz w:val="44"/>
        </w:rPr>
      </w:pPr>
      <w:r w:rsidRPr="00175535">
        <w:rPr>
          <w:rFonts w:ascii="Times New Roman" w:eastAsia="Calibri" w:hAnsi="Times New Roman" w:cs="Times New Roman"/>
          <w:i/>
          <w:sz w:val="44"/>
        </w:rPr>
        <w:t>Лабораторная работа №</w:t>
      </w:r>
      <w:r w:rsidRPr="00774715">
        <w:rPr>
          <w:rFonts w:ascii="Times New Roman" w:eastAsia="Calibri" w:hAnsi="Times New Roman" w:cs="Times New Roman"/>
          <w:i/>
          <w:sz w:val="44"/>
        </w:rPr>
        <w:t>9</w:t>
      </w:r>
    </w:p>
    <w:p w:rsidR="001955F4" w:rsidRPr="00175535" w:rsidRDefault="001955F4" w:rsidP="001955F4">
      <w:pPr>
        <w:spacing w:after="0" w:line="240" w:lineRule="auto"/>
        <w:jc w:val="center"/>
        <w:rPr>
          <w:rFonts w:ascii="Times New Roman" w:eastAsia="Calibri" w:hAnsi="Times New Roman" w:cs="Times New Roman"/>
          <w:i/>
        </w:rPr>
      </w:pPr>
    </w:p>
    <w:p w:rsidR="001955F4" w:rsidRPr="00175535" w:rsidRDefault="001955F4" w:rsidP="001955F4">
      <w:pPr>
        <w:spacing w:after="0" w:line="240" w:lineRule="auto"/>
        <w:jc w:val="center"/>
        <w:rPr>
          <w:rFonts w:ascii="Times New Roman" w:eastAsia="Calibri" w:hAnsi="Times New Roman" w:cs="Times New Roman"/>
          <w:i/>
          <w:sz w:val="44"/>
          <w:szCs w:val="44"/>
        </w:rPr>
      </w:pPr>
      <w:r w:rsidRPr="00175535">
        <w:rPr>
          <w:rFonts w:ascii="Times New Roman" w:eastAsia="Calibri" w:hAnsi="Times New Roman" w:cs="Times New Roman"/>
          <w:i/>
          <w:sz w:val="44"/>
          <w:szCs w:val="44"/>
        </w:rPr>
        <w:t>По предмету: «</w:t>
      </w:r>
      <w:r w:rsidRPr="00DF07E0">
        <w:rPr>
          <w:rFonts w:ascii="Times New Roman" w:eastAsia="Calibri" w:hAnsi="Times New Roman" w:cs="Times New Roman"/>
          <w:i/>
          <w:sz w:val="44"/>
          <w:szCs w:val="44"/>
        </w:rPr>
        <w:t>Операционные системы</w:t>
      </w:r>
      <w:r w:rsidRPr="00175535">
        <w:rPr>
          <w:rFonts w:ascii="Times New Roman" w:eastAsia="Calibri" w:hAnsi="Times New Roman" w:cs="Times New Roman"/>
          <w:i/>
          <w:sz w:val="44"/>
          <w:szCs w:val="44"/>
        </w:rPr>
        <w:t>»</w:t>
      </w:r>
    </w:p>
    <w:p w:rsidR="001955F4" w:rsidRPr="0054544D" w:rsidRDefault="001955F4" w:rsidP="001955F4">
      <w:pPr>
        <w:spacing w:after="0" w:line="240" w:lineRule="auto"/>
        <w:jc w:val="center"/>
        <w:rPr>
          <w:rFonts w:ascii="Times New Roman" w:eastAsia="Calibri" w:hAnsi="Times New Roman" w:cs="Times New Roman"/>
          <w:b/>
          <w:i/>
        </w:rPr>
      </w:pPr>
    </w:p>
    <w:p w:rsidR="001955F4" w:rsidRPr="00175535" w:rsidRDefault="001955F4" w:rsidP="001955F4">
      <w:pPr>
        <w:spacing w:after="0" w:line="240" w:lineRule="auto"/>
        <w:jc w:val="center"/>
        <w:rPr>
          <w:rFonts w:ascii="Times New Roman" w:eastAsia="Calibri" w:hAnsi="Times New Roman" w:cs="Times New Roman"/>
          <w:b/>
          <w:sz w:val="44"/>
          <w:szCs w:val="44"/>
        </w:rPr>
      </w:pPr>
      <w:r w:rsidRPr="00175535">
        <w:rPr>
          <w:rFonts w:ascii="Times New Roman" w:eastAsia="Calibri" w:hAnsi="Times New Roman" w:cs="Times New Roman"/>
          <w:b/>
          <w:sz w:val="44"/>
          <w:szCs w:val="44"/>
        </w:rPr>
        <w:t xml:space="preserve">Тема: </w:t>
      </w:r>
      <w:r w:rsidRPr="00774715">
        <w:rPr>
          <w:rFonts w:ascii="Times New Roman" w:eastAsia="Calibri" w:hAnsi="Times New Roman" w:cs="Times New Roman"/>
          <w:b/>
          <w:sz w:val="44"/>
          <w:szCs w:val="44"/>
        </w:rPr>
        <w:t>Обработчики прерываний</w:t>
      </w:r>
    </w:p>
    <w:p w:rsidR="001955F4" w:rsidRPr="0054544D" w:rsidRDefault="001955F4" w:rsidP="001955F4">
      <w:pPr>
        <w:spacing w:after="0" w:line="240" w:lineRule="auto"/>
        <w:rPr>
          <w:rFonts w:ascii="Times New Roman" w:eastAsia="Calibri" w:hAnsi="Times New Roman" w:cs="Times New Roman"/>
        </w:rPr>
      </w:pPr>
    </w:p>
    <w:p w:rsidR="001955F4" w:rsidRPr="0054544D" w:rsidRDefault="001955F4" w:rsidP="001955F4">
      <w:pPr>
        <w:spacing w:after="0" w:line="240" w:lineRule="auto"/>
        <w:rPr>
          <w:rFonts w:ascii="Times New Roman" w:eastAsia="Calibri" w:hAnsi="Times New Roman" w:cs="Times New Roman"/>
        </w:rPr>
      </w:pPr>
    </w:p>
    <w:p w:rsidR="001955F4" w:rsidRPr="0054544D" w:rsidRDefault="001955F4" w:rsidP="001955F4">
      <w:pPr>
        <w:spacing w:after="0" w:line="240" w:lineRule="auto"/>
        <w:rPr>
          <w:rFonts w:ascii="Times New Roman" w:eastAsia="Calibri" w:hAnsi="Times New Roman" w:cs="Times New Roman"/>
          <w:sz w:val="20"/>
        </w:rPr>
      </w:pPr>
    </w:p>
    <w:p w:rsidR="001955F4" w:rsidRPr="0054544D" w:rsidRDefault="001955F4" w:rsidP="001955F4">
      <w:pPr>
        <w:spacing w:after="0" w:line="240" w:lineRule="auto"/>
        <w:rPr>
          <w:rFonts w:ascii="Times New Roman" w:eastAsia="Calibri" w:hAnsi="Times New Roman" w:cs="Times New Roman"/>
          <w:sz w:val="20"/>
        </w:rPr>
      </w:pPr>
    </w:p>
    <w:p w:rsidR="001955F4" w:rsidRPr="0054544D" w:rsidRDefault="001955F4" w:rsidP="001955F4">
      <w:pPr>
        <w:spacing w:after="0" w:line="240" w:lineRule="auto"/>
        <w:jc w:val="center"/>
        <w:rPr>
          <w:rFonts w:ascii="Times New Roman" w:eastAsia="Calibri" w:hAnsi="Times New Roman" w:cs="Times New Roman"/>
          <w:i/>
        </w:rPr>
      </w:pPr>
    </w:p>
    <w:p w:rsidR="001955F4" w:rsidRPr="0054544D" w:rsidRDefault="001955F4" w:rsidP="001955F4">
      <w:pPr>
        <w:spacing w:after="0" w:line="240" w:lineRule="auto"/>
        <w:jc w:val="center"/>
        <w:rPr>
          <w:rFonts w:ascii="Times New Roman" w:eastAsia="Calibri" w:hAnsi="Times New Roman" w:cs="Times New Roman"/>
          <w:i/>
        </w:rPr>
      </w:pPr>
    </w:p>
    <w:p w:rsidR="001955F4" w:rsidRPr="0054544D" w:rsidRDefault="001955F4" w:rsidP="001955F4">
      <w:pPr>
        <w:spacing w:after="0" w:line="240" w:lineRule="auto"/>
        <w:jc w:val="center"/>
        <w:rPr>
          <w:rFonts w:ascii="Times New Roman" w:eastAsia="Calibri" w:hAnsi="Times New Roman" w:cs="Times New Roman"/>
          <w:i/>
        </w:rPr>
      </w:pPr>
    </w:p>
    <w:p w:rsidR="001955F4" w:rsidRPr="0054544D" w:rsidRDefault="001955F4" w:rsidP="001955F4">
      <w:pPr>
        <w:spacing w:after="0" w:line="240" w:lineRule="auto"/>
        <w:jc w:val="center"/>
        <w:rPr>
          <w:rFonts w:ascii="Times New Roman" w:eastAsia="Calibri" w:hAnsi="Times New Roman" w:cs="Times New Roman"/>
          <w:i/>
        </w:rPr>
      </w:pPr>
    </w:p>
    <w:p w:rsidR="001955F4" w:rsidRPr="0054544D" w:rsidRDefault="001955F4" w:rsidP="001955F4">
      <w:pPr>
        <w:spacing w:after="0" w:line="240" w:lineRule="auto"/>
        <w:jc w:val="center"/>
        <w:rPr>
          <w:rFonts w:ascii="Times New Roman" w:eastAsia="Calibri" w:hAnsi="Times New Roman" w:cs="Times New Roman"/>
          <w:i/>
        </w:rPr>
      </w:pPr>
    </w:p>
    <w:p w:rsidR="001955F4" w:rsidRDefault="001955F4" w:rsidP="001955F4">
      <w:pPr>
        <w:spacing w:after="0" w:line="240" w:lineRule="auto"/>
        <w:ind w:right="565"/>
        <w:jc w:val="right"/>
        <w:rPr>
          <w:rFonts w:ascii="Times New Roman" w:eastAsia="Calibri" w:hAnsi="Times New Roman" w:cs="Times New Roman"/>
          <w:sz w:val="32"/>
        </w:rPr>
      </w:pPr>
      <w:r w:rsidRPr="00DF07E0">
        <w:rPr>
          <w:rFonts w:ascii="Times New Roman" w:eastAsia="Calibri" w:hAnsi="Times New Roman" w:cs="Times New Roman"/>
          <w:sz w:val="32"/>
        </w:rPr>
        <w:t>Преподаватель</w:t>
      </w:r>
      <w:r>
        <w:rPr>
          <w:rFonts w:ascii="Times New Roman" w:eastAsia="Calibri" w:hAnsi="Times New Roman" w:cs="Times New Roman"/>
          <w:sz w:val="32"/>
        </w:rPr>
        <w:t xml:space="preserve">: </w:t>
      </w:r>
      <w:r w:rsidRPr="00DF07E0">
        <w:rPr>
          <w:rFonts w:ascii="Times New Roman" w:eastAsia="Calibri" w:hAnsi="Times New Roman" w:cs="Times New Roman"/>
          <w:sz w:val="32"/>
        </w:rPr>
        <w:t xml:space="preserve">Рязанова Н.Ю. </w:t>
      </w:r>
    </w:p>
    <w:p w:rsidR="001955F4" w:rsidRPr="0054544D" w:rsidRDefault="001955F4" w:rsidP="001955F4">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 xml:space="preserve">Студент: </w:t>
      </w:r>
      <w:r w:rsidR="0089078F">
        <w:rPr>
          <w:rFonts w:ascii="Times New Roman" w:eastAsia="Calibri" w:hAnsi="Times New Roman" w:cs="Times New Roman"/>
          <w:sz w:val="32"/>
        </w:rPr>
        <w:t>Мирзоян</w:t>
      </w:r>
      <w:r>
        <w:rPr>
          <w:rFonts w:ascii="Times New Roman" w:eastAsia="Calibri" w:hAnsi="Times New Roman" w:cs="Times New Roman"/>
          <w:sz w:val="32"/>
        </w:rPr>
        <w:t xml:space="preserve"> </w:t>
      </w:r>
      <w:r w:rsidR="0089078F">
        <w:rPr>
          <w:rFonts w:ascii="Times New Roman" w:eastAsia="Calibri" w:hAnsi="Times New Roman" w:cs="Times New Roman"/>
          <w:sz w:val="32"/>
        </w:rPr>
        <w:t>С</w:t>
      </w:r>
      <w:r>
        <w:rPr>
          <w:rFonts w:ascii="Times New Roman" w:eastAsia="Calibri" w:hAnsi="Times New Roman" w:cs="Times New Roman"/>
          <w:sz w:val="32"/>
        </w:rPr>
        <w:t>.А.,</w:t>
      </w:r>
    </w:p>
    <w:p w:rsidR="001955F4" w:rsidRPr="0054544D" w:rsidRDefault="001955F4" w:rsidP="001955F4">
      <w:pPr>
        <w:spacing w:after="0" w:line="240" w:lineRule="auto"/>
        <w:ind w:right="565"/>
        <w:jc w:val="right"/>
        <w:rPr>
          <w:rFonts w:ascii="Times New Roman" w:eastAsia="Calibri" w:hAnsi="Times New Roman" w:cs="Times New Roman"/>
          <w:sz w:val="32"/>
        </w:rPr>
      </w:pPr>
      <w:r>
        <w:rPr>
          <w:rFonts w:ascii="Times New Roman" w:eastAsia="Calibri" w:hAnsi="Times New Roman" w:cs="Times New Roman"/>
          <w:sz w:val="32"/>
        </w:rPr>
        <w:t>Группа: ИУ7-</w:t>
      </w:r>
      <w:r w:rsidRPr="00211288">
        <w:rPr>
          <w:rFonts w:ascii="Times New Roman" w:eastAsia="Calibri" w:hAnsi="Times New Roman" w:cs="Times New Roman"/>
          <w:sz w:val="32"/>
        </w:rPr>
        <w:t>6</w:t>
      </w:r>
      <w:r w:rsidR="0089078F">
        <w:rPr>
          <w:rFonts w:ascii="Times New Roman" w:eastAsia="Calibri" w:hAnsi="Times New Roman" w:cs="Times New Roman"/>
          <w:sz w:val="32"/>
        </w:rPr>
        <w:t>5</w:t>
      </w:r>
      <w:r w:rsidRPr="0054544D">
        <w:rPr>
          <w:rFonts w:ascii="Times New Roman" w:eastAsia="Calibri" w:hAnsi="Times New Roman" w:cs="Times New Roman"/>
          <w:sz w:val="32"/>
        </w:rPr>
        <w:t>Б</w:t>
      </w:r>
    </w:p>
    <w:p w:rsidR="001955F4" w:rsidRPr="0054544D" w:rsidRDefault="001955F4" w:rsidP="001955F4">
      <w:pPr>
        <w:spacing w:after="0" w:line="240" w:lineRule="auto"/>
        <w:jc w:val="center"/>
        <w:rPr>
          <w:rFonts w:ascii="Times New Roman" w:eastAsia="Calibri" w:hAnsi="Times New Roman" w:cs="Times New Roman"/>
          <w:i/>
        </w:rPr>
      </w:pPr>
    </w:p>
    <w:p w:rsidR="001955F4" w:rsidRPr="0054544D" w:rsidRDefault="001955F4" w:rsidP="001955F4">
      <w:pPr>
        <w:spacing w:after="0" w:line="240" w:lineRule="auto"/>
        <w:jc w:val="center"/>
        <w:rPr>
          <w:rFonts w:ascii="Times New Roman" w:eastAsia="Calibri" w:hAnsi="Times New Roman" w:cs="Times New Roman"/>
          <w:i/>
        </w:rPr>
      </w:pPr>
    </w:p>
    <w:p w:rsidR="001955F4" w:rsidRPr="0054544D" w:rsidRDefault="001955F4" w:rsidP="001955F4">
      <w:pPr>
        <w:spacing w:after="0" w:line="240" w:lineRule="auto"/>
        <w:jc w:val="center"/>
        <w:rPr>
          <w:rFonts w:ascii="Times New Roman" w:eastAsia="Calibri" w:hAnsi="Times New Roman" w:cs="Times New Roman"/>
          <w:i/>
        </w:rPr>
      </w:pPr>
    </w:p>
    <w:p w:rsidR="001955F4" w:rsidRPr="0054544D" w:rsidRDefault="001955F4" w:rsidP="001955F4">
      <w:pPr>
        <w:spacing w:after="0" w:line="240" w:lineRule="auto"/>
        <w:jc w:val="center"/>
        <w:rPr>
          <w:rFonts w:ascii="Times New Roman" w:eastAsia="Calibri" w:hAnsi="Times New Roman" w:cs="Times New Roman"/>
          <w:i/>
        </w:rPr>
      </w:pPr>
    </w:p>
    <w:p w:rsidR="001955F4" w:rsidRPr="0054544D" w:rsidRDefault="001955F4" w:rsidP="001955F4">
      <w:pPr>
        <w:spacing w:after="0" w:line="240" w:lineRule="auto"/>
        <w:jc w:val="center"/>
        <w:rPr>
          <w:rFonts w:ascii="Times New Roman" w:eastAsia="Calibri" w:hAnsi="Times New Roman" w:cs="Times New Roman"/>
          <w:i/>
        </w:rPr>
      </w:pPr>
    </w:p>
    <w:p w:rsidR="001955F4" w:rsidRPr="0054544D" w:rsidRDefault="001955F4" w:rsidP="001955F4">
      <w:pPr>
        <w:spacing w:after="0" w:line="240" w:lineRule="auto"/>
        <w:jc w:val="center"/>
        <w:rPr>
          <w:rFonts w:ascii="Times New Roman" w:eastAsia="Calibri" w:hAnsi="Times New Roman" w:cs="Times New Roman"/>
          <w:i/>
        </w:rPr>
      </w:pPr>
    </w:p>
    <w:p w:rsidR="001955F4" w:rsidRDefault="001955F4" w:rsidP="001955F4">
      <w:pPr>
        <w:spacing w:after="0" w:line="240" w:lineRule="auto"/>
        <w:jc w:val="center"/>
        <w:rPr>
          <w:rFonts w:ascii="Times New Roman" w:eastAsia="Calibri" w:hAnsi="Times New Roman" w:cs="Times New Roman"/>
          <w:i/>
        </w:rPr>
      </w:pPr>
    </w:p>
    <w:p w:rsidR="001955F4" w:rsidRDefault="001955F4" w:rsidP="001955F4">
      <w:pPr>
        <w:spacing w:after="0" w:line="240" w:lineRule="auto"/>
        <w:jc w:val="center"/>
        <w:rPr>
          <w:rFonts w:ascii="Times New Roman" w:eastAsia="Calibri" w:hAnsi="Times New Roman" w:cs="Times New Roman"/>
          <w:i/>
        </w:rPr>
      </w:pPr>
    </w:p>
    <w:p w:rsidR="001955F4" w:rsidRPr="0054544D" w:rsidRDefault="001955F4" w:rsidP="001955F4">
      <w:pPr>
        <w:spacing w:after="0" w:line="240" w:lineRule="auto"/>
        <w:jc w:val="center"/>
        <w:rPr>
          <w:rFonts w:ascii="Times New Roman" w:eastAsia="Calibri" w:hAnsi="Times New Roman" w:cs="Times New Roman"/>
          <w:i/>
        </w:rPr>
      </w:pPr>
    </w:p>
    <w:p w:rsidR="001955F4" w:rsidRPr="0054544D" w:rsidRDefault="001955F4" w:rsidP="001955F4">
      <w:pPr>
        <w:spacing w:after="0" w:line="240" w:lineRule="auto"/>
        <w:jc w:val="center"/>
        <w:rPr>
          <w:rFonts w:ascii="Times New Roman" w:eastAsia="Calibri" w:hAnsi="Times New Roman" w:cs="Times New Roman"/>
          <w:i/>
        </w:rPr>
      </w:pPr>
    </w:p>
    <w:p w:rsidR="001955F4" w:rsidRPr="0054544D" w:rsidRDefault="001955F4" w:rsidP="001955F4">
      <w:pPr>
        <w:spacing w:after="0" w:line="240" w:lineRule="auto"/>
        <w:jc w:val="center"/>
        <w:rPr>
          <w:rFonts w:ascii="Times New Roman" w:eastAsia="Calibri" w:hAnsi="Times New Roman" w:cs="Times New Roman"/>
          <w:i/>
        </w:rPr>
      </w:pPr>
    </w:p>
    <w:p w:rsidR="001955F4" w:rsidRPr="0054544D" w:rsidRDefault="001955F4" w:rsidP="001955F4">
      <w:pPr>
        <w:spacing w:after="0" w:line="240" w:lineRule="auto"/>
        <w:rPr>
          <w:rFonts w:ascii="Times New Roman" w:eastAsia="Calibri" w:hAnsi="Times New Roman" w:cs="Times New Roman"/>
          <w:i/>
        </w:rPr>
      </w:pPr>
    </w:p>
    <w:p w:rsidR="001955F4" w:rsidRPr="0054544D" w:rsidRDefault="001955F4" w:rsidP="001955F4">
      <w:pPr>
        <w:spacing w:after="0" w:line="240" w:lineRule="auto"/>
        <w:rPr>
          <w:rFonts w:ascii="Times New Roman" w:eastAsia="Calibri" w:hAnsi="Times New Roman" w:cs="Times New Roman"/>
          <w:i/>
        </w:rPr>
      </w:pPr>
    </w:p>
    <w:p w:rsidR="001955F4" w:rsidRDefault="001955F4" w:rsidP="001955F4">
      <w:pPr>
        <w:spacing w:after="0" w:line="240" w:lineRule="auto"/>
        <w:jc w:val="center"/>
        <w:rPr>
          <w:rFonts w:eastAsia="Calibri"/>
        </w:rPr>
      </w:pPr>
      <w:r>
        <w:rPr>
          <w:rFonts w:ascii="Times New Roman" w:eastAsia="Calibri" w:hAnsi="Times New Roman" w:cs="Times New Roman"/>
          <w:sz w:val="28"/>
        </w:rPr>
        <w:t>Москва, 2020</w:t>
      </w:r>
      <w:r w:rsidRPr="0054544D">
        <w:rPr>
          <w:rFonts w:ascii="Times New Roman" w:eastAsia="Calibri" w:hAnsi="Times New Roman" w:cs="Times New Roman"/>
          <w:sz w:val="28"/>
        </w:rPr>
        <w:t xml:space="preserve"> г.</w:t>
      </w:r>
      <w:bookmarkEnd w:id="0"/>
    </w:p>
    <w:p w:rsidR="001955F4" w:rsidRPr="00A751C6" w:rsidRDefault="001955F4" w:rsidP="00A751C6">
      <w:pPr>
        <w:pStyle w:val="2"/>
        <w:jc w:val="center"/>
        <w:rPr>
          <w:sz w:val="36"/>
        </w:rPr>
      </w:pPr>
      <w:r w:rsidRPr="00A751C6">
        <w:rPr>
          <w:sz w:val="36"/>
        </w:rPr>
        <w:lastRenderedPageBreak/>
        <w:t>Задание</w:t>
      </w:r>
    </w:p>
    <w:p w:rsidR="001955F4" w:rsidRDefault="001955F4" w:rsidP="001955F4">
      <w:pPr>
        <w:spacing w:after="0" w:line="240" w:lineRule="auto"/>
        <w:rPr>
          <w:rFonts w:ascii="Times New Roman" w:eastAsia="Calibri" w:hAnsi="Times New Roman" w:cs="Times New Roman"/>
          <w:b/>
          <w:sz w:val="28"/>
        </w:rPr>
      </w:pPr>
    </w:p>
    <w:p w:rsidR="001955F4" w:rsidRDefault="001955F4" w:rsidP="001955F4">
      <w:pPr>
        <w:spacing w:after="0" w:line="240" w:lineRule="auto"/>
        <w:rPr>
          <w:rFonts w:ascii="Times New Roman" w:eastAsia="Calibri" w:hAnsi="Times New Roman" w:cs="Times New Roman"/>
          <w:b/>
          <w:sz w:val="28"/>
          <w:u w:val="single"/>
        </w:rPr>
      </w:pPr>
      <w:r w:rsidRPr="001955F4">
        <w:rPr>
          <w:rFonts w:ascii="Times New Roman" w:eastAsia="Calibri" w:hAnsi="Times New Roman" w:cs="Times New Roman"/>
          <w:b/>
          <w:sz w:val="28"/>
          <w:u w:val="single"/>
        </w:rPr>
        <w:t>Часть 1</w:t>
      </w:r>
    </w:p>
    <w:p w:rsidR="00985227" w:rsidRPr="00774715" w:rsidRDefault="00985227" w:rsidP="00985227">
      <w:pPr>
        <w:numPr>
          <w:ilvl w:val="0"/>
          <w:numId w:val="1"/>
        </w:numPr>
        <w:suppressAutoHyphens/>
        <w:spacing w:after="0" w:line="360" w:lineRule="auto"/>
        <w:rPr>
          <w:rFonts w:ascii="Times New Roman" w:hAnsi="Times New Roman" w:cs="Times New Roman"/>
          <w:sz w:val="28"/>
          <w:szCs w:val="28"/>
        </w:rPr>
      </w:pPr>
      <w:r w:rsidRPr="00774715">
        <w:rPr>
          <w:rFonts w:ascii="Times New Roman" w:hAnsi="Times New Roman" w:cs="Times New Roman"/>
          <w:sz w:val="28"/>
          <w:szCs w:val="28"/>
        </w:rPr>
        <w:t xml:space="preserve">Написать загружаемый модуль ядра, в котором зарегистрировать обработчик аппаратного прерывания с флагом </w:t>
      </w:r>
      <w:r w:rsidRPr="00774715">
        <w:rPr>
          <w:rFonts w:ascii="Times New Roman" w:hAnsi="Times New Roman" w:cs="Times New Roman"/>
          <w:sz w:val="28"/>
          <w:szCs w:val="28"/>
          <w:lang w:val="en-US"/>
        </w:rPr>
        <w:t>IRQF</w:t>
      </w:r>
      <w:r w:rsidRPr="00774715">
        <w:rPr>
          <w:rFonts w:ascii="Times New Roman" w:hAnsi="Times New Roman" w:cs="Times New Roman"/>
          <w:sz w:val="28"/>
          <w:szCs w:val="28"/>
        </w:rPr>
        <w:t>_</w:t>
      </w:r>
      <w:r w:rsidRPr="00774715">
        <w:rPr>
          <w:rFonts w:ascii="Times New Roman" w:hAnsi="Times New Roman" w:cs="Times New Roman"/>
          <w:sz w:val="28"/>
          <w:szCs w:val="28"/>
          <w:lang w:val="en-US"/>
        </w:rPr>
        <w:t>SHARED</w:t>
      </w:r>
      <w:r w:rsidRPr="00774715">
        <w:rPr>
          <w:rFonts w:ascii="Times New Roman" w:hAnsi="Times New Roman" w:cs="Times New Roman"/>
          <w:sz w:val="28"/>
          <w:szCs w:val="28"/>
        </w:rPr>
        <w:t>.</w:t>
      </w:r>
    </w:p>
    <w:p w:rsidR="00985227" w:rsidRPr="00774715" w:rsidRDefault="00985227" w:rsidP="00985227">
      <w:pPr>
        <w:numPr>
          <w:ilvl w:val="0"/>
          <w:numId w:val="1"/>
        </w:numPr>
        <w:suppressAutoHyphens/>
        <w:spacing w:after="0" w:line="360" w:lineRule="auto"/>
        <w:rPr>
          <w:rFonts w:ascii="Times New Roman" w:hAnsi="Times New Roman" w:cs="Times New Roman"/>
          <w:sz w:val="28"/>
          <w:szCs w:val="28"/>
        </w:rPr>
      </w:pPr>
      <w:r w:rsidRPr="00774715">
        <w:rPr>
          <w:rFonts w:ascii="Times New Roman" w:hAnsi="Times New Roman" w:cs="Times New Roman"/>
          <w:sz w:val="28"/>
          <w:szCs w:val="28"/>
        </w:rPr>
        <w:t>Инициализировать тасклет.</w:t>
      </w:r>
    </w:p>
    <w:p w:rsidR="00985227" w:rsidRPr="00774715" w:rsidRDefault="00985227" w:rsidP="00985227">
      <w:pPr>
        <w:numPr>
          <w:ilvl w:val="0"/>
          <w:numId w:val="1"/>
        </w:numPr>
        <w:suppressAutoHyphens/>
        <w:spacing w:after="0" w:line="360" w:lineRule="auto"/>
        <w:rPr>
          <w:rFonts w:ascii="Times New Roman" w:hAnsi="Times New Roman" w:cs="Times New Roman"/>
          <w:sz w:val="28"/>
          <w:szCs w:val="28"/>
        </w:rPr>
      </w:pPr>
      <w:r w:rsidRPr="00774715">
        <w:rPr>
          <w:rFonts w:ascii="Times New Roman" w:hAnsi="Times New Roman" w:cs="Times New Roman"/>
          <w:sz w:val="28"/>
          <w:szCs w:val="28"/>
        </w:rPr>
        <w:t xml:space="preserve">В </w:t>
      </w:r>
      <w:r w:rsidRPr="00774715">
        <w:rPr>
          <w:rFonts w:ascii="Times New Roman" w:hAnsi="Times New Roman" w:cs="Times New Roman"/>
          <w:b/>
          <w:bCs/>
          <w:sz w:val="28"/>
          <w:szCs w:val="28"/>
        </w:rPr>
        <w:t>обработчике прерывания</w:t>
      </w:r>
      <w:r w:rsidRPr="00774715">
        <w:rPr>
          <w:rFonts w:ascii="Times New Roman" w:hAnsi="Times New Roman" w:cs="Times New Roman"/>
          <w:sz w:val="28"/>
          <w:szCs w:val="28"/>
        </w:rPr>
        <w:t xml:space="preserve"> запланировать тасклет на выполнение.</w:t>
      </w:r>
    </w:p>
    <w:p w:rsidR="00985227" w:rsidRDefault="00985227" w:rsidP="00985227">
      <w:pPr>
        <w:spacing w:after="0" w:line="240" w:lineRule="auto"/>
        <w:rPr>
          <w:rFonts w:ascii="Times New Roman" w:hAnsi="Times New Roman" w:cs="Times New Roman"/>
          <w:sz w:val="28"/>
          <w:szCs w:val="28"/>
        </w:rPr>
      </w:pPr>
      <w:r w:rsidRPr="00774715">
        <w:rPr>
          <w:rFonts w:ascii="Times New Roman" w:hAnsi="Times New Roman" w:cs="Times New Roman"/>
          <w:sz w:val="28"/>
          <w:szCs w:val="28"/>
        </w:rPr>
        <w:t xml:space="preserve">Вывести информацию о тасклете используя, или </w:t>
      </w:r>
      <w:r w:rsidRPr="00774715">
        <w:rPr>
          <w:rFonts w:ascii="Times New Roman" w:hAnsi="Times New Roman" w:cs="Times New Roman"/>
          <w:sz w:val="28"/>
          <w:szCs w:val="28"/>
          <w:lang w:val="en-US"/>
        </w:rPr>
        <w:t>printk</w:t>
      </w:r>
      <w:r w:rsidRPr="00774715">
        <w:rPr>
          <w:rFonts w:ascii="Times New Roman" w:hAnsi="Times New Roman" w:cs="Times New Roman"/>
          <w:sz w:val="28"/>
          <w:szCs w:val="28"/>
        </w:rPr>
        <w:t xml:space="preserve">(), или </w:t>
      </w:r>
      <w:r w:rsidRPr="00774715">
        <w:rPr>
          <w:rFonts w:ascii="Times New Roman" w:hAnsi="Times New Roman" w:cs="Times New Roman"/>
          <w:sz w:val="28"/>
          <w:szCs w:val="28"/>
          <w:lang w:val="en-US"/>
        </w:rPr>
        <w:t>seq</w:t>
      </w:r>
      <w:r w:rsidRPr="00774715">
        <w:rPr>
          <w:rFonts w:ascii="Times New Roman" w:hAnsi="Times New Roman" w:cs="Times New Roman"/>
          <w:sz w:val="28"/>
          <w:szCs w:val="28"/>
        </w:rPr>
        <w:t>_</w:t>
      </w:r>
      <w:r w:rsidRPr="00774715">
        <w:rPr>
          <w:rFonts w:ascii="Times New Roman" w:hAnsi="Times New Roman" w:cs="Times New Roman"/>
          <w:sz w:val="28"/>
          <w:szCs w:val="28"/>
          <w:lang w:val="en-US"/>
        </w:rPr>
        <w:t>file</w:t>
      </w:r>
      <w:r w:rsidRPr="00774715">
        <w:rPr>
          <w:rFonts w:ascii="Times New Roman" w:hAnsi="Times New Roman" w:cs="Times New Roman"/>
          <w:sz w:val="28"/>
          <w:szCs w:val="28"/>
        </w:rPr>
        <w:t xml:space="preserve"> </w:t>
      </w:r>
      <w:r w:rsidRPr="00774715">
        <w:rPr>
          <w:rFonts w:ascii="Times New Roman" w:hAnsi="Times New Roman" w:cs="Times New Roman"/>
          <w:sz w:val="28"/>
          <w:szCs w:val="28"/>
          <w:lang w:val="en-US"/>
        </w:rPr>
        <w:t>interface</w:t>
      </w:r>
      <w:r w:rsidRPr="00774715">
        <w:rPr>
          <w:rFonts w:ascii="Times New Roman" w:hAnsi="Times New Roman" w:cs="Times New Roman"/>
          <w:sz w:val="28"/>
          <w:szCs w:val="28"/>
        </w:rPr>
        <w:t xml:space="preserve"> - &lt;</w:t>
      </w:r>
      <w:r w:rsidRPr="00774715">
        <w:rPr>
          <w:rFonts w:ascii="Times New Roman" w:hAnsi="Times New Roman" w:cs="Times New Roman"/>
          <w:sz w:val="28"/>
          <w:szCs w:val="28"/>
          <w:lang w:val="en-US"/>
        </w:rPr>
        <w:t>linux</w:t>
      </w:r>
      <w:r w:rsidRPr="00774715">
        <w:rPr>
          <w:rFonts w:ascii="Times New Roman" w:hAnsi="Times New Roman" w:cs="Times New Roman"/>
          <w:sz w:val="28"/>
          <w:szCs w:val="28"/>
        </w:rPr>
        <w:t>/</w:t>
      </w:r>
      <w:r w:rsidRPr="00774715">
        <w:rPr>
          <w:rFonts w:ascii="Times New Roman" w:hAnsi="Times New Roman" w:cs="Times New Roman"/>
          <w:sz w:val="28"/>
          <w:szCs w:val="28"/>
          <w:lang w:val="en-US"/>
        </w:rPr>
        <w:t>seq</w:t>
      </w:r>
      <w:r w:rsidRPr="00774715">
        <w:rPr>
          <w:rFonts w:ascii="Times New Roman" w:hAnsi="Times New Roman" w:cs="Times New Roman"/>
          <w:sz w:val="28"/>
          <w:szCs w:val="28"/>
        </w:rPr>
        <w:t>_</w:t>
      </w:r>
      <w:r w:rsidRPr="00774715">
        <w:rPr>
          <w:rFonts w:ascii="Times New Roman" w:hAnsi="Times New Roman" w:cs="Times New Roman"/>
          <w:sz w:val="28"/>
          <w:szCs w:val="28"/>
          <w:lang w:val="en-US"/>
        </w:rPr>
        <w:t>file</w:t>
      </w:r>
      <w:r w:rsidRPr="00774715">
        <w:rPr>
          <w:rFonts w:ascii="Times New Roman" w:hAnsi="Times New Roman" w:cs="Times New Roman"/>
          <w:sz w:val="28"/>
          <w:szCs w:val="28"/>
        </w:rPr>
        <w:t>.</w:t>
      </w:r>
      <w:r w:rsidRPr="00774715">
        <w:rPr>
          <w:rFonts w:ascii="Times New Roman" w:hAnsi="Times New Roman" w:cs="Times New Roman"/>
          <w:sz w:val="28"/>
          <w:szCs w:val="28"/>
          <w:lang w:val="en-US"/>
        </w:rPr>
        <w:t>h</w:t>
      </w:r>
      <w:r w:rsidRPr="00774715">
        <w:rPr>
          <w:rFonts w:ascii="Times New Roman" w:hAnsi="Times New Roman" w:cs="Times New Roman"/>
          <w:sz w:val="28"/>
          <w:szCs w:val="28"/>
        </w:rPr>
        <w:t>&gt;</w:t>
      </w:r>
    </w:p>
    <w:p w:rsidR="00985227" w:rsidRPr="00985227" w:rsidRDefault="00985227" w:rsidP="00985227">
      <w:pPr>
        <w:spacing w:after="0" w:line="240" w:lineRule="auto"/>
        <w:rPr>
          <w:rFonts w:ascii="Times New Roman" w:hAnsi="Times New Roman" w:cs="Times New Roman"/>
          <w:b/>
          <w:sz w:val="28"/>
          <w:szCs w:val="28"/>
          <w:u w:val="single"/>
        </w:rPr>
      </w:pPr>
      <w:r w:rsidRPr="00985227">
        <w:rPr>
          <w:rFonts w:ascii="Times New Roman" w:hAnsi="Times New Roman" w:cs="Times New Roman"/>
          <w:b/>
          <w:sz w:val="28"/>
          <w:szCs w:val="28"/>
          <w:u w:val="single"/>
        </w:rPr>
        <w:t>Часть 2</w:t>
      </w:r>
    </w:p>
    <w:p w:rsidR="00985227" w:rsidRPr="00BF6808" w:rsidRDefault="00985227" w:rsidP="00985227">
      <w:pPr>
        <w:numPr>
          <w:ilvl w:val="0"/>
          <w:numId w:val="1"/>
        </w:numPr>
        <w:suppressAutoHyphens/>
        <w:spacing w:after="0" w:line="240" w:lineRule="auto"/>
        <w:jc w:val="both"/>
        <w:rPr>
          <w:rFonts w:ascii="Times New Roman" w:hAnsi="Times New Roman" w:cs="Times New Roman"/>
          <w:sz w:val="28"/>
          <w:szCs w:val="28"/>
        </w:rPr>
      </w:pPr>
      <w:r w:rsidRPr="00BF6808">
        <w:rPr>
          <w:rFonts w:ascii="Times New Roman" w:hAnsi="Times New Roman" w:cs="Times New Roman"/>
          <w:sz w:val="28"/>
          <w:szCs w:val="28"/>
        </w:rPr>
        <w:t xml:space="preserve">Написать загружаемый модуль ядра, в котором зарегистрировать обработчик аппаратного прерывания с флагом </w:t>
      </w:r>
      <w:r w:rsidRPr="00BF6808">
        <w:rPr>
          <w:rFonts w:ascii="Times New Roman" w:hAnsi="Times New Roman" w:cs="Times New Roman"/>
          <w:sz w:val="28"/>
          <w:szCs w:val="28"/>
          <w:lang w:val="en-US"/>
        </w:rPr>
        <w:t>IRQF</w:t>
      </w:r>
      <w:r w:rsidRPr="00BF6808">
        <w:rPr>
          <w:rFonts w:ascii="Times New Roman" w:hAnsi="Times New Roman" w:cs="Times New Roman"/>
          <w:sz w:val="28"/>
          <w:szCs w:val="28"/>
        </w:rPr>
        <w:t>_</w:t>
      </w:r>
      <w:r w:rsidRPr="00BF6808">
        <w:rPr>
          <w:rFonts w:ascii="Times New Roman" w:hAnsi="Times New Roman" w:cs="Times New Roman"/>
          <w:sz w:val="28"/>
          <w:szCs w:val="28"/>
          <w:lang w:val="en-US"/>
        </w:rPr>
        <w:t>SHARED</w:t>
      </w:r>
      <w:r w:rsidRPr="00BF6808">
        <w:rPr>
          <w:rFonts w:ascii="Times New Roman" w:hAnsi="Times New Roman" w:cs="Times New Roman"/>
          <w:sz w:val="28"/>
          <w:szCs w:val="28"/>
        </w:rPr>
        <w:t>.</w:t>
      </w:r>
    </w:p>
    <w:p w:rsidR="00985227" w:rsidRPr="00BF6808" w:rsidRDefault="00985227" w:rsidP="00985227">
      <w:pPr>
        <w:numPr>
          <w:ilvl w:val="0"/>
          <w:numId w:val="1"/>
        </w:numPr>
        <w:suppressAutoHyphens/>
        <w:spacing w:after="0" w:line="240" w:lineRule="auto"/>
        <w:jc w:val="both"/>
        <w:rPr>
          <w:rFonts w:ascii="Times New Roman" w:hAnsi="Times New Roman" w:cs="Times New Roman"/>
          <w:sz w:val="28"/>
          <w:szCs w:val="28"/>
        </w:rPr>
      </w:pPr>
      <w:r w:rsidRPr="00BF6808">
        <w:rPr>
          <w:rFonts w:ascii="Times New Roman" w:hAnsi="Times New Roman" w:cs="Times New Roman"/>
          <w:sz w:val="28"/>
          <w:szCs w:val="28"/>
        </w:rPr>
        <w:t>Инициализировать очередь работ.</w:t>
      </w:r>
    </w:p>
    <w:p w:rsidR="00985227" w:rsidRPr="00BF6808" w:rsidRDefault="00985227" w:rsidP="00985227">
      <w:pPr>
        <w:numPr>
          <w:ilvl w:val="0"/>
          <w:numId w:val="1"/>
        </w:numPr>
        <w:suppressAutoHyphens/>
        <w:spacing w:after="0" w:line="240" w:lineRule="auto"/>
        <w:jc w:val="both"/>
        <w:rPr>
          <w:rFonts w:ascii="Times New Roman" w:hAnsi="Times New Roman" w:cs="Times New Roman"/>
          <w:sz w:val="28"/>
          <w:szCs w:val="28"/>
        </w:rPr>
      </w:pPr>
      <w:r w:rsidRPr="00BF6808">
        <w:rPr>
          <w:rFonts w:ascii="Times New Roman" w:hAnsi="Times New Roman" w:cs="Times New Roman"/>
          <w:sz w:val="28"/>
          <w:szCs w:val="28"/>
        </w:rPr>
        <w:t>В обработчике прерывания запланировать очередь работ на выполнение.</w:t>
      </w:r>
    </w:p>
    <w:p w:rsidR="00437ED3" w:rsidRDefault="00985227" w:rsidP="00A751C6">
      <w:pPr>
        <w:spacing w:after="0" w:line="240" w:lineRule="auto"/>
        <w:rPr>
          <w:rFonts w:ascii="Times New Roman" w:hAnsi="Times New Roman" w:cs="Times New Roman"/>
          <w:sz w:val="28"/>
          <w:szCs w:val="28"/>
        </w:rPr>
      </w:pPr>
      <w:r w:rsidRPr="00BF6808">
        <w:rPr>
          <w:rFonts w:ascii="Times New Roman" w:hAnsi="Times New Roman" w:cs="Times New Roman"/>
          <w:sz w:val="28"/>
          <w:szCs w:val="28"/>
        </w:rPr>
        <w:t xml:space="preserve">Вывести информацию об очереди работ используя, или </w:t>
      </w:r>
      <w:r w:rsidRPr="00BF6808">
        <w:rPr>
          <w:rFonts w:ascii="Times New Roman" w:hAnsi="Times New Roman" w:cs="Times New Roman"/>
          <w:sz w:val="28"/>
          <w:szCs w:val="28"/>
          <w:lang w:val="en-US"/>
        </w:rPr>
        <w:t>printk</w:t>
      </w:r>
      <w:r w:rsidRPr="00BF6808">
        <w:rPr>
          <w:rFonts w:ascii="Times New Roman" w:hAnsi="Times New Roman" w:cs="Times New Roman"/>
          <w:sz w:val="28"/>
          <w:szCs w:val="28"/>
        </w:rPr>
        <w:t xml:space="preserve">(), или </w:t>
      </w:r>
      <w:r w:rsidRPr="00BF6808">
        <w:rPr>
          <w:rFonts w:ascii="Times New Roman" w:hAnsi="Times New Roman" w:cs="Times New Roman"/>
          <w:sz w:val="28"/>
          <w:szCs w:val="28"/>
          <w:lang w:val="en-US"/>
        </w:rPr>
        <w:t>seq</w:t>
      </w:r>
      <w:r w:rsidRPr="00BF6808">
        <w:rPr>
          <w:rFonts w:ascii="Times New Roman" w:hAnsi="Times New Roman" w:cs="Times New Roman"/>
          <w:sz w:val="28"/>
          <w:szCs w:val="28"/>
        </w:rPr>
        <w:t>_</w:t>
      </w:r>
      <w:r w:rsidRPr="00BF6808">
        <w:rPr>
          <w:rFonts w:ascii="Times New Roman" w:hAnsi="Times New Roman" w:cs="Times New Roman"/>
          <w:sz w:val="28"/>
          <w:szCs w:val="28"/>
          <w:lang w:val="en-US"/>
        </w:rPr>
        <w:t>file</w:t>
      </w:r>
      <w:r w:rsidRPr="00BF6808">
        <w:rPr>
          <w:rFonts w:ascii="Times New Roman" w:hAnsi="Times New Roman" w:cs="Times New Roman"/>
          <w:sz w:val="28"/>
          <w:szCs w:val="28"/>
        </w:rPr>
        <w:t xml:space="preserve"> </w:t>
      </w:r>
      <w:r w:rsidRPr="00BF6808">
        <w:rPr>
          <w:rFonts w:ascii="Times New Roman" w:hAnsi="Times New Roman" w:cs="Times New Roman"/>
          <w:sz w:val="28"/>
          <w:szCs w:val="28"/>
          <w:lang w:val="en-US"/>
        </w:rPr>
        <w:t>interface</w:t>
      </w:r>
      <w:r w:rsidRPr="00BF6808">
        <w:rPr>
          <w:rFonts w:ascii="Times New Roman" w:hAnsi="Times New Roman" w:cs="Times New Roman"/>
          <w:sz w:val="28"/>
          <w:szCs w:val="28"/>
        </w:rPr>
        <w:t xml:space="preserve"> - &lt;</w:t>
      </w:r>
      <w:r w:rsidRPr="00BF6808">
        <w:rPr>
          <w:rFonts w:ascii="Times New Roman" w:hAnsi="Times New Roman" w:cs="Times New Roman"/>
          <w:sz w:val="28"/>
          <w:szCs w:val="28"/>
          <w:lang w:val="en-US"/>
        </w:rPr>
        <w:t>linux</w:t>
      </w:r>
      <w:r w:rsidRPr="00BF6808">
        <w:rPr>
          <w:rFonts w:ascii="Times New Roman" w:hAnsi="Times New Roman" w:cs="Times New Roman"/>
          <w:sz w:val="28"/>
          <w:szCs w:val="28"/>
        </w:rPr>
        <w:t>/</w:t>
      </w:r>
      <w:r w:rsidRPr="00BF6808">
        <w:rPr>
          <w:rFonts w:ascii="Times New Roman" w:hAnsi="Times New Roman" w:cs="Times New Roman"/>
          <w:sz w:val="28"/>
          <w:szCs w:val="28"/>
          <w:lang w:val="en-US"/>
        </w:rPr>
        <w:t>seq</w:t>
      </w:r>
      <w:r w:rsidRPr="00BF6808">
        <w:rPr>
          <w:rFonts w:ascii="Times New Roman" w:hAnsi="Times New Roman" w:cs="Times New Roman"/>
          <w:sz w:val="28"/>
          <w:szCs w:val="28"/>
        </w:rPr>
        <w:t>_</w:t>
      </w:r>
      <w:r w:rsidRPr="00BF6808">
        <w:rPr>
          <w:rFonts w:ascii="Times New Roman" w:hAnsi="Times New Roman" w:cs="Times New Roman"/>
          <w:sz w:val="28"/>
          <w:szCs w:val="28"/>
          <w:lang w:val="en-US"/>
        </w:rPr>
        <w:t>file</w:t>
      </w:r>
      <w:r w:rsidRPr="00BF6808">
        <w:rPr>
          <w:rFonts w:ascii="Times New Roman" w:hAnsi="Times New Roman" w:cs="Times New Roman"/>
          <w:sz w:val="28"/>
          <w:szCs w:val="28"/>
        </w:rPr>
        <w:t>.</w:t>
      </w:r>
      <w:r w:rsidRPr="00BF6808">
        <w:rPr>
          <w:rFonts w:ascii="Times New Roman" w:hAnsi="Times New Roman" w:cs="Times New Roman"/>
          <w:sz w:val="28"/>
          <w:szCs w:val="28"/>
          <w:lang w:val="en-US"/>
        </w:rPr>
        <w:t>h</w:t>
      </w:r>
      <w:r w:rsidRPr="00BF6808">
        <w:rPr>
          <w:rFonts w:ascii="Times New Roman" w:hAnsi="Times New Roman" w:cs="Times New Roman"/>
          <w:sz w:val="28"/>
          <w:szCs w:val="28"/>
        </w:rPr>
        <w:t>&gt;</w:t>
      </w:r>
    </w:p>
    <w:p w:rsidR="00A751C6" w:rsidRDefault="00A751C6" w:rsidP="00A751C6">
      <w:pPr>
        <w:spacing w:after="0" w:line="240" w:lineRule="auto"/>
        <w:rPr>
          <w:rFonts w:ascii="Times New Roman" w:hAnsi="Times New Roman" w:cs="Times New Roman"/>
          <w:sz w:val="28"/>
          <w:szCs w:val="28"/>
        </w:rPr>
      </w:pPr>
    </w:p>
    <w:p w:rsidR="00A751C6" w:rsidRPr="00A751C6" w:rsidRDefault="00A751C6" w:rsidP="00EA09E3">
      <w:pPr>
        <w:pStyle w:val="2"/>
        <w:jc w:val="center"/>
      </w:pPr>
      <w:r>
        <w:t>Прерывания</w:t>
      </w:r>
    </w:p>
    <w:p w:rsidR="00A751C6" w:rsidRPr="00A751C6" w:rsidRDefault="00A751C6" w:rsidP="00C81DDC">
      <w:pPr>
        <w:ind w:firstLine="708"/>
        <w:rPr>
          <w:rFonts w:ascii="Times New Roman" w:hAnsi="Times New Roman"/>
          <w:sz w:val="28"/>
          <w:szCs w:val="28"/>
        </w:rPr>
      </w:pPr>
      <w:r w:rsidRPr="00A751C6">
        <w:rPr>
          <w:rFonts w:ascii="Times New Roman" w:hAnsi="Times New Roman"/>
          <w:sz w:val="28"/>
          <w:szCs w:val="28"/>
        </w:rPr>
        <w:t>Аппаратные прерываний возникают от внешних устройств, являются в системе асинхронными событиями, которые возникают независимо от какой-либо выполняемой в системе работы, и их принято делить на следующие группы:</w:t>
      </w:r>
    </w:p>
    <w:p w:rsidR="00A751C6" w:rsidRPr="00B2084B" w:rsidRDefault="00A751C6" w:rsidP="00C81DDC">
      <w:pPr>
        <w:pStyle w:val="ac"/>
        <w:numPr>
          <w:ilvl w:val="0"/>
          <w:numId w:val="9"/>
        </w:numPr>
        <w:ind w:left="993" w:hanging="284"/>
        <w:rPr>
          <w:rFonts w:ascii="Times New Roman" w:hAnsi="Times New Roman"/>
          <w:sz w:val="28"/>
          <w:szCs w:val="28"/>
        </w:rPr>
      </w:pPr>
      <w:r w:rsidRPr="00B2084B">
        <w:rPr>
          <w:rFonts w:ascii="Times New Roman" w:hAnsi="Times New Roman"/>
          <w:sz w:val="28"/>
          <w:szCs w:val="28"/>
        </w:rPr>
        <w:t>Прерывание от системного таймера, которое возникает в системе периодически.</w:t>
      </w:r>
    </w:p>
    <w:p w:rsidR="00A751C6" w:rsidRPr="00B2084B" w:rsidRDefault="00A751C6" w:rsidP="00C81DDC">
      <w:pPr>
        <w:pStyle w:val="ac"/>
        <w:numPr>
          <w:ilvl w:val="0"/>
          <w:numId w:val="9"/>
        </w:numPr>
        <w:ind w:left="993" w:hanging="284"/>
        <w:rPr>
          <w:rFonts w:ascii="Times New Roman" w:hAnsi="Times New Roman"/>
          <w:sz w:val="28"/>
          <w:szCs w:val="28"/>
        </w:rPr>
      </w:pPr>
      <w:r w:rsidRPr="00B2084B">
        <w:rPr>
          <w:rFonts w:ascii="Times New Roman" w:hAnsi="Times New Roman"/>
          <w:sz w:val="28"/>
          <w:szCs w:val="28"/>
        </w:rPr>
        <w:t>Прерывания от устройств ввода-вывода. Возникают по инициативе устройства, когда устройству нужно сообщить процессору о завершении операции ввода-вывода.</w:t>
      </w:r>
    </w:p>
    <w:p w:rsidR="00A751C6" w:rsidRDefault="00A751C6" w:rsidP="00C81DDC">
      <w:pPr>
        <w:pStyle w:val="ac"/>
        <w:numPr>
          <w:ilvl w:val="0"/>
          <w:numId w:val="9"/>
        </w:numPr>
        <w:ind w:left="993" w:hanging="284"/>
        <w:rPr>
          <w:rFonts w:ascii="Times New Roman" w:hAnsi="Times New Roman"/>
          <w:sz w:val="28"/>
          <w:szCs w:val="28"/>
        </w:rPr>
      </w:pPr>
      <w:r w:rsidRPr="00B2084B">
        <w:rPr>
          <w:rFonts w:ascii="Times New Roman" w:hAnsi="Times New Roman"/>
          <w:sz w:val="28"/>
          <w:szCs w:val="28"/>
        </w:rPr>
        <w:t xml:space="preserve">Прерывания от действий оператора, например, в ОС </w:t>
      </w:r>
      <w:r w:rsidRPr="00B2084B">
        <w:rPr>
          <w:rFonts w:ascii="Times New Roman" w:hAnsi="Times New Roman"/>
          <w:sz w:val="28"/>
          <w:szCs w:val="28"/>
          <w:lang w:val="en-US"/>
        </w:rPr>
        <w:t>Windows</w:t>
      </w:r>
      <w:r w:rsidRPr="00B2084B">
        <w:rPr>
          <w:rFonts w:ascii="Times New Roman" w:hAnsi="Times New Roman"/>
          <w:sz w:val="28"/>
          <w:szCs w:val="28"/>
        </w:rPr>
        <w:t xml:space="preserve"> при нажатии клавишей </w:t>
      </w:r>
      <w:r w:rsidRPr="00B2084B">
        <w:rPr>
          <w:rFonts w:ascii="Times New Roman" w:hAnsi="Times New Roman"/>
          <w:sz w:val="28"/>
          <w:szCs w:val="28"/>
          <w:lang w:val="en-US"/>
        </w:rPr>
        <w:t>ctrl</w:t>
      </w:r>
      <w:r w:rsidRPr="00B2084B">
        <w:rPr>
          <w:rFonts w:ascii="Times New Roman" w:hAnsi="Times New Roman"/>
          <w:sz w:val="28"/>
          <w:szCs w:val="28"/>
        </w:rPr>
        <w:t>_</w:t>
      </w:r>
      <w:r w:rsidRPr="00B2084B">
        <w:rPr>
          <w:rFonts w:ascii="Times New Roman" w:hAnsi="Times New Roman"/>
          <w:sz w:val="28"/>
          <w:szCs w:val="28"/>
          <w:lang w:val="en-US"/>
        </w:rPr>
        <w:t>alt</w:t>
      </w:r>
      <w:r w:rsidRPr="00B2084B">
        <w:rPr>
          <w:rFonts w:ascii="Times New Roman" w:hAnsi="Times New Roman"/>
          <w:sz w:val="28"/>
          <w:szCs w:val="28"/>
        </w:rPr>
        <w:t>_</w:t>
      </w:r>
      <w:r w:rsidRPr="00B2084B">
        <w:rPr>
          <w:rFonts w:ascii="Times New Roman" w:hAnsi="Times New Roman"/>
          <w:sz w:val="28"/>
          <w:szCs w:val="28"/>
          <w:lang w:val="en-US"/>
        </w:rPr>
        <w:t>del</w:t>
      </w:r>
      <w:r w:rsidRPr="00B2084B">
        <w:rPr>
          <w:rFonts w:ascii="Times New Roman" w:hAnsi="Times New Roman"/>
          <w:sz w:val="28"/>
          <w:szCs w:val="28"/>
        </w:rPr>
        <w:t xml:space="preserve"> для вызова </w:t>
      </w:r>
      <w:r w:rsidRPr="00B2084B">
        <w:rPr>
          <w:rFonts w:ascii="Times New Roman" w:hAnsi="Times New Roman"/>
          <w:sz w:val="28"/>
          <w:szCs w:val="28"/>
          <w:lang w:val="en-US"/>
        </w:rPr>
        <w:t>task</w:t>
      </w:r>
      <w:r w:rsidRPr="00B2084B">
        <w:rPr>
          <w:rFonts w:ascii="Times New Roman" w:hAnsi="Times New Roman"/>
          <w:sz w:val="28"/>
          <w:szCs w:val="28"/>
        </w:rPr>
        <w:t xml:space="preserve"> </w:t>
      </w:r>
      <w:r w:rsidRPr="00B2084B">
        <w:rPr>
          <w:rFonts w:ascii="Times New Roman" w:hAnsi="Times New Roman"/>
          <w:sz w:val="28"/>
          <w:szCs w:val="28"/>
          <w:lang w:val="en-US"/>
        </w:rPr>
        <w:t>manager</w:t>
      </w:r>
      <w:r w:rsidRPr="00B2084B">
        <w:rPr>
          <w:rFonts w:ascii="Times New Roman" w:hAnsi="Times New Roman"/>
          <w:sz w:val="28"/>
          <w:szCs w:val="28"/>
        </w:rPr>
        <w:t>.</w:t>
      </w:r>
    </w:p>
    <w:p w:rsidR="00A751C6" w:rsidRPr="00A751C6" w:rsidRDefault="00A751C6" w:rsidP="00C81DDC">
      <w:pPr>
        <w:ind w:firstLine="708"/>
        <w:rPr>
          <w:rFonts w:ascii="Times New Roman" w:hAnsi="Times New Roman"/>
          <w:sz w:val="28"/>
          <w:szCs w:val="28"/>
        </w:rPr>
      </w:pPr>
      <w:r w:rsidRPr="00A751C6">
        <w:rPr>
          <w:rFonts w:ascii="Times New Roman" w:hAnsi="Times New Roman"/>
          <w:sz w:val="28"/>
          <w:szCs w:val="28"/>
        </w:rPr>
        <w:t xml:space="preserve">Аппаратные прерывания освобождают процессор от необходимости опрашивать внешние устройства с целью определения их готовности передать запрошенные процессом данные. Но требуют от системы выполнения последовательности действий по их обслуживанию. Пока данные не готовы процессор может выполнять какую-то другую работу. Но, когда поступает сигнал прерывания, процессор должен переключиться на его обслуживание. </w:t>
      </w:r>
    </w:p>
    <w:p w:rsidR="00A751C6" w:rsidRDefault="00A751C6" w:rsidP="00C81DDC">
      <w:pPr>
        <w:rPr>
          <w:rFonts w:ascii="Times New Roman" w:hAnsi="Times New Roman" w:cs="Times New Roman"/>
          <w:sz w:val="28"/>
          <w:szCs w:val="28"/>
        </w:rPr>
      </w:pPr>
      <w:r>
        <w:rPr>
          <w:rFonts w:ascii="Times New Roman" w:hAnsi="Times New Roman" w:cs="Times New Roman"/>
          <w:sz w:val="28"/>
          <w:szCs w:val="28"/>
        </w:rPr>
        <w:br w:type="page"/>
      </w:r>
    </w:p>
    <w:p w:rsidR="00C81DDC" w:rsidRPr="00B2084B" w:rsidRDefault="00C81DDC" w:rsidP="00C81DDC">
      <w:pPr>
        <w:pStyle w:val="ac"/>
        <w:ind w:left="0" w:firstLine="284"/>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lastRenderedPageBreak/>
        <w:t>Первой была микросхема </w:t>
      </w:r>
      <w:hyperlink r:id="rId8" w:history="1">
        <w:r w:rsidRPr="00B2084B">
          <w:rPr>
            <w:rFonts w:ascii="Times New Roman" w:eastAsia="Times New Roman" w:hAnsi="Times New Roman"/>
            <w:sz w:val="28"/>
            <w:szCs w:val="28"/>
            <w:lang w:eastAsia="ru-RU"/>
          </w:rPr>
          <w:t>Intel 8259 PIC</w:t>
        </w:r>
      </w:hyperlink>
      <w:r w:rsidRPr="00B2084B">
        <w:rPr>
          <w:rFonts w:ascii="Times New Roman" w:eastAsia="Times New Roman" w:hAnsi="Times New Roman"/>
          <w:sz w:val="28"/>
          <w:szCs w:val="28"/>
          <w:lang w:eastAsia="ru-RU"/>
        </w:rPr>
        <w:t xml:space="preserve">, которая имела 8 входных линий (IRQ0-7), и одну выходную линию INTR (или просто </w:t>
      </w:r>
      <w:r w:rsidRPr="00B2084B">
        <w:rPr>
          <w:rFonts w:ascii="Times New Roman" w:eastAsia="Times New Roman" w:hAnsi="Times New Roman"/>
          <w:sz w:val="28"/>
          <w:szCs w:val="28"/>
          <w:lang w:val="en-US" w:eastAsia="ru-RU"/>
        </w:rPr>
        <w:t>INT</w:t>
      </w:r>
      <w:r w:rsidRPr="00B2084B">
        <w:rPr>
          <w:rFonts w:ascii="Times New Roman" w:eastAsia="Times New Roman" w:hAnsi="Times New Roman"/>
          <w:sz w:val="28"/>
          <w:szCs w:val="28"/>
          <w:lang w:eastAsia="ru-RU"/>
        </w:rPr>
        <w:t xml:space="preserve">). Сигналы прерывания от устройств ввода-вывода поступают на входы </w:t>
      </w:r>
      <w:r w:rsidRPr="00B2084B">
        <w:rPr>
          <w:rFonts w:ascii="Times New Roman" w:eastAsia="Times New Roman" w:hAnsi="Times New Roman"/>
          <w:sz w:val="28"/>
          <w:szCs w:val="28"/>
          <w:lang w:val="en-US" w:eastAsia="ru-RU"/>
        </w:rPr>
        <w:t>IRQ</w:t>
      </w:r>
      <w:r w:rsidRPr="00B2084B">
        <w:rPr>
          <w:rFonts w:ascii="Times New Roman" w:eastAsia="Times New Roman" w:hAnsi="Times New Roman"/>
          <w:sz w:val="28"/>
          <w:szCs w:val="28"/>
          <w:lang w:eastAsia="ru-RU"/>
        </w:rPr>
        <w:t xml:space="preserve"> (</w:t>
      </w:r>
      <w:r w:rsidRPr="00B2084B">
        <w:rPr>
          <w:rFonts w:ascii="Times New Roman" w:eastAsia="Times New Roman" w:hAnsi="Times New Roman"/>
          <w:sz w:val="28"/>
          <w:szCs w:val="28"/>
          <w:lang w:val="en-US" w:eastAsia="ru-RU"/>
        </w:rPr>
        <w:t>Interrupt</w:t>
      </w:r>
      <w:r w:rsidRPr="00B2084B">
        <w:rPr>
          <w:rFonts w:ascii="Times New Roman" w:eastAsia="Times New Roman" w:hAnsi="Times New Roman"/>
          <w:sz w:val="28"/>
          <w:szCs w:val="28"/>
          <w:lang w:eastAsia="ru-RU"/>
        </w:rPr>
        <w:t xml:space="preserve"> </w:t>
      </w:r>
      <w:r w:rsidRPr="00B2084B">
        <w:rPr>
          <w:rFonts w:ascii="Times New Roman" w:eastAsia="Times New Roman" w:hAnsi="Times New Roman"/>
          <w:sz w:val="28"/>
          <w:szCs w:val="28"/>
          <w:lang w:val="en-US" w:eastAsia="ru-RU"/>
        </w:rPr>
        <w:t>Request</w:t>
      </w:r>
      <w:r w:rsidRPr="00B2084B">
        <w:rPr>
          <w:rFonts w:ascii="Times New Roman" w:eastAsia="Times New Roman" w:hAnsi="Times New Roman"/>
          <w:sz w:val="28"/>
          <w:szCs w:val="28"/>
          <w:lang w:eastAsia="ru-RU"/>
        </w:rPr>
        <w:t xml:space="preserve">), а контроллер прерывания формирует сигнал прерывания, который по шине управления (линии </w:t>
      </w:r>
      <w:r w:rsidRPr="00B2084B">
        <w:rPr>
          <w:rFonts w:ascii="Times New Roman" w:eastAsia="Times New Roman" w:hAnsi="Times New Roman"/>
          <w:sz w:val="28"/>
          <w:szCs w:val="28"/>
          <w:lang w:val="en-US" w:eastAsia="ru-RU"/>
        </w:rPr>
        <w:t>INTR</w:t>
      </w:r>
      <w:r w:rsidRPr="00B2084B">
        <w:rPr>
          <w:rFonts w:ascii="Times New Roman" w:eastAsia="Times New Roman" w:hAnsi="Times New Roman"/>
          <w:sz w:val="28"/>
          <w:szCs w:val="28"/>
          <w:lang w:eastAsia="ru-RU"/>
        </w:rPr>
        <w:t>) поступает на соответствующую ножку (</w:t>
      </w:r>
      <w:r w:rsidRPr="00B2084B">
        <w:rPr>
          <w:rFonts w:ascii="Times New Roman" w:eastAsia="Times New Roman" w:hAnsi="Times New Roman"/>
          <w:sz w:val="28"/>
          <w:szCs w:val="28"/>
          <w:lang w:val="en-US" w:eastAsia="ru-RU"/>
        </w:rPr>
        <w:t>pin</w:t>
      </w:r>
      <w:r w:rsidRPr="00B2084B">
        <w:rPr>
          <w:rFonts w:ascii="Times New Roman" w:eastAsia="Times New Roman" w:hAnsi="Times New Roman"/>
          <w:sz w:val="28"/>
          <w:szCs w:val="28"/>
          <w:lang w:eastAsia="ru-RU"/>
        </w:rPr>
        <w:t xml:space="preserve">) процессора. Сигнал прерывания будет передан процессору, если он не замаскирован, т.е. его обработка разрешена. Для увеличения числа обрабатываемых прерываний контроллеры стали подключать в виде каскада: ведущий и ведомый контроллеры (всего 15 линий </w:t>
      </w:r>
      <w:r w:rsidRPr="00B2084B">
        <w:rPr>
          <w:rFonts w:ascii="Times New Roman" w:eastAsia="Times New Roman" w:hAnsi="Times New Roman"/>
          <w:sz w:val="28"/>
          <w:szCs w:val="28"/>
          <w:lang w:val="en-US" w:eastAsia="ru-RU"/>
        </w:rPr>
        <w:t>IRQ</w:t>
      </w:r>
      <w:r w:rsidRPr="00B2084B">
        <w:rPr>
          <w:rFonts w:ascii="Times New Roman" w:eastAsia="Times New Roman" w:hAnsi="Times New Roman"/>
          <w:sz w:val="28"/>
          <w:szCs w:val="28"/>
          <w:lang w:eastAsia="ru-RU"/>
        </w:rPr>
        <w:t>, одна линия используется для каскадного соединения). Этого было достаточно для систем с шиной ISA.</w:t>
      </w:r>
    </w:p>
    <w:p w:rsidR="00762F9B" w:rsidRDefault="00EA09E3" w:rsidP="00C81DDC">
      <w:pPr>
        <w:pStyle w:val="ac"/>
        <w:ind w:left="0" w:firstLine="284"/>
        <w:rPr>
          <w:rFonts w:ascii="Times New Roman" w:eastAsia="Times New Roman" w:hAnsi="Times New Roman"/>
          <w:sz w:val="28"/>
          <w:szCs w:val="28"/>
          <w:lang w:val="en-US" w:eastAsia="ru-RU"/>
        </w:rPr>
      </w:pPr>
      <w:r>
        <w:rPr>
          <w:rFonts w:ascii="Times New Roman" w:hAnsi="Times New Roman" w:cs="Times New Roman"/>
          <w:sz w:val="28"/>
          <w:szCs w:val="28"/>
        </w:rPr>
        <w:tab/>
      </w:r>
      <w:r w:rsidR="00762F9B">
        <w:rPr>
          <w:rFonts w:ascii="Times New Roman" w:eastAsia="Times New Roman" w:hAnsi="Times New Roman"/>
          <w:sz w:val="28"/>
          <w:szCs w:val="28"/>
          <w:lang w:eastAsia="ru-RU"/>
        </w:rPr>
        <w:t>Р</w:t>
      </w:r>
      <w:r w:rsidR="00762F9B" w:rsidRPr="00B2084B">
        <w:rPr>
          <w:rFonts w:ascii="Times New Roman" w:eastAsia="Times New Roman" w:hAnsi="Times New Roman"/>
          <w:sz w:val="28"/>
          <w:szCs w:val="28"/>
          <w:lang w:eastAsia="ru-RU"/>
        </w:rPr>
        <w:t>аскладка</w:t>
      </w:r>
      <w:r w:rsidR="00762F9B" w:rsidRPr="00762F9B">
        <w:rPr>
          <w:rFonts w:ascii="Times New Roman" w:eastAsia="Times New Roman" w:hAnsi="Times New Roman"/>
          <w:sz w:val="28"/>
          <w:szCs w:val="28"/>
          <w:lang w:eastAsia="ru-RU"/>
        </w:rPr>
        <w:t xml:space="preserve"> </w:t>
      </w:r>
      <w:r w:rsidR="00762F9B" w:rsidRPr="00B2084B">
        <w:rPr>
          <w:rFonts w:ascii="Times New Roman" w:eastAsia="Times New Roman" w:hAnsi="Times New Roman"/>
          <w:sz w:val="28"/>
          <w:szCs w:val="28"/>
          <w:lang w:eastAsia="ru-RU"/>
        </w:rPr>
        <w:t>прерываний</w:t>
      </w:r>
      <w:r w:rsidR="00762F9B" w:rsidRPr="00762F9B">
        <w:rPr>
          <w:rFonts w:ascii="Times New Roman" w:eastAsia="Times New Roman" w:hAnsi="Times New Roman"/>
          <w:sz w:val="28"/>
          <w:szCs w:val="28"/>
          <w:lang w:eastAsia="ru-RU"/>
        </w:rPr>
        <w:t xml:space="preserve"> </w:t>
      </w:r>
      <w:r w:rsidR="00762F9B" w:rsidRPr="00B2084B">
        <w:rPr>
          <w:rFonts w:ascii="Times New Roman" w:eastAsia="Times New Roman" w:hAnsi="Times New Roman"/>
          <w:sz w:val="28"/>
          <w:szCs w:val="28"/>
          <w:lang w:eastAsia="ru-RU"/>
        </w:rPr>
        <w:t>под</w:t>
      </w:r>
      <w:r w:rsidR="00762F9B" w:rsidRPr="00762F9B">
        <w:rPr>
          <w:rFonts w:ascii="Times New Roman" w:eastAsia="Times New Roman" w:hAnsi="Times New Roman"/>
          <w:sz w:val="28"/>
          <w:szCs w:val="28"/>
          <w:lang w:eastAsia="ru-RU"/>
        </w:rPr>
        <w:t xml:space="preserve"> </w:t>
      </w:r>
      <w:r w:rsidR="00762F9B">
        <w:rPr>
          <w:rFonts w:ascii="Times New Roman" w:eastAsia="Times New Roman" w:hAnsi="Times New Roman"/>
          <w:sz w:val="28"/>
          <w:szCs w:val="28"/>
          <w:lang w:eastAsia="ru-RU"/>
        </w:rPr>
        <w:t>шину</w:t>
      </w:r>
      <w:r w:rsidR="00762F9B" w:rsidRPr="00762F9B">
        <w:rPr>
          <w:rFonts w:ascii="Times New Roman" w:eastAsia="Times New Roman" w:hAnsi="Times New Roman"/>
          <w:sz w:val="28"/>
          <w:szCs w:val="28"/>
          <w:lang w:eastAsia="ru-RU"/>
        </w:rPr>
        <w:t xml:space="preserve"> </w:t>
      </w:r>
      <w:r w:rsidR="00762F9B">
        <w:rPr>
          <w:rFonts w:ascii="Times New Roman" w:eastAsia="Times New Roman" w:hAnsi="Times New Roman"/>
          <w:sz w:val="28"/>
          <w:szCs w:val="28"/>
          <w:lang w:val="en-US" w:eastAsia="ru-RU"/>
        </w:rPr>
        <w:t>ISA</w:t>
      </w:r>
      <w:r w:rsidR="00762F9B">
        <w:rPr>
          <w:rFonts w:ascii="Times New Roman" w:eastAsia="Times New Roman" w:hAnsi="Times New Roman"/>
          <w:sz w:val="28"/>
          <w:szCs w:val="28"/>
          <w:lang w:eastAsia="ru-RU"/>
        </w:rPr>
        <w:t xml:space="preserve">. </w:t>
      </w:r>
      <w:r w:rsidR="00762F9B" w:rsidRPr="00762F9B">
        <w:rPr>
          <w:rFonts w:ascii="Times New Roman" w:eastAsia="Times New Roman" w:hAnsi="Times New Roman"/>
          <w:sz w:val="28"/>
          <w:szCs w:val="28"/>
          <w:lang w:eastAsia="ru-RU"/>
        </w:rPr>
        <w:br/>
      </w:r>
      <w:r w:rsidR="00762F9B" w:rsidRPr="000E1CE2">
        <w:rPr>
          <w:rFonts w:ascii="Times New Roman" w:eastAsia="Times New Roman" w:hAnsi="Times New Roman"/>
          <w:sz w:val="28"/>
          <w:szCs w:val="28"/>
          <w:lang w:val="en-US" w:eastAsia="ru-RU"/>
        </w:rPr>
        <w:t>IRQ 0 — system timer</w:t>
      </w:r>
      <w:r w:rsidR="00762F9B" w:rsidRPr="000E1CE2">
        <w:rPr>
          <w:rFonts w:ascii="Times New Roman" w:eastAsia="Times New Roman" w:hAnsi="Times New Roman"/>
          <w:sz w:val="28"/>
          <w:szCs w:val="28"/>
          <w:lang w:val="en-US" w:eastAsia="ru-RU"/>
        </w:rPr>
        <w:br/>
        <w:t>IRQ 1 — keyboard controller</w:t>
      </w:r>
      <w:r w:rsidR="00762F9B" w:rsidRPr="000E1CE2">
        <w:rPr>
          <w:rFonts w:ascii="Times New Roman" w:eastAsia="Times New Roman" w:hAnsi="Times New Roman"/>
          <w:sz w:val="28"/>
          <w:szCs w:val="28"/>
          <w:lang w:val="en-US" w:eastAsia="ru-RU"/>
        </w:rPr>
        <w:br/>
        <w:t>IRQ 2 — cascade (</w:t>
      </w:r>
      <w:r w:rsidR="00762F9B" w:rsidRPr="00B2084B">
        <w:rPr>
          <w:rFonts w:ascii="Times New Roman" w:eastAsia="Times New Roman" w:hAnsi="Times New Roman"/>
          <w:sz w:val="28"/>
          <w:szCs w:val="28"/>
          <w:lang w:eastAsia="ru-RU"/>
        </w:rPr>
        <w:t>прерывание</w:t>
      </w:r>
      <w:r w:rsidR="00762F9B" w:rsidRPr="000E1CE2">
        <w:rPr>
          <w:rFonts w:ascii="Times New Roman" w:eastAsia="Times New Roman" w:hAnsi="Times New Roman"/>
          <w:sz w:val="28"/>
          <w:szCs w:val="28"/>
          <w:lang w:val="en-US" w:eastAsia="ru-RU"/>
        </w:rPr>
        <w:t xml:space="preserve"> </w:t>
      </w:r>
      <w:r w:rsidR="00762F9B" w:rsidRPr="00B2084B">
        <w:rPr>
          <w:rFonts w:ascii="Times New Roman" w:eastAsia="Times New Roman" w:hAnsi="Times New Roman"/>
          <w:sz w:val="28"/>
          <w:szCs w:val="28"/>
          <w:lang w:eastAsia="ru-RU"/>
        </w:rPr>
        <w:t>от</w:t>
      </w:r>
      <w:r w:rsidR="00762F9B" w:rsidRPr="000E1CE2">
        <w:rPr>
          <w:rFonts w:ascii="Times New Roman" w:eastAsia="Times New Roman" w:hAnsi="Times New Roman"/>
          <w:sz w:val="28"/>
          <w:szCs w:val="28"/>
          <w:lang w:val="en-US" w:eastAsia="ru-RU"/>
        </w:rPr>
        <w:t xml:space="preserve"> slave </w:t>
      </w:r>
      <w:r w:rsidR="00762F9B" w:rsidRPr="00B2084B">
        <w:rPr>
          <w:rFonts w:ascii="Times New Roman" w:eastAsia="Times New Roman" w:hAnsi="Times New Roman"/>
          <w:sz w:val="28"/>
          <w:szCs w:val="28"/>
          <w:lang w:eastAsia="ru-RU"/>
        </w:rPr>
        <w:t>контроллера</w:t>
      </w:r>
      <w:r w:rsidR="00762F9B" w:rsidRPr="000E1CE2">
        <w:rPr>
          <w:rFonts w:ascii="Times New Roman" w:eastAsia="Times New Roman" w:hAnsi="Times New Roman"/>
          <w:sz w:val="28"/>
          <w:szCs w:val="28"/>
          <w:lang w:val="en-US" w:eastAsia="ru-RU"/>
        </w:rPr>
        <w:t>)</w:t>
      </w:r>
      <w:r w:rsidR="00762F9B" w:rsidRPr="000E1CE2">
        <w:rPr>
          <w:rFonts w:ascii="Times New Roman" w:eastAsia="Times New Roman" w:hAnsi="Times New Roman"/>
          <w:sz w:val="28"/>
          <w:szCs w:val="28"/>
          <w:lang w:val="en-US" w:eastAsia="ru-RU"/>
        </w:rPr>
        <w:br/>
        <w:t>IRQ 3 — serial port COM2</w:t>
      </w:r>
      <w:r w:rsidR="00762F9B" w:rsidRPr="000E1CE2">
        <w:rPr>
          <w:rFonts w:ascii="Times New Roman" w:eastAsia="Times New Roman" w:hAnsi="Times New Roman"/>
          <w:sz w:val="28"/>
          <w:szCs w:val="28"/>
          <w:lang w:val="en-US" w:eastAsia="ru-RU"/>
        </w:rPr>
        <w:br/>
        <w:t>IRQ 4 — serial port COM1</w:t>
      </w:r>
      <w:r w:rsidR="00762F9B" w:rsidRPr="000E1CE2">
        <w:rPr>
          <w:rFonts w:ascii="Times New Roman" w:eastAsia="Times New Roman" w:hAnsi="Times New Roman"/>
          <w:sz w:val="28"/>
          <w:szCs w:val="28"/>
          <w:lang w:val="en-US" w:eastAsia="ru-RU"/>
        </w:rPr>
        <w:br/>
        <w:t>IRQ 5 — parallel port 2 and 3 or sound card</w:t>
      </w:r>
      <w:r w:rsidR="00762F9B" w:rsidRPr="000E1CE2">
        <w:rPr>
          <w:rFonts w:ascii="Times New Roman" w:eastAsia="Times New Roman" w:hAnsi="Times New Roman"/>
          <w:sz w:val="28"/>
          <w:szCs w:val="28"/>
          <w:lang w:val="en-US" w:eastAsia="ru-RU"/>
        </w:rPr>
        <w:br/>
        <w:t>IRQ 6 — floppy controller</w:t>
      </w:r>
      <w:r w:rsidR="00762F9B" w:rsidRPr="000E1CE2">
        <w:rPr>
          <w:rFonts w:ascii="Times New Roman" w:eastAsia="Times New Roman" w:hAnsi="Times New Roman"/>
          <w:sz w:val="28"/>
          <w:szCs w:val="28"/>
          <w:lang w:val="en-US" w:eastAsia="ru-RU"/>
        </w:rPr>
        <w:br/>
        <w:t>IRQ 7 — parallel port 1</w:t>
      </w:r>
      <w:r w:rsidR="00762F9B" w:rsidRPr="000E1CE2">
        <w:rPr>
          <w:rFonts w:ascii="Times New Roman" w:eastAsia="Times New Roman" w:hAnsi="Times New Roman"/>
          <w:sz w:val="28"/>
          <w:szCs w:val="28"/>
          <w:lang w:val="en-US" w:eastAsia="ru-RU"/>
        </w:rPr>
        <w:br/>
        <w:t>IRQ 8 — RTC timer</w:t>
      </w:r>
      <w:r w:rsidR="00762F9B" w:rsidRPr="000E1CE2">
        <w:rPr>
          <w:rFonts w:ascii="Times New Roman" w:eastAsia="Times New Roman" w:hAnsi="Times New Roman"/>
          <w:sz w:val="28"/>
          <w:szCs w:val="28"/>
          <w:lang w:val="en-US" w:eastAsia="ru-RU"/>
        </w:rPr>
        <w:br/>
        <w:t>IRQ 9 — ACPI</w:t>
      </w:r>
      <w:r w:rsidR="00762F9B" w:rsidRPr="000E1CE2">
        <w:rPr>
          <w:rFonts w:ascii="Times New Roman" w:eastAsia="Times New Roman" w:hAnsi="Times New Roman"/>
          <w:sz w:val="28"/>
          <w:szCs w:val="28"/>
          <w:lang w:val="en-US" w:eastAsia="ru-RU"/>
        </w:rPr>
        <w:br/>
        <w:t>IRQ 10 — open/SCSI/NIC</w:t>
      </w:r>
      <w:r w:rsidR="00762F9B" w:rsidRPr="000E1CE2">
        <w:rPr>
          <w:rFonts w:ascii="Times New Roman" w:eastAsia="Times New Roman" w:hAnsi="Times New Roman"/>
          <w:sz w:val="28"/>
          <w:szCs w:val="28"/>
          <w:lang w:val="en-US" w:eastAsia="ru-RU"/>
        </w:rPr>
        <w:br/>
        <w:t>IRQ 11 — open/SCSI/NIC</w:t>
      </w:r>
      <w:r w:rsidR="00762F9B" w:rsidRPr="000E1CE2">
        <w:rPr>
          <w:rFonts w:ascii="Times New Roman" w:eastAsia="Times New Roman" w:hAnsi="Times New Roman"/>
          <w:sz w:val="28"/>
          <w:szCs w:val="28"/>
          <w:lang w:val="en-US" w:eastAsia="ru-RU"/>
        </w:rPr>
        <w:br/>
        <w:t>IRQ 12 — mouse controller</w:t>
      </w:r>
      <w:r w:rsidR="00762F9B" w:rsidRPr="000E1CE2">
        <w:rPr>
          <w:rFonts w:ascii="Times New Roman" w:eastAsia="Times New Roman" w:hAnsi="Times New Roman"/>
          <w:sz w:val="28"/>
          <w:szCs w:val="28"/>
          <w:lang w:val="en-US" w:eastAsia="ru-RU"/>
        </w:rPr>
        <w:br/>
        <w:t>IRQ 13 — math co-processor</w:t>
      </w:r>
      <w:r w:rsidR="00762F9B" w:rsidRPr="000E1CE2">
        <w:rPr>
          <w:rFonts w:ascii="Times New Roman" w:eastAsia="Times New Roman" w:hAnsi="Times New Roman"/>
          <w:sz w:val="28"/>
          <w:szCs w:val="28"/>
          <w:lang w:val="en-US" w:eastAsia="ru-RU"/>
        </w:rPr>
        <w:br/>
        <w:t>IRQ 14 — ATA channel 1</w:t>
      </w:r>
      <w:r w:rsidR="00762F9B" w:rsidRPr="000E1CE2">
        <w:rPr>
          <w:rFonts w:ascii="Times New Roman" w:eastAsia="Times New Roman" w:hAnsi="Times New Roman"/>
          <w:sz w:val="28"/>
          <w:szCs w:val="28"/>
          <w:lang w:val="en-US" w:eastAsia="ru-RU"/>
        </w:rPr>
        <w:br/>
        <w:t>IRQ 15 — ATA channel 2</w:t>
      </w:r>
    </w:p>
    <w:p w:rsidR="00762F9B" w:rsidRPr="006877A8" w:rsidRDefault="00762F9B" w:rsidP="00C81DDC">
      <w:pPr>
        <w:pStyle w:val="ac"/>
        <w:ind w:left="0" w:firstLine="284"/>
        <w:rPr>
          <w:rFonts w:ascii="Times New Roman" w:eastAsia="Times New Roman" w:hAnsi="Times New Roman"/>
          <w:sz w:val="28"/>
          <w:szCs w:val="28"/>
          <w:lang w:val="en-US" w:eastAsia="ru-RU"/>
        </w:rPr>
      </w:pPr>
    </w:p>
    <w:p w:rsidR="00C81DDC" w:rsidRPr="00C81DDC" w:rsidRDefault="00C81DDC" w:rsidP="00C81DDC">
      <w:pPr>
        <w:pStyle w:val="ac"/>
        <w:ind w:left="0" w:firstLine="284"/>
        <w:rPr>
          <w:rFonts w:ascii="Times New Roman" w:eastAsia="Times New Roman" w:hAnsi="Times New Roman"/>
          <w:sz w:val="28"/>
          <w:szCs w:val="28"/>
          <w:lang w:eastAsia="ru-RU"/>
        </w:rPr>
      </w:pPr>
      <w:r w:rsidRPr="00C81DDC">
        <w:rPr>
          <w:rFonts w:ascii="Times New Roman" w:eastAsia="Times New Roman" w:hAnsi="Times New Roman"/>
          <w:sz w:val="28"/>
          <w:szCs w:val="28"/>
          <w:lang w:eastAsia="ru-RU"/>
        </w:rPr>
        <w:t>На смену шине ISA пришла шина PCI. И количество устройств,</w:t>
      </w:r>
      <w:r>
        <w:rPr>
          <w:rFonts w:ascii="Times New Roman" w:eastAsia="Times New Roman" w:hAnsi="Times New Roman"/>
          <w:sz w:val="28"/>
          <w:szCs w:val="28"/>
          <w:lang w:eastAsia="ru-RU"/>
        </w:rPr>
        <w:t xml:space="preserve"> </w:t>
      </w:r>
      <w:r w:rsidRPr="00C81DDC">
        <w:rPr>
          <w:rFonts w:ascii="Times New Roman" w:eastAsia="Times New Roman" w:hAnsi="Times New Roman"/>
          <w:sz w:val="28"/>
          <w:szCs w:val="28"/>
          <w:lang w:eastAsia="ru-RU"/>
        </w:rPr>
        <w:t>требующих подключения, стало больше. Кроме того, в отличие от статической шины ISA шина PCI поз</w:t>
      </w:r>
      <w:r>
        <w:rPr>
          <w:rFonts w:ascii="Times New Roman" w:eastAsia="Times New Roman" w:hAnsi="Times New Roman"/>
          <w:sz w:val="28"/>
          <w:szCs w:val="28"/>
          <w:lang w:eastAsia="ru-RU"/>
        </w:rPr>
        <w:t xml:space="preserve">воляла добавляться устройства в </w:t>
      </w:r>
      <w:r w:rsidRPr="00C81DDC">
        <w:rPr>
          <w:rFonts w:ascii="Times New Roman" w:eastAsia="Times New Roman" w:hAnsi="Times New Roman"/>
          <w:sz w:val="28"/>
          <w:szCs w:val="28"/>
          <w:lang w:eastAsia="ru-RU"/>
        </w:rPr>
        <w:t xml:space="preserve">систему динамически. В данной шине прерывания могут быть разделяемыми </w:t>
      </w:r>
    </w:p>
    <w:p w:rsidR="00C81DDC" w:rsidRPr="00DC3130" w:rsidRDefault="00762F9B" w:rsidP="00DC3130">
      <w:pPr>
        <w:pStyle w:val="ac"/>
        <w:ind w:left="0" w:firstLine="426"/>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Для обеспечения обратной совместимости со старыми системами первый 16 линий прерывания отводятся под старые прерывания ISA.</w:t>
      </w:r>
    </w:p>
    <w:p w:rsidR="00C81DDC" w:rsidRPr="00C81DDC" w:rsidRDefault="00C81DDC" w:rsidP="00DC3130">
      <w:pPr>
        <w:pStyle w:val="3"/>
        <w:jc w:val="center"/>
        <w:rPr>
          <w:rFonts w:ascii="Times New Roman" w:hAnsi="Times New Roman" w:cs="Times New Roman"/>
          <w:b/>
          <w:color w:val="auto"/>
          <w:sz w:val="28"/>
          <w:lang w:eastAsia="ru-RU"/>
        </w:rPr>
      </w:pPr>
      <w:r>
        <w:rPr>
          <w:rFonts w:ascii="Times New Roman" w:hAnsi="Times New Roman" w:cs="Times New Roman"/>
          <w:b/>
          <w:color w:val="auto"/>
          <w:sz w:val="28"/>
          <w:lang w:eastAsia="ru-RU"/>
        </w:rPr>
        <w:t>Медленные и быстрые прерывания</w:t>
      </w:r>
    </w:p>
    <w:p w:rsidR="00C81DDC" w:rsidRDefault="00C81DDC" w:rsidP="00C81DDC">
      <w:pPr>
        <w:pStyle w:val="ac"/>
        <w:ind w:left="0" w:firstLine="426"/>
        <w:rPr>
          <w:rStyle w:val="cp"/>
          <w:rFonts w:ascii="Times New Roman" w:hAnsi="Times New Roman" w:cs="Times New Roman"/>
          <w:sz w:val="28"/>
          <w:szCs w:val="28"/>
        </w:rPr>
      </w:pPr>
      <w:r w:rsidRPr="00DC3130">
        <w:rPr>
          <w:rFonts w:ascii="Times New Roman" w:hAnsi="Times New Roman" w:cs="Times New Roman"/>
          <w:sz w:val="28"/>
          <w:szCs w:val="28"/>
        </w:rPr>
        <w:t xml:space="preserve">В ОС </w:t>
      </w:r>
      <w:r w:rsidRPr="00DC3130">
        <w:rPr>
          <w:rFonts w:ascii="Times New Roman" w:hAnsi="Times New Roman" w:cs="Times New Roman"/>
          <w:sz w:val="28"/>
          <w:szCs w:val="28"/>
          <w:lang w:val="en-US"/>
        </w:rPr>
        <w:t>Linux</w:t>
      </w:r>
      <w:r w:rsidRPr="00DC3130">
        <w:rPr>
          <w:rFonts w:ascii="Times New Roman" w:hAnsi="Times New Roman" w:cs="Times New Roman"/>
          <w:sz w:val="28"/>
          <w:szCs w:val="28"/>
        </w:rPr>
        <w:t xml:space="preserve"> принято различать быстрые и медленные прерывания. В ядрах до версии 2.6.19 для обозначения быстрых прерываний использовался флаг </w:t>
      </w:r>
      <w:r w:rsidRPr="00DC3130">
        <w:rPr>
          <w:rFonts w:ascii="Times New Roman" w:hAnsi="Times New Roman" w:cs="Times New Roman"/>
          <w:sz w:val="28"/>
          <w:szCs w:val="28"/>
          <w:lang w:val="en-US"/>
        </w:rPr>
        <w:t>SA</w:t>
      </w:r>
      <w:r w:rsidRPr="00DC3130">
        <w:rPr>
          <w:rFonts w:ascii="Times New Roman" w:hAnsi="Times New Roman" w:cs="Times New Roman"/>
          <w:sz w:val="28"/>
          <w:szCs w:val="28"/>
        </w:rPr>
        <w:t>_</w:t>
      </w:r>
      <w:r w:rsidRPr="00DC3130">
        <w:rPr>
          <w:rFonts w:ascii="Times New Roman" w:hAnsi="Times New Roman" w:cs="Times New Roman"/>
          <w:sz w:val="28"/>
          <w:szCs w:val="28"/>
          <w:lang w:val="en-US"/>
        </w:rPr>
        <w:t>INTERRUPT</w:t>
      </w:r>
      <w:r w:rsidRPr="00DC3130">
        <w:rPr>
          <w:rFonts w:ascii="Times New Roman" w:hAnsi="Times New Roman" w:cs="Times New Roman"/>
          <w:sz w:val="28"/>
          <w:szCs w:val="28"/>
        </w:rPr>
        <w:t xml:space="preserve">. В современных версиях такого </w:t>
      </w:r>
      <w:r w:rsidR="00DC3130" w:rsidRPr="00DC3130">
        <w:rPr>
          <w:rFonts w:ascii="Times New Roman" w:hAnsi="Times New Roman" w:cs="Times New Roman"/>
          <w:sz w:val="28"/>
          <w:szCs w:val="28"/>
        </w:rPr>
        <w:t xml:space="preserve">флага нет и флаги обозначаются </w:t>
      </w:r>
      <w:r w:rsidRPr="00DC3130">
        <w:rPr>
          <w:rFonts w:ascii="Times New Roman" w:hAnsi="Times New Roman" w:cs="Times New Roman"/>
          <w:sz w:val="28"/>
          <w:szCs w:val="28"/>
        </w:rPr>
        <w:t xml:space="preserve">как </w:t>
      </w:r>
      <w:r w:rsidRPr="00DC3130">
        <w:rPr>
          <w:rFonts w:ascii="Times New Roman" w:hAnsi="Times New Roman" w:cs="Times New Roman"/>
          <w:b/>
          <w:bCs/>
          <w:sz w:val="28"/>
          <w:szCs w:val="28"/>
        </w:rPr>
        <w:t>IRQF_*</w:t>
      </w:r>
      <w:r w:rsidRPr="00DC3130">
        <w:rPr>
          <w:rFonts w:ascii="Times New Roman" w:hAnsi="Times New Roman" w:cs="Times New Roman"/>
          <w:sz w:val="28"/>
          <w:szCs w:val="28"/>
        </w:rPr>
        <w:t xml:space="preserve"> и единственным быстрым прерывание осталось прерывание от таймера  </w:t>
      </w:r>
      <w:hyperlink r:id="rId9" w:history="1">
        <w:r w:rsidRPr="00DC3130">
          <w:rPr>
            <w:rStyle w:val="a4"/>
            <w:rFonts w:ascii="Times New Roman" w:hAnsi="Times New Roman" w:cs="Times New Roman"/>
            <w:b/>
            <w:bCs/>
            <w:color w:val="auto"/>
            <w:sz w:val="28"/>
            <w:szCs w:val="28"/>
            <w:shd w:val="clear" w:color="auto" w:fill="F4F6FF"/>
          </w:rPr>
          <w:t>__</w:t>
        </w:r>
        <w:r w:rsidRPr="00DC3130">
          <w:rPr>
            <w:rStyle w:val="a4"/>
            <w:rFonts w:ascii="Times New Roman" w:hAnsi="Times New Roman" w:cs="Times New Roman"/>
            <w:b/>
            <w:bCs/>
            <w:color w:val="auto"/>
            <w:sz w:val="28"/>
            <w:szCs w:val="28"/>
            <w:shd w:val="clear" w:color="auto" w:fill="F4F6FF"/>
            <w:lang w:val="en-US"/>
          </w:rPr>
          <w:t>IRQF</w:t>
        </w:r>
        <w:r w:rsidRPr="00DC3130">
          <w:rPr>
            <w:rStyle w:val="a4"/>
            <w:rFonts w:ascii="Times New Roman" w:hAnsi="Times New Roman" w:cs="Times New Roman"/>
            <w:b/>
            <w:bCs/>
            <w:color w:val="auto"/>
            <w:sz w:val="28"/>
            <w:szCs w:val="28"/>
            <w:shd w:val="clear" w:color="auto" w:fill="F4F6FF"/>
          </w:rPr>
          <w:t>_</w:t>
        </w:r>
        <w:r w:rsidRPr="00DC3130">
          <w:rPr>
            <w:rStyle w:val="a4"/>
            <w:rFonts w:ascii="Times New Roman" w:hAnsi="Times New Roman" w:cs="Times New Roman"/>
            <w:b/>
            <w:bCs/>
            <w:color w:val="auto"/>
            <w:sz w:val="28"/>
            <w:szCs w:val="28"/>
            <w:shd w:val="clear" w:color="auto" w:fill="F4F6FF"/>
            <w:lang w:val="en-US"/>
          </w:rPr>
          <w:t>TIMER</w:t>
        </w:r>
      </w:hyperlink>
      <w:r w:rsidR="00DC3130">
        <w:rPr>
          <w:rStyle w:val="cp"/>
          <w:rFonts w:ascii="Times New Roman" w:hAnsi="Times New Roman" w:cs="Times New Roman"/>
          <w:sz w:val="28"/>
          <w:szCs w:val="28"/>
        </w:rPr>
        <w:t xml:space="preserve"> </w:t>
      </w:r>
      <w:r w:rsidRPr="00DC3130">
        <w:rPr>
          <w:rStyle w:val="cp"/>
          <w:rFonts w:ascii="Times New Roman" w:hAnsi="Times New Roman" w:cs="Times New Roman"/>
          <w:sz w:val="28"/>
          <w:szCs w:val="28"/>
        </w:rPr>
        <w:t>0</w:t>
      </w:r>
      <w:r w:rsidRPr="00DC3130">
        <w:rPr>
          <w:rStyle w:val="cp"/>
          <w:rFonts w:ascii="Times New Roman" w:hAnsi="Times New Roman" w:cs="Times New Roman"/>
          <w:sz w:val="28"/>
          <w:szCs w:val="28"/>
          <w:lang w:val="en-US"/>
        </w:rPr>
        <w:t>x</w:t>
      </w:r>
      <w:r w:rsidRPr="00DC3130">
        <w:rPr>
          <w:rStyle w:val="cp"/>
          <w:rFonts w:ascii="Times New Roman" w:hAnsi="Times New Roman" w:cs="Times New Roman"/>
          <w:sz w:val="28"/>
          <w:szCs w:val="28"/>
        </w:rPr>
        <w:t>00000200.</w:t>
      </w:r>
    </w:p>
    <w:p w:rsidR="00DC3130" w:rsidRPr="00BF68A8" w:rsidRDefault="00DC3130" w:rsidP="00DC3130">
      <w:pPr>
        <w:ind w:firstLine="567"/>
        <w:rPr>
          <w:rFonts w:ascii="Times New Roman" w:hAnsi="Times New Roman"/>
          <w:sz w:val="28"/>
          <w:szCs w:val="28"/>
        </w:rPr>
      </w:pPr>
      <w:r w:rsidRPr="00BF68A8">
        <w:rPr>
          <w:rFonts w:ascii="Times New Roman" w:hAnsi="Times New Roman"/>
          <w:sz w:val="28"/>
          <w:szCs w:val="28"/>
        </w:rPr>
        <w:lastRenderedPageBreak/>
        <w:t xml:space="preserve">Быстрые прерывания это </w:t>
      </w:r>
      <w:r>
        <w:rPr>
          <w:rFonts w:ascii="Times New Roman" w:hAnsi="Times New Roman"/>
          <w:sz w:val="28"/>
          <w:szCs w:val="28"/>
        </w:rPr>
        <w:t>такие</w:t>
      </w:r>
      <w:r w:rsidRPr="00BF68A8">
        <w:rPr>
          <w:rFonts w:ascii="Times New Roman" w:hAnsi="Times New Roman"/>
          <w:sz w:val="28"/>
          <w:szCs w:val="28"/>
        </w:rPr>
        <w:t>, которые можно обрабатывать очень быстро</w:t>
      </w:r>
      <w:r>
        <w:rPr>
          <w:rFonts w:ascii="Times New Roman" w:hAnsi="Times New Roman"/>
          <w:sz w:val="28"/>
          <w:szCs w:val="28"/>
        </w:rPr>
        <w:t>. Б</w:t>
      </w:r>
      <w:r w:rsidRPr="00BF68A8">
        <w:rPr>
          <w:rFonts w:ascii="Times New Roman" w:hAnsi="Times New Roman"/>
          <w:sz w:val="28"/>
          <w:szCs w:val="28"/>
        </w:rPr>
        <w:t xml:space="preserve">ыстрые прерывания выполняются </w:t>
      </w:r>
      <w:r>
        <w:rPr>
          <w:rFonts w:ascii="Times New Roman" w:hAnsi="Times New Roman"/>
          <w:sz w:val="28"/>
          <w:szCs w:val="28"/>
        </w:rPr>
        <w:t>при запрете всех прерываний</w:t>
      </w:r>
      <w:r w:rsidRPr="00BF68A8">
        <w:rPr>
          <w:rFonts w:ascii="Times New Roman" w:hAnsi="Times New Roman"/>
          <w:sz w:val="28"/>
          <w:szCs w:val="28"/>
        </w:rPr>
        <w:t xml:space="preserve"> на текущем процессоре. </w:t>
      </w:r>
      <w:r>
        <w:rPr>
          <w:rFonts w:ascii="Times New Roman" w:hAnsi="Times New Roman"/>
          <w:sz w:val="28"/>
          <w:szCs w:val="28"/>
        </w:rPr>
        <w:t xml:space="preserve">На </w:t>
      </w:r>
      <w:r w:rsidRPr="00BF68A8">
        <w:rPr>
          <w:rFonts w:ascii="Times New Roman" w:hAnsi="Times New Roman"/>
          <w:sz w:val="28"/>
          <w:szCs w:val="28"/>
        </w:rPr>
        <w:t>други</w:t>
      </w:r>
      <w:r>
        <w:rPr>
          <w:rFonts w:ascii="Times New Roman" w:hAnsi="Times New Roman"/>
          <w:sz w:val="28"/>
          <w:szCs w:val="28"/>
        </w:rPr>
        <w:t>х</w:t>
      </w:r>
      <w:r w:rsidRPr="00BF68A8">
        <w:rPr>
          <w:rFonts w:ascii="Times New Roman" w:hAnsi="Times New Roman"/>
          <w:sz w:val="28"/>
          <w:szCs w:val="28"/>
        </w:rPr>
        <w:t xml:space="preserve"> процессор</w:t>
      </w:r>
      <w:r>
        <w:rPr>
          <w:rFonts w:ascii="Times New Roman" w:hAnsi="Times New Roman"/>
          <w:sz w:val="28"/>
          <w:szCs w:val="28"/>
        </w:rPr>
        <w:t>ах прерывания</w:t>
      </w:r>
      <w:r w:rsidRPr="00BF68A8">
        <w:rPr>
          <w:rFonts w:ascii="Times New Roman" w:hAnsi="Times New Roman"/>
          <w:sz w:val="28"/>
          <w:szCs w:val="28"/>
        </w:rPr>
        <w:t xml:space="preserve"> могут</w:t>
      </w:r>
      <w:r>
        <w:rPr>
          <w:rFonts w:ascii="Times New Roman" w:hAnsi="Times New Roman"/>
          <w:sz w:val="28"/>
          <w:szCs w:val="28"/>
        </w:rPr>
        <w:t xml:space="preserve"> обрабатываться</w:t>
      </w:r>
      <w:r w:rsidRPr="00BF68A8">
        <w:rPr>
          <w:rFonts w:ascii="Times New Roman" w:hAnsi="Times New Roman"/>
          <w:sz w:val="28"/>
          <w:szCs w:val="28"/>
        </w:rPr>
        <w:t>,</w:t>
      </w:r>
      <w:r>
        <w:rPr>
          <w:rFonts w:ascii="Times New Roman" w:hAnsi="Times New Roman"/>
          <w:sz w:val="28"/>
          <w:szCs w:val="28"/>
        </w:rPr>
        <w:t xml:space="preserve"> но при запрете прерываний по линии </w:t>
      </w:r>
      <w:r w:rsidRPr="00BF68A8">
        <w:rPr>
          <w:rFonts w:ascii="Times New Roman" w:hAnsi="Times New Roman"/>
          <w:sz w:val="28"/>
          <w:szCs w:val="28"/>
          <w:lang w:val="en-US"/>
        </w:rPr>
        <w:t>IRQ</w:t>
      </w:r>
      <w:r>
        <w:rPr>
          <w:rFonts w:ascii="Times New Roman" w:hAnsi="Times New Roman"/>
          <w:sz w:val="28"/>
          <w:szCs w:val="28"/>
        </w:rPr>
        <w:t>, относящейся к выполняемому быстрому прерыванию</w:t>
      </w:r>
      <w:r w:rsidRPr="00BF68A8">
        <w:rPr>
          <w:rFonts w:ascii="Times New Roman" w:hAnsi="Times New Roman"/>
          <w:sz w:val="28"/>
          <w:szCs w:val="28"/>
        </w:rPr>
        <w:t>.</w:t>
      </w:r>
      <w:r>
        <w:rPr>
          <w:rFonts w:ascii="Times New Roman" w:hAnsi="Times New Roman"/>
          <w:sz w:val="28"/>
          <w:szCs w:val="28"/>
        </w:rPr>
        <w:t xml:space="preserve"> Таким образом, выполнение быстрого прерывания не может быть прервано.</w:t>
      </w:r>
    </w:p>
    <w:p w:rsidR="00DC3130" w:rsidRDefault="00DC0BFF" w:rsidP="00C81DDC">
      <w:pPr>
        <w:pStyle w:val="ac"/>
        <w:ind w:left="0" w:firstLine="426"/>
        <w:rPr>
          <w:rFonts w:ascii="Times New Roman" w:eastAsia="Times New Roman" w:hAnsi="Times New Roman" w:cs="Times New Roman"/>
          <w:sz w:val="28"/>
          <w:szCs w:val="28"/>
          <w:lang w:eastAsia="ru-RU"/>
        </w:rPr>
      </w:pPr>
      <w:r w:rsidRPr="00DC0BFF">
        <w:rPr>
          <w:rFonts w:ascii="Times New Roman" w:eastAsia="Times New Roman" w:hAnsi="Times New Roman" w:cs="Times New Roman"/>
          <w:sz w:val="28"/>
          <w:szCs w:val="28"/>
          <w:lang w:eastAsia="ru-RU"/>
        </w:rPr>
        <w:t xml:space="preserve">Медленный обработчик прерываний не запрещает другие прерывания пока они обрабатываются. Это гарантирует малое время входа в прерывание, потому что другой с более высоким приоритетом прервёт текущий и не будет блокирован. Поведение "медленного" обработчика реакции на особую ситуацию - это то, что </w:t>
      </w:r>
      <w:r>
        <w:rPr>
          <w:rFonts w:ascii="Times New Roman" w:eastAsia="Times New Roman" w:hAnsi="Times New Roman" w:cs="Times New Roman"/>
          <w:sz w:val="28"/>
          <w:szCs w:val="28"/>
          <w:lang w:eastAsia="ru-RU"/>
        </w:rPr>
        <w:t xml:space="preserve">разработчик хочет </w:t>
      </w:r>
      <w:r w:rsidRPr="00DC0BFF">
        <w:rPr>
          <w:rFonts w:ascii="Times New Roman" w:eastAsia="Times New Roman" w:hAnsi="Times New Roman" w:cs="Times New Roman"/>
          <w:sz w:val="28"/>
          <w:szCs w:val="28"/>
          <w:lang w:eastAsia="ru-RU"/>
        </w:rPr>
        <w:t>для приложений реального времени.</w:t>
      </w:r>
    </w:p>
    <w:p w:rsidR="00DC0BFF" w:rsidRPr="00DC0BFF" w:rsidRDefault="00DC0BFF" w:rsidP="00DC0BFF">
      <w:pPr>
        <w:pStyle w:val="ac"/>
        <w:ind w:left="0" w:firstLine="426"/>
        <w:rPr>
          <w:rFonts w:ascii="Times New Roman" w:eastAsia="Times New Roman" w:hAnsi="Times New Roman" w:cs="Times New Roman"/>
          <w:sz w:val="28"/>
          <w:szCs w:val="28"/>
          <w:lang w:eastAsia="ru-RU"/>
        </w:rPr>
      </w:pPr>
      <w:r w:rsidRPr="00DC0BFF">
        <w:rPr>
          <w:rFonts w:ascii="Times New Roman" w:eastAsia="Times New Roman" w:hAnsi="Times New Roman" w:cs="Times New Roman"/>
          <w:sz w:val="28"/>
          <w:szCs w:val="28"/>
          <w:lang w:eastAsia="ru-RU"/>
        </w:rPr>
        <w:t>Чтобы сократить время выполнения обработчиков прерываний обработчики медленных аппаратных прерываний делятся на две части, которые традиционно называются верхняя (</w:t>
      </w:r>
      <w:r w:rsidRPr="00DC0BFF">
        <w:rPr>
          <w:rFonts w:ascii="Times New Roman" w:eastAsia="Times New Roman" w:hAnsi="Times New Roman" w:cs="Times New Roman"/>
          <w:sz w:val="28"/>
          <w:szCs w:val="28"/>
          <w:lang w:val="en-US" w:eastAsia="ru-RU"/>
        </w:rPr>
        <w:t>top</w:t>
      </w:r>
      <w:r w:rsidRPr="00DC0BFF">
        <w:rPr>
          <w:rFonts w:ascii="Times New Roman" w:eastAsia="Times New Roman" w:hAnsi="Times New Roman" w:cs="Times New Roman"/>
          <w:sz w:val="28"/>
          <w:szCs w:val="28"/>
          <w:lang w:eastAsia="ru-RU"/>
        </w:rPr>
        <w:t>) и нижняя (</w:t>
      </w:r>
      <w:r w:rsidRPr="00DC0BFF">
        <w:rPr>
          <w:rFonts w:ascii="Times New Roman" w:eastAsia="Times New Roman" w:hAnsi="Times New Roman" w:cs="Times New Roman"/>
          <w:sz w:val="28"/>
          <w:szCs w:val="28"/>
          <w:lang w:val="en-US" w:eastAsia="ru-RU"/>
        </w:rPr>
        <w:t>bottom</w:t>
      </w:r>
      <w:r w:rsidRPr="00DC0BFF">
        <w:rPr>
          <w:rFonts w:ascii="Times New Roman" w:eastAsia="Times New Roman" w:hAnsi="Times New Roman" w:cs="Times New Roman"/>
          <w:sz w:val="28"/>
          <w:szCs w:val="28"/>
          <w:lang w:eastAsia="ru-RU"/>
        </w:rPr>
        <w:t>) половины (</w:t>
      </w:r>
      <w:r w:rsidRPr="00DC0BFF">
        <w:rPr>
          <w:rFonts w:ascii="Times New Roman" w:eastAsia="Times New Roman" w:hAnsi="Times New Roman" w:cs="Times New Roman"/>
          <w:sz w:val="28"/>
          <w:szCs w:val="28"/>
          <w:lang w:val="en-US" w:eastAsia="ru-RU"/>
        </w:rPr>
        <w:t>half</w:t>
      </w:r>
      <w:r w:rsidRPr="00DC0BFF">
        <w:rPr>
          <w:rFonts w:ascii="Times New Roman" w:eastAsia="Times New Roman" w:hAnsi="Times New Roman" w:cs="Times New Roman"/>
          <w:sz w:val="28"/>
          <w:szCs w:val="28"/>
          <w:lang w:eastAsia="ru-RU"/>
        </w:rPr>
        <w:t xml:space="preserve">). Верхними половинами остаются обработчики, устанавливаемы функцией </w:t>
      </w:r>
      <w:r w:rsidRPr="00DC0BFF">
        <w:rPr>
          <w:rFonts w:ascii="Times New Roman" w:eastAsia="Times New Roman" w:hAnsi="Times New Roman" w:cs="Times New Roman"/>
          <w:sz w:val="28"/>
          <w:szCs w:val="28"/>
          <w:lang w:val="en-US" w:eastAsia="ru-RU"/>
        </w:rPr>
        <w:t>request</w:t>
      </w:r>
      <w:r w:rsidRPr="00DC0BFF">
        <w:rPr>
          <w:rFonts w:ascii="Times New Roman" w:eastAsia="Times New Roman" w:hAnsi="Times New Roman" w:cs="Times New Roman"/>
          <w:sz w:val="28"/>
          <w:szCs w:val="28"/>
          <w:lang w:eastAsia="ru-RU"/>
        </w:rPr>
        <w:t>_</w:t>
      </w:r>
      <w:r w:rsidRPr="00DC0BFF">
        <w:rPr>
          <w:rFonts w:ascii="Times New Roman" w:eastAsia="Times New Roman" w:hAnsi="Times New Roman" w:cs="Times New Roman"/>
          <w:sz w:val="28"/>
          <w:szCs w:val="28"/>
          <w:lang w:val="en-US" w:eastAsia="ru-RU"/>
        </w:rPr>
        <w:t>irq</w:t>
      </w:r>
      <w:r w:rsidRPr="00DC0BFF">
        <w:rPr>
          <w:rFonts w:ascii="Times New Roman" w:eastAsia="Times New Roman" w:hAnsi="Times New Roman" w:cs="Times New Roman"/>
          <w:sz w:val="28"/>
          <w:szCs w:val="28"/>
          <w:lang w:eastAsia="ru-RU"/>
        </w:rPr>
        <w:t xml:space="preserve">() на определенных </w:t>
      </w:r>
      <w:r w:rsidRPr="00DC0BFF">
        <w:rPr>
          <w:rFonts w:ascii="Times New Roman" w:eastAsia="Times New Roman" w:hAnsi="Times New Roman" w:cs="Times New Roman"/>
          <w:sz w:val="28"/>
          <w:szCs w:val="28"/>
          <w:lang w:val="en-US" w:eastAsia="ru-RU"/>
        </w:rPr>
        <w:t>IRQ</w:t>
      </w:r>
      <w:r w:rsidRPr="00DC0BFF">
        <w:rPr>
          <w:rFonts w:ascii="Times New Roman" w:eastAsia="Times New Roman" w:hAnsi="Times New Roman" w:cs="Times New Roman"/>
          <w:sz w:val="28"/>
          <w:szCs w:val="28"/>
          <w:lang w:eastAsia="ru-RU"/>
        </w:rPr>
        <w:t>. Выполнение нижних половин инициируется верхними половинами, т.е. обработчиками прерываний.</w:t>
      </w:r>
    </w:p>
    <w:p w:rsidR="00DC0BFF" w:rsidRPr="00DC0BFF" w:rsidRDefault="00DC0BFF" w:rsidP="00DC0BFF">
      <w:pPr>
        <w:pStyle w:val="ac"/>
        <w:ind w:left="0" w:firstLine="426"/>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DC0BFF">
        <w:rPr>
          <w:rFonts w:ascii="Times New Roman" w:eastAsia="Times New Roman" w:hAnsi="Times New Roman" w:cs="Times New Roman"/>
          <w:sz w:val="28"/>
          <w:szCs w:val="28"/>
          <w:lang w:eastAsia="ru-RU"/>
        </w:rPr>
        <w:t xml:space="preserve"> современных ОС </w:t>
      </w:r>
      <w:r w:rsidRPr="00DC0BFF">
        <w:rPr>
          <w:rFonts w:ascii="Times New Roman" w:eastAsia="Times New Roman" w:hAnsi="Times New Roman" w:cs="Times New Roman"/>
          <w:sz w:val="28"/>
          <w:szCs w:val="28"/>
          <w:lang w:val="en-US" w:eastAsia="ru-RU"/>
        </w:rPr>
        <w:t>Linux</w:t>
      </w:r>
      <w:r w:rsidRPr="00DC0BFF">
        <w:rPr>
          <w:rFonts w:ascii="Times New Roman" w:eastAsia="Times New Roman" w:hAnsi="Times New Roman" w:cs="Times New Roman"/>
          <w:sz w:val="28"/>
          <w:szCs w:val="28"/>
          <w:lang w:eastAsia="ru-RU"/>
        </w:rPr>
        <w:t xml:space="preserve"> имеется три типа нижних половин (</w:t>
      </w:r>
      <w:r w:rsidRPr="00DC0BFF">
        <w:rPr>
          <w:rFonts w:ascii="Times New Roman" w:eastAsia="Times New Roman" w:hAnsi="Times New Roman" w:cs="Times New Roman"/>
          <w:sz w:val="28"/>
          <w:szCs w:val="28"/>
          <w:lang w:val="en-US" w:eastAsia="ru-RU"/>
        </w:rPr>
        <w:t>bottom</w:t>
      </w:r>
      <w:r w:rsidRPr="00DC0BFF">
        <w:rPr>
          <w:rFonts w:ascii="Times New Roman" w:eastAsia="Times New Roman" w:hAnsi="Times New Roman" w:cs="Times New Roman"/>
          <w:sz w:val="28"/>
          <w:szCs w:val="28"/>
          <w:lang w:eastAsia="ru-RU"/>
        </w:rPr>
        <w:t xml:space="preserve"> </w:t>
      </w:r>
      <w:r w:rsidRPr="00DC0BFF">
        <w:rPr>
          <w:rFonts w:ascii="Times New Roman" w:eastAsia="Times New Roman" w:hAnsi="Times New Roman" w:cs="Times New Roman"/>
          <w:sz w:val="28"/>
          <w:szCs w:val="28"/>
          <w:lang w:val="en-US" w:eastAsia="ru-RU"/>
        </w:rPr>
        <w:t>half</w:t>
      </w:r>
      <w:r w:rsidRPr="00DC0BFF">
        <w:rPr>
          <w:rFonts w:ascii="Times New Roman" w:eastAsia="Times New Roman" w:hAnsi="Times New Roman" w:cs="Times New Roman"/>
          <w:sz w:val="28"/>
          <w:szCs w:val="28"/>
          <w:lang w:eastAsia="ru-RU"/>
        </w:rPr>
        <w:t>):</w:t>
      </w:r>
    </w:p>
    <w:p w:rsidR="00DC0BFF" w:rsidRPr="00DC0BFF" w:rsidRDefault="00DC0BFF" w:rsidP="00DC0BFF">
      <w:pPr>
        <w:pStyle w:val="ac"/>
        <w:numPr>
          <w:ilvl w:val="0"/>
          <w:numId w:val="10"/>
        </w:numPr>
        <w:ind w:left="567"/>
        <w:rPr>
          <w:rFonts w:ascii="Times New Roman" w:eastAsia="Times New Roman" w:hAnsi="Times New Roman" w:cs="Times New Roman"/>
          <w:sz w:val="28"/>
          <w:szCs w:val="28"/>
          <w:lang w:eastAsia="ru-RU"/>
        </w:rPr>
      </w:pPr>
      <w:r w:rsidRPr="00DC0BFF">
        <w:rPr>
          <w:rFonts w:ascii="Times New Roman" w:eastAsia="Times New Roman" w:hAnsi="Times New Roman" w:cs="Times New Roman"/>
          <w:sz w:val="28"/>
          <w:szCs w:val="28"/>
          <w:lang w:val="en-US" w:eastAsia="ru-RU"/>
        </w:rPr>
        <w:t xml:space="preserve">softirq – </w:t>
      </w:r>
      <w:r w:rsidRPr="00DC0BFF">
        <w:rPr>
          <w:rFonts w:ascii="Times New Roman" w:eastAsia="Times New Roman" w:hAnsi="Times New Roman" w:cs="Times New Roman"/>
          <w:sz w:val="28"/>
          <w:szCs w:val="28"/>
          <w:lang w:eastAsia="ru-RU"/>
        </w:rPr>
        <w:t>отложенные прерывания</w:t>
      </w:r>
      <w:r w:rsidRPr="00DC0BFF">
        <w:rPr>
          <w:rFonts w:ascii="Times New Roman" w:eastAsia="Times New Roman" w:hAnsi="Times New Roman" w:cs="Times New Roman"/>
          <w:sz w:val="28"/>
          <w:szCs w:val="28"/>
          <w:lang w:val="en-US" w:eastAsia="ru-RU"/>
        </w:rPr>
        <w:t>;</w:t>
      </w:r>
    </w:p>
    <w:p w:rsidR="00DC0BFF" w:rsidRPr="00DC0BFF" w:rsidRDefault="00DC0BFF" w:rsidP="00DC0BFF">
      <w:pPr>
        <w:pStyle w:val="ac"/>
        <w:numPr>
          <w:ilvl w:val="0"/>
          <w:numId w:val="10"/>
        </w:numPr>
        <w:ind w:left="567"/>
        <w:rPr>
          <w:rFonts w:ascii="Times New Roman" w:eastAsia="Times New Roman" w:hAnsi="Times New Roman" w:cs="Times New Roman"/>
          <w:sz w:val="28"/>
          <w:szCs w:val="28"/>
          <w:lang w:eastAsia="ru-RU"/>
        </w:rPr>
      </w:pPr>
      <w:r w:rsidRPr="00DC0BFF">
        <w:rPr>
          <w:rFonts w:ascii="Times New Roman" w:eastAsia="Times New Roman" w:hAnsi="Times New Roman" w:cs="Times New Roman"/>
          <w:sz w:val="28"/>
          <w:szCs w:val="28"/>
          <w:lang w:val="en-US" w:eastAsia="ru-RU"/>
        </w:rPr>
        <w:t>tascklet</w:t>
      </w:r>
      <w:r w:rsidRPr="00DC0BFF">
        <w:rPr>
          <w:rFonts w:ascii="Times New Roman" w:eastAsia="Times New Roman" w:hAnsi="Times New Roman" w:cs="Times New Roman"/>
          <w:sz w:val="28"/>
          <w:szCs w:val="28"/>
          <w:lang w:eastAsia="ru-RU"/>
        </w:rPr>
        <w:t xml:space="preserve"> – тасклеты;</w:t>
      </w:r>
    </w:p>
    <w:p w:rsidR="00DC0BFF" w:rsidRDefault="00DC0BFF" w:rsidP="00DC0BFF">
      <w:pPr>
        <w:pStyle w:val="ac"/>
        <w:numPr>
          <w:ilvl w:val="0"/>
          <w:numId w:val="10"/>
        </w:numPr>
        <w:ind w:left="567"/>
        <w:rPr>
          <w:rFonts w:ascii="Times New Roman" w:eastAsia="Times New Roman" w:hAnsi="Times New Roman" w:cs="Times New Roman"/>
          <w:sz w:val="28"/>
          <w:szCs w:val="28"/>
          <w:lang w:eastAsia="ru-RU"/>
        </w:rPr>
      </w:pPr>
      <w:r w:rsidRPr="00DC0BFF">
        <w:rPr>
          <w:rFonts w:ascii="Times New Roman" w:eastAsia="Times New Roman" w:hAnsi="Times New Roman" w:cs="Times New Roman"/>
          <w:sz w:val="28"/>
          <w:szCs w:val="28"/>
          <w:lang w:val="en-US" w:eastAsia="ru-RU"/>
        </w:rPr>
        <w:t>workqueue</w:t>
      </w:r>
      <w:r w:rsidRPr="00DC0BFF">
        <w:rPr>
          <w:rFonts w:ascii="Times New Roman" w:eastAsia="Times New Roman" w:hAnsi="Times New Roman" w:cs="Times New Roman"/>
          <w:sz w:val="28"/>
          <w:szCs w:val="28"/>
          <w:lang w:eastAsia="ru-RU"/>
        </w:rPr>
        <w:t xml:space="preserve"> – очереди работ.</w:t>
      </w:r>
    </w:p>
    <w:p w:rsidR="00FA5FAC" w:rsidRPr="00FA5FAC" w:rsidRDefault="00FA5FAC" w:rsidP="00FA5FAC">
      <w:pPr>
        <w:rPr>
          <w:rFonts w:ascii="Times New Roman" w:eastAsia="Times New Roman" w:hAnsi="Times New Roman" w:cs="Times New Roman"/>
          <w:sz w:val="28"/>
          <w:szCs w:val="28"/>
          <w:lang w:eastAsia="ru-RU"/>
        </w:rPr>
      </w:pPr>
    </w:p>
    <w:p w:rsidR="00437ED3" w:rsidRPr="00C436B3" w:rsidRDefault="00437ED3" w:rsidP="00FA5FAC">
      <w:pPr>
        <w:pStyle w:val="2"/>
        <w:jc w:val="center"/>
      </w:pPr>
      <w:bookmarkStart w:id="1" w:name="_Toc40745772"/>
      <w:r w:rsidRPr="00C436B3">
        <w:t>Тасклеты</w:t>
      </w:r>
      <w:bookmarkEnd w:id="1"/>
    </w:p>
    <w:p w:rsidR="00437ED3" w:rsidRDefault="00437ED3" w:rsidP="00C81DDC">
      <w:pPr>
        <w:pStyle w:val="im-mess"/>
        <w:jc w:val="left"/>
      </w:pPr>
      <w:r w:rsidRPr="00774715">
        <w:t>Тасклеты — это механизм обработки нижних половин, построенный на основе механизма отложенных прерываний.  Тасклеты представлены двумя типами отложенных прерываний: HI_SOFTIRQ и TASKLET_SOFTIRQ. Единственная  разница   между  ними   в  том,   что  тасклеты  типа  HI_SOFTIRQ  выполняются  всегда  раньше тасклетов типа  TASKLET_SOFTIRQ.</w:t>
      </w:r>
    </w:p>
    <w:p w:rsidR="00DC0BFF" w:rsidRDefault="00DC0BFF" w:rsidP="00C81DDC">
      <w:pPr>
        <w:pStyle w:val="im-mess"/>
        <w:jc w:val="left"/>
      </w:pPr>
    </w:p>
    <w:p w:rsidR="00DC0BFF" w:rsidRDefault="00DC0BFF" w:rsidP="00C81DDC">
      <w:pPr>
        <w:pStyle w:val="im-mess"/>
        <w:jc w:val="left"/>
      </w:pPr>
    </w:p>
    <w:p w:rsidR="00DC0BFF" w:rsidRDefault="00DC0BFF" w:rsidP="00C81DDC">
      <w:pPr>
        <w:pStyle w:val="im-mess"/>
        <w:jc w:val="left"/>
      </w:pPr>
    </w:p>
    <w:p w:rsidR="00DC0BFF" w:rsidRDefault="00DC0BFF" w:rsidP="00C81DDC">
      <w:pPr>
        <w:pStyle w:val="im-mess"/>
        <w:jc w:val="left"/>
      </w:pPr>
    </w:p>
    <w:p w:rsidR="00DC0BFF" w:rsidRDefault="00DC0BFF" w:rsidP="00C81DDC">
      <w:pPr>
        <w:pStyle w:val="im-mess"/>
        <w:jc w:val="left"/>
      </w:pPr>
    </w:p>
    <w:p w:rsidR="00DC0BFF" w:rsidRDefault="00DC0BFF" w:rsidP="00C81DDC">
      <w:pPr>
        <w:pStyle w:val="im-mess"/>
        <w:jc w:val="left"/>
      </w:pPr>
    </w:p>
    <w:p w:rsidR="00437ED3" w:rsidRPr="00437ED3" w:rsidRDefault="00437ED3" w:rsidP="00C81DDC">
      <w:pPr>
        <w:pStyle w:val="im-mess"/>
        <w:jc w:val="left"/>
      </w:pPr>
      <w:r>
        <w:rPr>
          <w:color w:val="333333"/>
          <w:szCs w:val="18"/>
          <w:shd w:val="clear" w:color="auto" w:fill="FFFFFF"/>
        </w:rPr>
        <w:t>Тасклеты описываются структурой:</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55"/>
      </w:tblGrid>
      <w:tr w:rsidR="00DC0BFF" w:rsidRPr="00A04C8F" w:rsidTr="009735CA">
        <w:tc>
          <w:tcPr>
            <w:tcW w:w="0" w:type="auto"/>
            <w:shd w:val="clear" w:color="auto" w:fill="FFFFFF"/>
            <w:tcMar>
              <w:top w:w="0" w:type="dxa"/>
              <w:left w:w="150" w:type="dxa"/>
              <w:bottom w:w="0" w:type="dxa"/>
              <w:right w:w="150" w:type="dxa"/>
            </w:tcMar>
            <w:hideMark/>
          </w:tcPr>
          <w:p w:rsidR="00DC0BFF" w:rsidRPr="00DC0BFF" w:rsidRDefault="00DC0BFF" w:rsidP="00DC0BFF">
            <w:pPr>
              <w:numPr>
                <w:ilvl w:val="0"/>
                <w:numId w:val="11"/>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8"/>
                <w:szCs w:val="20"/>
              </w:rPr>
            </w:pPr>
            <w:r w:rsidRPr="00DC0BFF">
              <w:rPr>
                <w:rStyle w:val="HTML"/>
                <w:rFonts w:eastAsiaTheme="majorEastAsia"/>
                <w:b/>
                <w:bCs/>
                <w:color w:val="006699"/>
                <w:sz w:val="28"/>
                <w:bdr w:val="none" w:sz="0" w:space="0" w:color="auto" w:frame="1"/>
              </w:rPr>
              <w:t>struct</w:t>
            </w:r>
            <w:r w:rsidRPr="00DC0BFF">
              <w:rPr>
                <w:rFonts w:ascii="Courier New" w:hAnsi="Courier New" w:cs="Courier New"/>
                <w:color w:val="666666"/>
                <w:sz w:val="28"/>
                <w:szCs w:val="20"/>
              </w:rPr>
              <w:t xml:space="preserve"> </w:t>
            </w:r>
            <w:r w:rsidRPr="00DC0BFF">
              <w:rPr>
                <w:rStyle w:val="HTML"/>
                <w:rFonts w:eastAsiaTheme="majorEastAsia"/>
                <w:color w:val="000000"/>
                <w:sz w:val="28"/>
                <w:bdr w:val="none" w:sz="0" w:space="0" w:color="auto" w:frame="1"/>
              </w:rPr>
              <w:t>tasklet_struct</w:t>
            </w:r>
          </w:p>
        </w:tc>
      </w:tr>
      <w:tr w:rsidR="00DC0BFF" w:rsidRPr="00A04C8F" w:rsidTr="009735CA">
        <w:tc>
          <w:tcPr>
            <w:tcW w:w="0" w:type="auto"/>
            <w:shd w:val="clear" w:color="auto" w:fill="FFFFFF"/>
            <w:tcMar>
              <w:top w:w="0" w:type="dxa"/>
              <w:left w:w="150" w:type="dxa"/>
              <w:bottom w:w="0" w:type="dxa"/>
              <w:right w:w="150" w:type="dxa"/>
            </w:tcMar>
            <w:hideMark/>
          </w:tcPr>
          <w:p w:rsidR="00DC0BFF" w:rsidRPr="00DC0BFF" w:rsidRDefault="00DC0BFF" w:rsidP="00DC0BFF">
            <w:pPr>
              <w:numPr>
                <w:ilvl w:val="0"/>
                <w:numId w:val="11"/>
              </w:numPr>
              <w:pBdr>
                <w:left w:val="single" w:sz="18" w:space="12" w:color="CCCCCC"/>
              </w:pBdr>
              <w:shd w:val="clear" w:color="auto" w:fill="F8F8F8"/>
              <w:spacing w:after="0" w:line="360" w:lineRule="atLeast"/>
              <w:ind w:left="825"/>
              <w:textAlignment w:val="baseline"/>
              <w:rPr>
                <w:rFonts w:ascii="Courier New" w:hAnsi="Courier New" w:cs="Courier New"/>
                <w:color w:val="666666"/>
                <w:sz w:val="28"/>
                <w:szCs w:val="20"/>
              </w:rPr>
            </w:pPr>
            <w:r w:rsidRPr="00DC0BFF">
              <w:rPr>
                <w:rStyle w:val="HTML"/>
                <w:rFonts w:eastAsiaTheme="majorEastAsia"/>
                <w:color w:val="000000"/>
                <w:sz w:val="28"/>
                <w:bdr w:val="none" w:sz="0" w:space="0" w:color="auto" w:frame="1"/>
              </w:rPr>
              <w:t>{</w:t>
            </w:r>
          </w:p>
        </w:tc>
      </w:tr>
      <w:tr w:rsidR="00DC0BFF" w:rsidRPr="00FD0F76" w:rsidTr="009735CA">
        <w:tc>
          <w:tcPr>
            <w:tcW w:w="0" w:type="auto"/>
            <w:shd w:val="clear" w:color="auto" w:fill="FFFFFF"/>
            <w:tcMar>
              <w:top w:w="0" w:type="dxa"/>
              <w:left w:w="150" w:type="dxa"/>
              <w:bottom w:w="0" w:type="dxa"/>
              <w:right w:w="150" w:type="dxa"/>
            </w:tcMar>
            <w:hideMark/>
          </w:tcPr>
          <w:p w:rsidR="00DC0BFF" w:rsidRPr="00DC0BFF" w:rsidRDefault="00DC0BFF" w:rsidP="00DC0BFF">
            <w:pPr>
              <w:numPr>
                <w:ilvl w:val="0"/>
                <w:numId w:val="11"/>
              </w:numPr>
              <w:pBdr>
                <w:left w:val="single" w:sz="18" w:space="12" w:color="CCCCCC"/>
              </w:pBdr>
              <w:shd w:val="clear" w:color="auto" w:fill="FFFFFF"/>
              <w:spacing w:after="0" w:line="360" w:lineRule="atLeast"/>
              <w:ind w:left="825"/>
              <w:textAlignment w:val="baseline"/>
              <w:rPr>
                <w:rFonts w:ascii="Courier New" w:hAnsi="Courier New" w:cs="Courier New"/>
                <w:color w:val="666666"/>
                <w:sz w:val="28"/>
                <w:szCs w:val="20"/>
              </w:rPr>
            </w:pPr>
            <w:r w:rsidRPr="00DC0BFF">
              <w:rPr>
                <w:rFonts w:ascii="Courier New" w:hAnsi="Courier New" w:cs="Courier New"/>
                <w:color w:val="666666"/>
                <w:sz w:val="28"/>
                <w:szCs w:val="20"/>
              </w:rPr>
              <w:t>    </w:t>
            </w:r>
            <w:r w:rsidRPr="00DC0BFF">
              <w:rPr>
                <w:rStyle w:val="HTML"/>
                <w:rFonts w:eastAsiaTheme="majorEastAsia"/>
                <w:b/>
                <w:bCs/>
                <w:color w:val="006699"/>
                <w:sz w:val="28"/>
                <w:bdr w:val="none" w:sz="0" w:space="0" w:color="auto" w:frame="1"/>
              </w:rPr>
              <w:t>struct</w:t>
            </w:r>
            <w:r w:rsidRPr="00DC0BFF">
              <w:rPr>
                <w:rFonts w:ascii="Courier New" w:hAnsi="Courier New" w:cs="Courier New"/>
                <w:color w:val="666666"/>
                <w:sz w:val="28"/>
                <w:szCs w:val="20"/>
              </w:rPr>
              <w:t xml:space="preserve"> </w:t>
            </w:r>
            <w:r w:rsidRPr="00DC0BFF">
              <w:rPr>
                <w:rStyle w:val="HTML"/>
                <w:rFonts w:eastAsiaTheme="majorEastAsia"/>
                <w:color w:val="000000"/>
                <w:sz w:val="28"/>
                <w:bdr w:val="none" w:sz="0" w:space="0" w:color="auto" w:frame="1"/>
              </w:rPr>
              <w:t xml:space="preserve">tasklet_struct *next; </w:t>
            </w:r>
            <w:r w:rsidRPr="00DC0BFF">
              <w:rPr>
                <w:rStyle w:val="HTML"/>
                <w:rFonts w:eastAsiaTheme="majorEastAsia"/>
                <w:color w:val="008200"/>
                <w:sz w:val="28"/>
                <w:bdr w:val="none" w:sz="0" w:space="0" w:color="auto" w:frame="1"/>
              </w:rPr>
              <w:t>/* указатель на следующий тасклет*/</w:t>
            </w:r>
          </w:p>
        </w:tc>
      </w:tr>
      <w:tr w:rsidR="00DC0BFF" w:rsidRPr="006877A8" w:rsidTr="009735CA">
        <w:tc>
          <w:tcPr>
            <w:tcW w:w="0" w:type="auto"/>
            <w:shd w:val="clear" w:color="auto" w:fill="FFFFFF"/>
            <w:tcMar>
              <w:top w:w="0" w:type="dxa"/>
              <w:left w:w="150" w:type="dxa"/>
              <w:bottom w:w="0" w:type="dxa"/>
              <w:right w:w="150" w:type="dxa"/>
            </w:tcMar>
            <w:hideMark/>
          </w:tcPr>
          <w:p w:rsidR="00DC0BFF" w:rsidRPr="00DC0BFF" w:rsidRDefault="00DC0BFF" w:rsidP="00DC0BFF">
            <w:pPr>
              <w:numPr>
                <w:ilvl w:val="0"/>
                <w:numId w:val="11"/>
              </w:numPr>
              <w:pBdr>
                <w:left w:val="single" w:sz="18" w:space="12" w:color="CCCCCC"/>
              </w:pBdr>
              <w:shd w:val="clear" w:color="auto" w:fill="F8F8F8"/>
              <w:spacing w:after="0" w:line="360" w:lineRule="atLeast"/>
              <w:ind w:left="825"/>
              <w:textAlignment w:val="baseline"/>
              <w:rPr>
                <w:rFonts w:ascii="Courier New" w:hAnsi="Courier New" w:cs="Courier New"/>
                <w:color w:val="666666"/>
                <w:sz w:val="28"/>
                <w:szCs w:val="20"/>
                <w:lang w:val="en-US"/>
              </w:rPr>
            </w:pPr>
            <w:r w:rsidRPr="00DC0BFF">
              <w:rPr>
                <w:rFonts w:ascii="Courier New" w:hAnsi="Courier New" w:cs="Courier New"/>
                <w:color w:val="666666"/>
                <w:sz w:val="28"/>
                <w:szCs w:val="20"/>
              </w:rPr>
              <w:t>    </w:t>
            </w:r>
            <w:r w:rsidRPr="00DC0BFF">
              <w:rPr>
                <w:rStyle w:val="HTML"/>
                <w:rFonts w:eastAsiaTheme="majorEastAsia"/>
                <w:color w:val="000000"/>
                <w:sz w:val="28"/>
                <w:bdr w:val="none" w:sz="0" w:space="0" w:color="auto" w:frame="1"/>
                <w:lang w:val="en-US"/>
              </w:rPr>
              <w:t xml:space="preserve">unsigned </w:t>
            </w:r>
            <w:r w:rsidRPr="00DC0BFF">
              <w:rPr>
                <w:rStyle w:val="HTML"/>
                <w:rFonts w:eastAsiaTheme="majorEastAsia"/>
                <w:b/>
                <w:bCs/>
                <w:color w:val="006699"/>
                <w:sz w:val="28"/>
                <w:bdr w:val="none" w:sz="0" w:space="0" w:color="auto" w:frame="1"/>
                <w:lang w:val="en-US"/>
              </w:rPr>
              <w:t>long</w:t>
            </w:r>
            <w:r w:rsidRPr="00DC0BFF">
              <w:rPr>
                <w:rFonts w:ascii="Courier New" w:hAnsi="Courier New" w:cs="Courier New"/>
                <w:color w:val="666666"/>
                <w:sz w:val="28"/>
                <w:szCs w:val="20"/>
                <w:lang w:val="en-US"/>
              </w:rPr>
              <w:t xml:space="preserve"> </w:t>
            </w:r>
            <w:r w:rsidRPr="00DC0BFF">
              <w:rPr>
                <w:rStyle w:val="HTML"/>
                <w:rFonts w:eastAsiaTheme="majorEastAsia"/>
                <w:color w:val="000000"/>
                <w:sz w:val="28"/>
                <w:bdr w:val="none" w:sz="0" w:space="0" w:color="auto" w:frame="1"/>
                <w:lang w:val="en-US"/>
              </w:rPr>
              <w:t xml:space="preserve">state; </w:t>
            </w:r>
            <w:r w:rsidRPr="00DC0BFF">
              <w:rPr>
                <w:rStyle w:val="HTML"/>
                <w:rFonts w:eastAsiaTheme="majorEastAsia"/>
                <w:color w:val="008200"/>
                <w:sz w:val="28"/>
                <w:bdr w:val="none" w:sz="0" w:space="0" w:color="auto" w:frame="1"/>
                <w:lang w:val="en-US"/>
              </w:rPr>
              <w:t xml:space="preserve">/* </w:t>
            </w:r>
            <w:r w:rsidRPr="00DC0BFF">
              <w:rPr>
                <w:rStyle w:val="HTML"/>
                <w:rFonts w:eastAsiaTheme="majorEastAsia"/>
                <w:color w:val="008200"/>
                <w:sz w:val="28"/>
                <w:bdr w:val="none" w:sz="0" w:space="0" w:color="auto" w:frame="1"/>
              </w:rPr>
              <w:t>текущее</w:t>
            </w:r>
            <w:r w:rsidRPr="00DC0BFF">
              <w:rPr>
                <w:rStyle w:val="HTML"/>
                <w:rFonts w:eastAsiaTheme="majorEastAsia"/>
                <w:color w:val="008200"/>
                <w:sz w:val="28"/>
                <w:bdr w:val="none" w:sz="0" w:space="0" w:color="auto" w:frame="1"/>
                <w:lang w:val="en-US"/>
              </w:rPr>
              <w:t xml:space="preserve"> </w:t>
            </w:r>
            <w:r w:rsidRPr="00DC0BFF">
              <w:rPr>
                <w:rStyle w:val="HTML"/>
                <w:rFonts w:eastAsiaTheme="majorEastAsia"/>
                <w:color w:val="008200"/>
                <w:sz w:val="28"/>
                <w:bdr w:val="none" w:sz="0" w:space="0" w:color="auto" w:frame="1"/>
              </w:rPr>
              <w:t>состояние</w:t>
            </w:r>
            <w:r w:rsidRPr="00DC0BFF">
              <w:rPr>
                <w:rStyle w:val="HTML"/>
                <w:rFonts w:eastAsiaTheme="majorEastAsia"/>
                <w:color w:val="008200"/>
                <w:sz w:val="28"/>
                <w:bdr w:val="none" w:sz="0" w:space="0" w:color="auto" w:frame="1"/>
                <w:lang w:val="en-US"/>
              </w:rPr>
              <w:t>*/</w:t>
            </w:r>
          </w:p>
        </w:tc>
      </w:tr>
      <w:tr w:rsidR="00DC0BFF" w:rsidRPr="006877A8" w:rsidTr="009735CA">
        <w:tc>
          <w:tcPr>
            <w:tcW w:w="0" w:type="auto"/>
            <w:shd w:val="clear" w:color="auto" w:fill="FFFFFF"/>
            <w:tcMar>
              <w:top w:w="0" w:type="dxa"/>
              <w:left w:w="150" w:type="dxa"/>
              <w:bottom w:w="0" w:type="dxa"/>
              <w:right w:w="150" w:type="dxa"/>
            </w:tcMar>
            <w:hideMark/>
          </w:tcPr>
          <w:p w:rsidR="00DC0BFF" w:rsidRPr="00DC0BFF" w:rsidRDefault="00DC0BFF" w:rsidP="00DC0BFF">
            <w:pPr>
              <w:numPr>
                <w:ilvl w:val="0"/>
                <w:numId w:val="11"/>
              </w:numPr>
              <w:pBdr>
                <w:left w:val="single" w:sz="18" w:space="12" w:color="CCCCCC"/>
              </w:pBdr>
              <w:shd w:val="clear" w:color="auto" w:fill="FFFFFF"/>
              <w:spacing w:after="0" w:line="360" w:lineRule="atLeast"/>
              <w:ind w:left="825"/>
              <w:textAlignment w:val="baseline"/>
              <w:rPr>
                <w:rFonts w:ascii="Courier New" w:hAnsi="Courier New" w:cs="Courier New"/>
                <w:color w:val="666666"/>
                <w:sz w:val="28"/>
                <w:szCs w:val="20"/>
                <w:lang w:val="en-US"/>
              </w:rPr>
            </w:pPr>
            <w:r w:rsidRPr="00DC0BFF">
              <w:rPr>
                <w:rFonts w:ascii="Courier New" w:hAnsi="Courier New" w:cs="Courier New"/>
                <w:color w:val="666666"/>
                <w:sz w:val="28"/>
                <w:szCs w:val="20"/>
                <w:lang w:val="en-US"/>
              </w:rPr>
              <w:t>    </w:t>
            </w:r>
            <w:r w:rsidRPr="00DC0BFF">
              <w:rPr>
                <w:rStyle w:val="HTML"/>
                <w:rFonts w:eastAsiaTheme="majorEastAsia"/>
                <w:color w:val="000000"/>
                <w:sz w:val="28"/>
                <w:bdr w:val="none" w:sz="0" w:space="0" w:color="auto" w:frame="1"/>
                <w:lang w:val="en-US"/>
              </w:rPr>
              <w:t xml:space="preserve">atomic_t count; </w:t>
            </w:r>
            <w:r w:rsidRPr="00DC0BFF">
              <w:rPr>
                <w:rStyle w:val="HTML"/>
                <w:rFonts w:eastAsiaTheme="majorEastAsia"/>
                <w:color w:val="008200"/>
                <w:sz w:val="28"/>
                <w:bdr w:val="none" w:sz="0" w:space="0" w:color="auto" w:frame="1"/>
                <w:lang w:val="en-US"/>
              </w:rPr>
              <w:t xml:space="preserve">/* </w:t>
            </w:r>
            <w:r w:rsidRPr="00DC0BFF">
              <w:rPr>
                <w:rStyle w:val="HTML"/>
                <w:rFonts w:eastAsiaTheme="majorEastAsia"/>
                <w:color w:val="008200"/>
                <w:sz w:val="28"/>
                <w:bdr w:val="none" w:sz="0" w:space="0" w:color="auto" w:frame="1"/>
              </w:rPr>
              <w:t>счетчик</w:t>
            </w:r>
            <w:r w:rsidRPr="00DC0BFF">
              <w:rPr>
                <w:rStyle w:val="HTML"/>
                <w:rFonts w:eastAsiaTheme="majorEastAsia"/>
                <w:color w:val="008200"/>
                <w:sz w:val="28"/>
                <w:bdr w:val="none" w:sz="0" w:space="0" w:color="auto" w:frame="1"/>
                <w:lang w:val="en-US"/>
              </w:rPr>
              <w:t xml:space="preserve"> </w:t>
            </w:r>
            <w:r w:rsidRPr="00DC0BFF">
              <w:rPr>
                <w:rStyle w:val="HTML"/>
                <w:rFonts w:eastAsiaTheme="majorEastAsia"/>
                <w:color w:val="008200"/>
                <w:sz w:val="28"/>
                <w:bdr w:val="none" w:sz="0" w:space="0" w:color="auto" w:frame="1"/>
              </w:rPr>
              <w:t>ссылок</w:t>
            </w:r>
            <w:r w:rsidRPr="00DC0BFF">
              <w:rPr>
                <w:rStyle w:val="HTML"/>
                <w:rFonts w:eastAsiaTheme="majorEastAsia"/>
                <w:color w:val="008200"/>
                <w:sz w:val="28"/>
                <w:bdr w:val="none" w:sz="0" w:space="0" w:color="auto" w:frame="1"/>
                <w:lang w:val="en-US"/>
              </w:rPr>
              <w:t>*/</w:t>
            </w:r>
          </w:p>
        </w:tc>
      </w:tr>
      <w:tr w:rsidR="00DC0BFF" w:rsidRPr="006877A8" w:rsidTr="009735CA">
        <w:tc>
          <w:tcPr>
            <w:tcW w:w="0" w:type="auto"/>
            <w:shd w:val="clear" w:color="auto" w:fill="FFFFFF"/>
            <w:tcMar>
              <w:top w:w="0" w:type="dxa"/>
              <w:left w:w="150" w:type="dxa"/>
              <w:bottom w:w="0" w:type="dxa"/>
              <w:right w:w="150" w:type="dxa"/>
            </w:tcMar>
            <w:hideMark/>
          </w:tcPr>
          <w:p w:rsidR="00DC0BFF" w:rsidRPr="00DC0BFF" w:rsidRDefault="00DC0BFF" w:rsidP="00DC0BFF">
            <w:pPr>
              <w:numPr>
                <w:ilvl w:val="0"/>
                <w:numId w:val="11"/>
              </w:numPr>
              <w:pBdr>
                <w:left w:val="single" w:sz="18" w:space="12" w:color="CCCCCC"/>
              </w:pBdr>
              <w:shd w:val="clear" w:color="auto" w:fill="F8F8F8"/>
              <w:spacing w:after="0" w:line="360" w:lineRule="atLeast"/>
              <w:ind w:left="825"/>
              <w:textAlignment w:val="baseline"/>
              <w:rPr>
                <w:rFonts w:ascii="Courier New" w:hAnsi="Courier New" w:cs="Courier New"/>
                <w:color w:val="666666"/>
                <w:sz w:val="28"/>
                <w:szCs w:val="20"/>
                <w:lang w:val="en-US"/>
              </w:rPr>
            </w:pPr>
            <w:r w:rsidRPr="00DC0BFF">
              <w:rPr>
                <w:rFonts w:ascii="Courier New" w:hAnsi="Courier New" w:cs="Courier New"/>
                <w:color w:val="666666"/>
                <w:sz w:val="28"/>
                <w:szCs w:val="20"/>
                <w:lang w:val="en-US"/>
              </w:rPr>
              <w:t>    </w:t>
            </w:r>
            <w:r w:rsidRPr="00DC0BFF">
              <w:rPr>
                <w:rStyle w:val="HTML"/>
                <w:rFonts w:eastAsiaTheme="majorEastAsia"/>
                <w:b/>
                <w:bCs/>
                <w:color w:val="006699"/>
                <w:sz w:val="28"/>
                <w:bdr w:val="none" w:sz="0" w:space="0" w:color="auto" w:frame="1"/>
                <w:lang w:val="en-US"/>
              </w:rPr>
              <w:t>void</w:t>
            </w:r>
            <w:r w:rsidRPr="00DC0BFF">
              <w:rPr>
                <w:rFonts w:ascii="Courier New" w:hAnsi="Courier New" w:cs="Courier New"/>
                <w:color w:val="666666"/>
                <w:sz w:val="28"/>
                <w:szCs w:val="20"/>
                <w:lang w:val="en-US"/>
              </w:rPr>
              <w:t xml:space="preserve"> </w:t>
            </w:r>
            <w:r w:rsidRPr="00DC0BFF">
              <w:rPr>
                <w:rStyle w:val="HTML"/>
                <w:rFonts w:eastAsiaTheme="majorEastAsia"/>
                <w:color w:val="000000"/>
                <w:sz w:val="28"/>
                <w:bdr w:val="none" w:sz="0" w:space="0" w:color="auto" w:frame="1"/>
                <w:lang w:val="en-US"/>
              </w:rPr>
              <w:t xml:space="preserve">(*func)(unsigned </w:t>
            </w:r>
            <w:r w:rsidRPr="00DC0BFF">
              <w:rPr>
                <w:rStyle w:val="HTML"/>
                <w:rFonts w:eastAsiaTheme="majorEastAsia"/>
                <w:b/>
                <w:bCs/>
                <w:color w:val="006699"/>
                <w:sz w:val="28"/>
                <w:bdr w:val="none" w:sz="0" w:space="0" w:color="auto" w:frame="1"/>
                <w:lang w:val="en-US"/>
              </w:rPr>
              <w:t>long</w:t>
            </w:r>
            <w:r w:rsidRPr="00DC0BFF">
              <w:rPr>
                <w:rStyle w:val="HTML"/>
                <w:rFonts w:eastAsiaTheme="majorEastAsia"/>
                <w:color w:val="000000"/>
                <w:sz w:val="28"/>
                <w:bdr w:val="none" w:sz="0" w:space="0" w:color="auto" w:frame="1"/>
                <w:lang w:val="en-US"/>
              </w:rPr>
              <w:t xml:space="preserve">); </w:t>
            </w:r>
            <w:r w:rsidRPr="00DC0BFF">
              <w:rPr>
                <w:rStyle w:val="HTML"/>
                <w:rFonts w:eastAsiaTheme="majorEastAsia"/>
                <w:color w:val="008200"/>
                <w:sz w:val="28"/>
                <w:bdr w:val="none" w:sz="0" w:space="0" w:color="auto" w:frame="1"/>
                <w:lang w:val="en-US"/>
              </w:rPr>
              <w:t xml:space="preserve">/* </w:t>
            </w:r>
            <w:r w:rsidRPr="00DC0BFF">
              <w:rPr>
                <w:rStyle w:val="HTML"/>
                <w:rFonts w:eastAsiaTheme="majorEastAsia"/>
                <w:color w:val="008200"/>
                <w:sz w:val="28"/>
                <w:bdr w:val="none" w:sz="0" w:space="0" w:color="auto" w:frame="1"/>
              </w:rPr>
              <w:t>обработчик</w:t>
            </w:r>
            <w:r w:rsidRPr="00DC0BFF">
              <w:rPr>
                <w:rStyle w:val="HTML"/>
                <w:rFonts w:eastAsiaTheme="majorEastAsia"/>
                <w:color w:val="008200"/>
                <w:sz w:val="28"/>
                <w:bdr w:val="none" w:sz="0" w:space="0" w:color="auto" w:frame="1"/>
                <w:lang w:val="en-US"/>
              </w:rPr>
              <w:t>*/</w:t>
            </w:r>
          </w:p>
        </w:tc>
      </w:tr>
      <w:tr w:rsidR="00DC0BFF" w:rsidRPr="00A04C8F" w:rsidTr="009735CA">
        <w:tc>
          <w:tcPr>
            <w:tcW w:w="0" w:type="auto"/>
            <w:shd w:val="clear" w:color="auto" w:fill="FFFFFF"/>
            <w:tcMar>
              <w:top w:w="0" w:type="dxa"/>
              <w:left w:w="150" w:type="dxa"/>
              <w:bottom w:w="0" w:type="dxa"/>
              <w:right w:w="150" w:type="dxa"/>
            </w:tcMar>
            <w:hideMark/>
          </w:tcPr>
          <w:p w:rsidR="00DC0BFF" w:rsidRPr="00CB29DA" w:rsidRDefault="00DC0BFF" w:rsidP="00DC0BFF">
            <w:pPr>
              <w:numPr>
                <w:ilvl w:val="0"/>
                <w:numId w:val="11"/>
              </w:numPr>
              <w:pBdr>
                <w:left w:val="single" w:sz="18" w:space="12" w:color="CCCCCC"/>
              </w:pBdr>
              <w:shd w:val="clear" w:color="auto" w:fill="FFFFFF"/>
              <w:spacing w:after="0" w:line="360" w:lineRule="atLeast"/>
              <w:ind w:left="825"/>
              <w:textAlignment w:val="baseline"/>
              <w:rPr>
                <w:rStyle w:val="HTML"/>
                <w:rFonts w:eastAsiaTheme="minorHAnsi"/>
                <w:color w:val="666666"/>
                <w:sz w:val="28"/>
              </w:rPr>
            </w:pPr>
            <w:r w:rsidRPr="00DC0BFF">
              <w:rPr>
                <w:rFonts w:ascii="Courier New" w:hAnsi="Courier New" w:cs="Courier New"/>
                <w:color w:val="666666"/>
                <w:sz w:val="28"/>
                <w:szCs w:val="20"/>
                <w:lang w:val="en-US"/>
              </w:rPr>
              <w:t>    </w:t>
            </w:r>
            <w:r w:rsidRPr="00DC0BFF">
              <w:rPr>
                <w:rStyle w:val="HTML"/>
                <w:rFonts w:eastAsiaTheme="majorEastAsia"/>
                <w:color w:val="000000"/>
                <w:sz w:val="28"/>
                <w:bdr w:val="none" w:sz="0" w:space="0" w:color="auto" w:frame="1"/>
              </w:rPr>
              <w:t xml:space="preserve">unsigned </w:t>
            </w:r>
            <w:r w:rsidRPr="00DC0BFF">
              <w:rPr>
                <w:rStyle w:val="HTML"/>
                <w:rFonts w:eastAsiaTheme="majorEastAsia"/>
                <w:b/>
                <w:bCs/>
                <w:color w:val="006699"/>
                <w:sz w:val="28"/>
                <w:bdr w:val="none" w:sz="0" w:space="0" w:color="auto" w:frame="1"/>
              </w:rPr>
              <w:t>long</w:t>
            </w:r>
            <w:r w:rsidRPr="00DC0BFF">
              <w:rPr>
                <w:rFonts w:ascii="Courier New" w:hAnsi="Courier New" w:cs="Courier New"/>
                <w:color w:val="666666"/>
                <w:sz w:val="28"/>
                <w:szCs w:val="20"/>
              </w:rPr>
              <w:t xml:space="preserve"> </w:t>
            </w:r>
            <w:r w:rsidRPr="00DC0BFF">
              <w:rPr>
                <w:rStyle w:val="HTML"/>
                <w:rFonts w:eastAsiaTheme="majorEastAsia"/>
                <w:color w:val="000000"/>
                <w:sz w:val="28"/>
                <w:bdr w:val="none" w:sz="0" w:space="0" w:color="auto" w:frame="1"/>
              </w:rPr>
              <w:t xml:space="preserve">data; </w:t>
            </w:r>
            <w:r w:rsidRPr="00DC0BFF">
              <w:rPr>
                <w:rStyle w:val="HTML"/>
                <w:rFonts w:eastAsiaTheme="majorEastAsia"/>
                <w:color w:val="008200"/>
                <w:sz w:val="28"/>
                <w:bdr w:val="none" w:sz="0" w:space="0" w:color="auto" w:frame="1"/>
              </w:rPr>
              <w:t>/* данные*/</w:t>
            </w:r>
          </w:p>
          <w:p w:rsidR="00CB29DA" w:rsidRPr="00DC0BFF" w:rsidRDefault="00CB29DA" w:rsidP="00DC0BFF">
            <w:pPr>
              <w:numPr>
                <w:ilvl w:val="0"/>
                <w:numId w:val="11"/>
              </w:numPr>
              <w:pBdr>
                <w:left w:val="single" w:sz="18" w:space="12" w:color="CCCCCC"/>
              </w:pBdr>
              <w:shd w:val="clear" w:color="auto" w:fill="FFFFFF"/>
              <w:spacing w:after="0" w:line="360" w:lineRule="atLeast"/>
              <w:ind w:left="825"/>
              <w:textAlignment w:val="baseline"/>
              <w:rPr>
                <w:rFonts w:ascii="Courier New" w:hAnsi="Courier New" w:cs="Courier New"/>
                <w:color w:val="666666"/>
                <w:sz w:val="28"/>
                <w:szCs w:val="20"/>
              </w:rPr>
            </w:pPr>
            <w:r>
              <w:rPr>
                <w:rStyle w:val="HTML"/>
                <w:rFonts w:eastAsiaTheme="majorEastAsia"/>
                <w:color w:val="000000"/>
                <w:sz w:val="28"/>
                <w:bdr w:val="none" w:sz="0" w:space="0" w:color="auto" w:frame="1"/>
                <w:lang w:val="en-US"/>
              </w:rPr>
              <w:t>}</w:t>
            </w:r>
          </w:p>
        </w:tc>
      </w:tr>
    </w:tbl>
    <w:p w:rsidR="00FA5FAC" w:rsidRDefault="00FA5FAC" w:rsidP="00C81DDC">
      <w:pPr>
        <w:pStyle w:val="im-mess"/>
        <w:jc w:val="left"/>
      </w:pPr>
    </w:p>
    <w:p w:rsidR="00437ED3" w:rsidRPr="00774715" w:rsidRDefault="00437ED3" w:rsidP="00FA5FAC">
      <w:pPr>
        <w:pStyle w:val="im-mess"/>
        <w:ind w:firstLine="708"/>
        <w:jc w:val="left"/>
      </w:pPr>
      <w:r w:rsidRPr="00774715">
        <w:t>Тасклеты могут быть зарегистрированы как статически, так и динамически.</w:t>
      </w:r>
    </w:p>
    <w:p w:rsidR="00DC0BFF" w:rsidRDefault="00DC0BFF" w:rsidP="00FA5FAC">
      <w:pPr>
        <w:spacing w:after="0" w:line="300" w:lineRule="atLeast"/>
        <w:ind w:firstLine="465"/>
        <w:rPr>
          <w:rFonts w:ascii="Times New Roman" w:eastAsia="Times New Roman" w:hAnsi="Times New Roman"/>
          <w:color w:val="24292E"/>
          <w:sz w:val="28"/>
          <w:szCs w:val="28"/>
          <w:lang w:eastAsia="ru-RU"/>
        </w:rPr>
      </w:pPr>
      <w:r>
        <w:rPr>
          <w:rFonts w:ascii="Times New Roman" w:eastAsia="Times New Roman" w:hAnsi="Times New Roman"/>
          <w:color w:val="24292E"/>
          <w:sz w:val="28"/>
          <w:szCs w:val="28"/>
          <w:lang w:eastAsia="ru-RU"/>
        </w:rPr>
        <w:t xml:space="preserve">Статически тасклеты создаются с помощью двух макросов, определенных в файле </w:t>
      </w:r>
      <w:r>
        <w:rPr>
          <w:rFonts w:ascii="Times New Roman" w:eastAsia="Times New Roman" w:hAnsi="Times New Roman"/>
          <w:color w:val="24292E"/>
          <w:sz w:val="28"/>
          <w:szCs w:val="28"/>
          <w:lang w:val="en-US" w:eastAsia="ru-RU"/>
        </w:rPr>
        <w:t>linux</w:t>
      </w:r>
      <w:r w:rsidRPr="00E83C58">
        <w:rPr>
          <w:rFonts w:ascii="Times New Roman" w:eastAsia="Times New Roman" w:hAnsi="Times New Roman"/>
          <w:color w:val="24292E"/>
          <w:sz w:val="28"/>
          <w:szCs w:val="28"/>
          <w:lang w:eastAsia="ru-RU"/>
        </w:rPr>
        <w:t>/</w:t>
      </w:r>
      <w:r>
        <w:rPr>
          <w:rFonts w:ascii="Times New Roman" w:eastAsia="Times New Roman" w:hAnsi="Times New Roman"/>
          <w:color w:val="24292E"/>
          <w:sz w:val="28"/>
          <w:szCs w:val="28"/>
          <w:lang w:val="en-US" w:eastAsia="ru-RU"/>
        </w:rPr>
        <w:t>interrupt</w:t>
      </w:r>
      <w:r w:rsidRPr="00E83C58">
        <w:rPr>
          <w:rFonts w:ascii="Times New Roman" w:eastAsia="Times New Roman" w:hAnsi="Times New Roman"/>
          <w:color w:val="24292E"/>
          <w:sz w:val="28"/>
          <w:szCs w:val="28"/>
          <w:lang w:eastAsia="ru-RU"/>
        </w:rPr>
        <w:t>.</w:t>
      </w:r>
      <w:r>
        <w:rPr>
          <w:rFonts w:ascii="Times New Roman" w:eastAsia="Times New Roman" w:hAnsi="Times New Roman"/>
          <w:color w:val="24292E"/>
          <w:sz w:val="28"/>
          <w:szCs w:val="28"/>
          <w:lang w:val="en-US" w:eastAsia="ru-RU"/>
        </w:rPr>
        <w:t>h</w:t>
      </w:r>
      <w:r w:rsidRPr="00E83C58">
        <w:rPr>
          <w:rFonts w:ascii="Times New Roman" w:eastAsia="Times New Roman" w:hAnsi="Times New Roman"/>
          <w:color w:val="24292E"/>
          <w:sz w:val="28"/>
          <w:szCs w:val="28"/>
          <w:lang w:eastAsia="ru-RU"/>
        </w:rPr>
        <w:t>:</w:t>
      </w:r>
    </w:p>
    <w:p w:rsidR="00DC0BFF" w:rsidRDefault="00DC0BFF" w:rsidP="00DC0BFF">
      <w:pPr>
        <w:spacing w:after="0" w:line="300" w:lineRule="atLeast"/>
        <w:rPr>
          <w:rFonts w:ascii="Times New Roman" w:eastAsia="Times New Roman" w:hAnsi="Times New Roman"/>
          <w:color w:val="24292E"/>
          <w:sz w:val="28"/>
          <w:szCs w:val="28"/>
          <w:lang w:eastAsia="ru-RU"/>
        </w:rPr>
      </w:pPr>
    </w:p>
    <w:p w:rsidR="00DC0BFF" w:rsidRPr="00DC0BFF" w:rsidRDefault="00DC0BFF" w:rsidP="00DC0BFF">
      <w:pPr>
        <w:numPr>
          <w:ilvl w:val="0"/>
          <w:numId w:val="12"/>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8"/>
          <w:szCs w:val="20"/>
          <w:lang w:val="en-US" w:eastAsia="zh-CN"/>
        </w:rPr>
      </w:pPr>
      <w:r w:rsidRPr="00FA5FAC">
        <w:rPr>
          <w:rFonts w:ascii="Courier New" w:eastAsia="Times New Roman" w:hAnsi="Courier New" w:cs="Courier New"/>
          <w:color w:val="000000"/>
          <w:sz w:val="28"/>
          <w:szCs w:val="20"/>
          <w:bdr w:val="none" w:sz="0" w:space="0" w:color="auto" w:frame="1"/>
          <w:lang w:val="en-US" w:eastAsia="zh-CN"/>
        </w:rPr>
        <w:t>DECLARE_TASKLET(name, func, data);</w:t>
      </w:r>
    </w:p>
    <w:p w:rsidR="00DC0BFF" w:rsidRPr="00DC0BFF" w:rsidRDefault="00DC0BFF" w:rsidP="00DC0BFF">
      <w:pPr>
        <w:numPr>
          <w:ilvl w:val="0"/>
          <w:numId w:val="12"/>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8"/>
          <w:szCs w:val="20"/>
          <w:lang w:val="en-US" w:eastAsia="zh-CN"/>
        </w:rPr>
      </w:pPr>
      <w:r w:rsidRPr="00FA5FAC">
        <w:rPr>
          <w:rFonts w:ascii="Courier New" w:eastAsia="Times New Roman" w:hAnsi="Courier New" w:cs="Courier New"/>
          <w:color w:val="000000"/>
          <w:sz w:val="28"/>
          <w:szCs w:val="20"/>
          <w:bdr w:val="none" w:sz="0" w:space="0" w:color="auto" w:frame="1"/>
          <w:lang w:val="en-US" w:eastAsia="zh-CN"/>
        </w:rPr>
        <w:t>DECLARE_TASKLET_DISABLED(name, func, data);</w:t>
      </w:r>
    </w:p>
    <w:p w:rsidR="00437ED3" w:rsidRDefault="00437ED3" w:rsidP="00985227">
      <w:pPr>
        <w:spacing w:after="0" w:line="240" w:lineRule="auto"/>
        <w:rPr>
          <w:rFonts w:ascii="Times New Roman" w:eastAsia="Calibri" w:hAnsi="Times New Roman" w:cs="Times New Roman"/>
          <w:b/>
          <w:sz w:val="28"/>
          <w:u w:val="single"/>
          <w:lang w:val="en-US"/>
        </w:rPr>
      </w:pPr>
    </w:p>
    <w:p w:rsidR="00FA5FAC" w:rsidRPr="00FA5FAC" w:rsidRDefault="00FA5FAC" w:rsidP="00FA5FAC">
      <w:pPr>
        <w:spacing w:after="0" w:line="300" w:lineRule="atLeast"/>
        <w:ind w:firstLine="465"/>
        <w:rPr>
          <w:rFonts w:ascii="Times New Roman" w:eastAsia="Times New Roman" w:hAnsi="Times New Roman"/>
          <w:sz w:val="28"/>
          <w:szCs w:val="28"/>
          <w:lang w:eastAsia="ru-RU"/>
        </w:rPr>
      </w:pPr>
      <w:r w:rsidRPr="00FA5FAC">
        <w:rPr>
          <w:rFonts w:ascii="Times New Roman" w:eastAsia="Times New Roman" w:hAnsi="Times New Roman"/>
          <w:sz w:val="28"/>
          <w:szCs w:val="28"/>
          <w:lang w:eastAsia="ru-RU"/>
        </w:rPr>
        <w:t xml:space="preserve">Оба макроса статически создают экземпляр структуры </w:t>
      </w:r>
      <w:r w:rsidRPr="00FA5FAC">
        <w:rPr>
          <w:rFonts w:ascii="Times New Roman" w:eastAsia="Times New Roman" w:hAnsi="Times New Roman"/>
          <w:sz w:val="28"/>
          <w:szCs w:val="28"/>
          <w:lang w:val="en-US" w:eastAsia="ru-RU"/>
        </w:rPr>
        <w:t>struct</w:t>
      </w:r>
      <w:r w:rsidRPr="00FA5FAC">
        <w:rPr>
          <w:rFonts w:ascii="Times New Roman" w:eastAsia="Times New Roman" w:hAnsi="Times New Roman"/>
          <w:sz w:val="28"/>
          <w:szCs w:val="28"/>
          <w:lang w:eastAsia="ru-RU"/>
        </w:rPr>
        <w:t>_</w:t>
      </w:r>
      <w:r w:rsidRPr="00FA5FAC">
        <w:rPr>
          <w:rFonts w:ascii="Times New Roman" w:eastAsia="Times New Roman" w:hAnsi="Times New Roman"/>
          <w:sz w:val="28"/>
          <w:szCs w:val="28"/>
          <w:lang w:val="en-US" w:eastAsia="ru-RU"/>
        </w:rPr>
        <w:t>tasklet</w:t>
      </w:r>
      <w:r w:rsidRPr="00FA5FAC">
        <w:rPr>
          <w:rFonts w:ascii="Times New Roman" w:eastAsia="Times New Roman" w:hAnsi="Times New Roman"/>
          <w:sz w:val="28"/>
          <w:szCs w:val="28"/>
          <w:lang w:eastAsia="ru-RU"/>
        </w:rPr>
        <w:t xml:space="preserve"> с именем </w:t>
      </w:r>
      <w:r w:rsidRPr="00FA5FAC">
        <w:rPr>
          <w:rFonts w:ascii="Times New Roman" w:eastAsia="Times New Roman" w:hAnsi="Times New Roman"/>
          <w:sz w:val="28"/>
          <w:szCs w:val="28"/>
          <w:lang w:val="en-US" w:eastAsia="ru-RU"/>
        </w:rPr>
        <w:t>name</w:t>
      </w:r>
      <w:r w:rsidRPr="00FA5FAC">
        <w:rPr>
          <w:rFonts w:ascii="Times New Roman" w:eastAsia="Times New Roman" w:hAnsi="Times New Roman"/>
          <w:sz w:val="28"/>
          <w:szCs w:val="28"/>
          <w:lang w:eastAsia="ru-RU"/>
        </w:rPr>
        <w:t xml:space="preserve"> и регистрируют обработчик нижней половины – тасклет.</w:t>
      </w:r>
    </w:p>
    <w:p w:rsidR="00FA5FAC" w:rsidRDefault="00FA5FAC" w:rsidP="00985227">
      <w:pPr>
        <w:spacing w:after="0" w:line="240" w:lineRule="auto"/>
        <w:rPr>
          <w:rFonts w:ascii="Times New Roman" w:eastAsia="Calibri" w:hAnsi="Times New Roman" w:cs="Times New Roman"/>
          <w:b/>
          <w:sz w:val="28"/>
          <w:u w:val="single"/>
        </w:rPr>
      </w:pPr>
    </w:p>
    <w:p w:rsidR="00FA5FAC" w:rsidRPr="00CB29DA" w:rsidRDefault="00FA5FAC" w:rsidP="00FA5FAC">
      <w:pPr>
        <w:spacing w:before="100" w:beforeAutospacing="1" w:after="100" w:afterAutospacing="1" w:line="240" w:lineRule="auto"/>
        <w:ind w:firstLine="567"/>
        <w:rPr>
          <w:rFonts w:ascii="Times New Roman" w:hAnsi="Times New Roman"/>
          <w:sz w:val="28"/>
          <w:szCs w:val="18"/>
          <w:shd w:val="clear" w:color="auto" w:fill="FFFFFF"/>
        </w:rPr>
      </w:pPr>
      <w:r w:rsidRPr="00CB29DA">
        <w:rPr>
          <w:rFonts w:ascii="Times New Roman" w:hAnsi="Times New Roman"/>
          <w:sz w:val="28"/>
          <w:szCs w:val="18"/>
          <w:shd w:val="clear" w:color="auto" w:fill="FFFFFF"/>
        </w:rPr>
        <w:t xml:space="preserve">Первый макрос создает тасклет, у которого поле </w:t>
      </w:r>
      <w:r w:rsidRPr="00CB29DA">
        <w:rPr>
          <w:rFonts w:ascii="Times New Roman" w:hAnsi="Times New Roman"/>
          <w:sz w:val="28"/>
          <w:szCs w:val="18"/>
          <w:shd w:val="clear" w:color="auto" w:fill="FFFFFF"/>
          <w:lang w:val="en-US"/>
        </w:rPr>
        <w:t>count</w:t>
      </w:r>
      <w:r w:rsidRPr="00CB29DA">
        <w:rPr>
          <w:rFonts w:ascii="Times New Roman" w:hAnsi="Times New Roman"/>
          <w:sz w:val="28"/>
          <w:szCs w:val="18"/>
          <w:shd w:val="clear" w:color="auto" w:fill="FFFFFF"/>
        </w:rPr>
        <w:t xml:space="preserve"> = 0 и, следовательно, он разрешен.</w:t>
      </w:r>
    </w:p>
    <w:p w:rsidR="00FA5FAC" w:rsidRPr="00CB29DA" w:rsidRDefault="00FA5FAC" w:rsidP="00FA5FAC">
      <w:pPr>
        <w:spacing w:after="0" w:line="240" w:lineRule="auto"/>
        <w:ind w:firstLine="567"/>
        <w:rPr>
          <w:rFonts w:ascii="Times New Roman" w:hAnsi="Times New Roman"/>
          <w:sz w:val="28"/>
          <w:szCs w:val="18"/>
          <w:shd w:val="clear" w:color="auto" w:fill="FFFFFF"/>
        </w:rPr>
      </w:pPr>
      <w:r w:rsidRPr="00CB29DA">
        <w:rPr>
          <w:rFonts w:ascii="Times New Roman" w:hAnsi="Times New Roman"/>
          <w:sz w:val="28"/>
          <w:szCs w:val="18"/>
          <w:shd w:val="clear" w:color="auto" w:fill="FFFFFF"/>
        </w:rPr>
        <w:t xml:space="preserve">Второй создает тасклет со счетчиком ссылок </w:t>
      </w:r>
      <w:r w:rsidRPr="00CB29DA">
        <w:rPr>
          <w:rFonts w:ascii="Times New Roman" w:hAnsi="Times New Roman"/>
          <w:sz w:val="28"/>
          <w:szCs w:val="18"/>
          <w:shd w:val="clear" w:color="auto" w:fill="FFFFFF"/>
          <w:lang w:val="en-US"/>
        </w:rPr>
        <w:t>count</w:t>
      </w:r>
      <w:r w:rsidRPr="00CB29DA">
        <w:rPr>
          <w:rFonts w:ascii="Times New Roman" w:hAnsi="Times New Roman"/>
          <w:sz w:val="28"/>
          <w:szCs w:val="18"/>
          <w:shd w:val="clear" w:color="auto" w:fill="FFFFFF"/>
        </w:rPr>
        <w:t xml:space="preserve"> = 1 и, следовательно, он запрещен.</w:t>
      </w:r>
    </w:p>
    <w:p w:rsidR="00FA5FAC" w:rsidRPr="00CB29DA" w:rsidRDefault="00FA5FAC" w:rsidP="00FA5FAC">
      <w:pPr>
        <w:spacing w:after="0" w:line="240" w:lineRule="auto"/>
        <w:ind w:firstLine="567"/>
        <w:rPr>
          <w:rFonts w:ascii="Times New Roman" w:hAnsi="Times New Roman"/>
          <w:sz w:val="28"/>
          <w:szCs w:val="18"/>
          <w:shd w:val="clear" w:color="auto" w:fill="FFFFFF"/>
        </w:rPr>
      </w:pPr>
      <w:r w:rsidRPr="00CB29DA">
        <w:rPr>
          <w:rFonts w:ascii="Times New Roman" w:hAnsi="Times New Roman"/>
          <w:sz w:val="28"/>
          <w:szCs w:val="18"/>
          <w:shd w:val="clear" w:color="auto" w:fill="FFFFFF"/>
        </w:rPr>
        <w:t xml:space="preserve">Динамически тасклет инициализируется функцией </w:t>
      </w:r>
      <w:r w:rsidRPr="00CB29DA">
        <w:rPr>
          <w:rFonts w:ascii="Times New Roman" w:hAnsi="Times New Roman"/>
          <w:sz w:val="28"/>
          <w:szCs w:val="18"/>
          <w:shd w:val="clear" w:color="auto" w:fill="FFFFFF"/>
          <w:lang w:val="en-US"/>
        </w:rPr>
        <w:t>init</w:t>
      </w:r>
      <w:r w:rsidRPr="00CB29DA">
        <w:rPr>
          <w:rFonts w:ascii="Times New Roman" w:hAnsi="Times New Roman"/>
          <w:sz w:val="28"/>
          <w:szCs w:val="18"/>
          <w:shd w:val="clear" w:color="auto" w:fill="FFFFFF"/>
        </w:rPr>
        <w:t>_</w:t>
      </w:r>
      <w:r w:rsidRPr="00CB29DA">
        <w:rPr>
          <w:rFonts w:ascii="Times New Roman" w:hAnsi="Times New Roman"/>
          <w:sz w:val="28"/>
          <w:szCs w:val="18"/>
          <w:shd w:val="clear" w:color="auto" w:fill="FFFFFF"/>
          <w:lang w:val="en-US"/>
        </w:rPr>
        <w:t>tasklet</w:t>
      </w:r>
      <w:r w:rsidRPr="00CB29DA">
        <w:rPr>
          <w:rFonts w:ascii="Times New Roman" w:hAnsi="Times New Roman"/>
          <w:sz w:val="28"/>
          <w:szCs w:val="18"/>
          <w:shd w:val="clear" w:color="auto" w:fill="FFFFFF"/>
        </w:rPr>
        <w:t>():</w:t>
      </w:r>
    </w:p>
    <w:p w:rsidR="00FA5FAC" w:rsidRPr="006877A8" w:rsidRDefault="00FA5FAC" w:rsidP="00FA5FAC">
      <w:pPr>
        <w:spacing w:after="0" w:line="240" w:lineRule="auto"/>
        <w:ind w:firstLine="567"/>
        <w:rPr>
          <w:rFonts w:ascii="Times New Roman" w:hAnsi="Times New Roman"/>
          <w:color w:val="333333"/>
          <w:sz w:val="28"/>
          <w:szCs w:val="18"/>
          <w:shd w:val="clear" w:color="auto" w:fill="FFFFFF"/>
        </w:rPr>
      </w:pPr>
    </w:p>
    <w:p w:rsidR="00FA5FAC" w:rsidRPr="00FA5FAC" w:rsidRDefault="00FA5FAC" w:rsidP="00FA5FAC">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8"/>
          <w:szCs w:val="20"/>
          <w:lang w:val="en-US" w:eastAsia="zh-CN"/>
        </w:rPr>
      </w:pPr>
      <w:r w:rsidRPr="00FA5FAC">
        <w:rPr>
          <w:rFonts w:ascii="Courier New" w:eastAsia="Times New Roman" w:hAnsi="Courier New" w:cs="Courier New"/>
          <w:b/>
          <w:bCs/>
          <w:color w:val="006699"/>
          <w:sz w:val="28"/>
          <w:szCs w:val="20"/>
          <w:bdr w:val="none" w:sz="0" w:space="0" w:color="auto" w:frame="1"/>
          <w:lang w:val="en-US" w:eastAsia="zh-CN"/>
        </w:rPr>
        <w:t>void</w:t>
      </w:r>
      <w:r w:rsidRPr="00FA5FAC">
        <w:rPr>
          <w:rFonts w:ascii="Courier New" w:eastAsia="Times New Roman" w:hAnsi="Courier New" w:cs="Courier New"/>
          <w:color w:val="666666"/>
          <w:sz w:val="28"/>
          <w:szCs w:val="20"/>
          <w:lang w:val="en-US" w:eastAsia="zh-CN"/>
        </w:rPr>
        <w:t xml:space="preserve"> </w:t>
      </w:r>
      <w:r w:rsidRPr="00FA5FAC">
        <w:rPr>
          <w:rFonts w:ascii="Courier New" w:eastAsia="Times New Roman" w:hAnsi="Courier New" w:cs="Courier New"/>
          <w:color w:val="000000"/>
          <w:sz w:val="28"/>
          <w:szCs w:val="20"/>
          <w:bdr w:val="none" w:sz="0" w:space="0" w:color="auto" w:frame="1"/>
          <w:lang w:val="en-US" w:eastAsia="zh-CN"/>
        </w:rPr>
        <w:t>tasklet_init(</w:t>
      </w:r>
      <w:r w:rsidRPr="00FA5FAC">
        <w:rPr>
          <w:rFonts w:ascii="Courier New" w:eastAsia="Times New Roman" w:hAnsi="Courier New" w:cs="Courier New"/>
          <w:b/>
          <w:bCs/>
          <w:color w:val="006699"/>
          <w:sz w:val="28"/>
          <w:szCs w:val="20"/>
          <w:bdr w:val="none" w:sz="0" w:space="0" w:color="auto" w:frame="1"/>
          <w:lang w:val="en-US" w:eastAsia="zh-CN"/>
        </w:rPr>
        <w:t>struct</w:t>
      </w:r>
      <w:r w:rsidRPr="00FA5FAC">
        <w:rPr>
          <w:rFonts w:ascii="Courier New" w:eastAsia="Times New Roman" w:hAnsi="Courier New" w:cs="Courier New"/>
          <w:color w:val="666666"/>
          <w:sz w:val="28"/>
          <w:szCs w:val="20"/>
          <w:lang w:val="en-US" w:eastAsia="zh-CN"/>
        </w:rPr>
        <w:t xml:space="preserve"> </w:t>
      </w:r>
      <w:r w:rsidRPr="00FA5FAC">
        <w:rPr>
          <w:rFonts w:ascii="Courier New" w:eastAsia="Times New Roman" w:hAnsi="Courier New" w:cs="Courier New"/>
          <w:color w:val="000000"/>
          <w:sz w:val="28"/>
          <w:szCs w:val="20"/>
          <w:bdr w:val="none" w:sz="0" w:space="0" w:color="auto" w:frame="1"/>
          <w:lang w:val="en-US" w:eastAsia="zh-CN"/>
        </w:rPr>
        <w:t>tasklet_struct *t,</w:t>
      </w:r>
    </w:p>
    <w:p w:rsidR="00FA5FAC" w:rsidRPr="00FA5FAC" w:rsidRDefault="00FA5FAC" w:rsidP="00FA5FAC">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8"/>
          <w:szCs w:val="20"/>
          <w:lang w:val="en-US" w:eastAsia="zh-CN"/>
        </w:rPr>
      </w:pPr>
      <w:r w:rsidRPr="00FA5FAC">
        <w:rPr>
          <w:rFonts w:ascii="Courier New" w:eastAsia="Times New Roman" w:hAnsi="Courier New" w:cs="Courier New"/>
          <w:color w:val="666666"/>
          <w:sz w:val="28"/>
          <w:szCs w:val="20"/>
          <w:lang w:val="en-US" w:eastAsia="zh-CN"/>
        </w:rPr>
        <w:t>          </w:t>
      </w:r>
      <w:r w:rsidRPr="00FA5FAC">
        <w:rPr>
          <w:rFonts w:ascii="Courier New" w:eastAsia="Times New Roman" w:hAnsi="Courier New" w:cs="Courier New"/>
          <w:b/>
          <w:bCs/>
          <w:color w:val="006699"/>
          <w:sz w:val="28"/>
          <w:szCs w:val="20"/>
          <w:bdr w:val="none" w:sz="0" w:space="0" w:color="auto" w:frame="1"/>
          <w:lang w:val="en-US" w:eastAsia="zh-CN"/>
        </w:rPr>
        <w:t>void</w:t>
      </w:r>
      <w:r w:rsidRPr="00FA5FAC">
        <w:rPr>
          <w:rFonts w:ascii="Courier New" w:eastAsia="Times New Roman" w:hAnsi="Courier New" w:cs="Courier New"/>
          <w:color w:val="666666"/>
          <w:sz w:val="28"/>
          <w:szCs w:val="20"/>
          <w:lang w:val="en-US" w:eastAsia="zh-CN"/>
        </w:rPr>
        <w:t xml:space="preserve"> </w:t>
      </w:r>
      <w:r w:rsidRPr="00FA5FAC">
        <w:rPr>
          <w:rFonts w:ascii="Courier New" w:eastAsia="Times New Roman" w:hAnsi="Courier New" w:cs="Courier New"/>
          <w:color w:val="000000"/>
          <w:sz w:val="28"/>
          <w:szCs w:val="20"/>
          <w:bdr w:val="none" w:sz="0" w:space="0" w:color="auto" w:frame="1"/>
          <w:lang w:val="en-US" w:eastAsia="zh-CN"/>
        </w:rPr>
        <w:t xml:space="preserve">(*func)(unsigned </w:t>
      </w:r>
      <w:r w:rsidRPr="00FA5FAC">
        <w:rPr>
          <w:rFonts w:ascii="Courier New" w:eastAsia="Times New Roman" w:hAnsi="Courier New" w:cs="Courier New"/>
          <w:b/>
          <w:bCs/>
          <w:color w:val="006699"/>
          <w:sz w:val="28"/>
          <w:szCs w:val="20"/>
          <w:bdr w:val="none" w:sz="0" w:space="0" w:color="auto" w:frame="1"/>
          <w:lang w:val="en-US" w:eastAsia="zh-CN"/>
        </w:rPr>
        <w:t>long</w:t>
      </w:r>
      <w:r w:rsidRPr="00FA5FAC">
        <w:rPr>
          <w:rFonts w:ascii="Courier New" w:eastAsia="Times New Roman" w:hAnsi="Courier New" w:cs="Courier New"/>
          <w:color w:val="000000"/>
          <w:sz w:val="28"/>
          <w:szCs w:val="20"/>
          <w:bdr w:val="none" w:sz="0" w:space="0" w:color="auto" w:frame="1"/>
          <w:lang w:val="en-US" w:eastAsia="zh-CN"/>
        </w:rPr>
        <w:t xml:space="preserve">), unsigned </w:t>
      </w:r>
      <w:r w:rsidRPr="00FA5FAC">
        <w:rPr>
          <w:rFonts w:ascii="Courier New" w:eastAsia="Times New Roman" w:hAnsi="Courier New" w:cs="Courier New"/>
          <w:b/>
          <w:bCs/>
          <w:color w:val="006699"/>
          <w:sz w:val="28"/>
          <w:szCs w:val="20"/>
          <w:bdr w:val="none" w:sz="0" w:space="0" w:color="auto" w:frame="1"/>
          <w:lang w:val="en-US" w:eastAsia="zh-CN"/>
        </w:rPr>
        <w:t>long</w:t>
      </w:r>
      <w:r w:rsidRPr="00FA5FAC">
        <w:rPr>
          <w:rFonts w:ascii="Courier New" w:eastAsia="Times New Roman" w:hAnsi="Courier New" w:cs="Courier New"/>
          <w:color w:val="666666"/>
          <w:sz w:val="28"/>
          <w:szCs w:val="20"/>
          <w:lang w:val="en-US" w:eastAsia="zh-CN"/>
        </w:rPr>
        <w:t xml:space="preserve"> </w:t>
      </w:r>
      <w:r w:rsidRPr="00FA5FAC">
        <w:rPr>
          <w:rFonts w:ascii="Courier New" w:eastAsia="Times New Roman" w:hAnsi="Courier New" w:cs="Courier New"/>
          <w:color w:val="000000"/>
          <w:sz w:val="28"/>
          <w:szCs w:val="20"/>
          <w:bdr w:val="none" w:sz="0" w:space="0" w:color="auto" w:frame="1"/>
          <w:lang w:val="en-US" w:eastAsia="zh-CN"/>
        </w:rPr>
        <w:t>data)</w:t>
      </w:r>
    </w:p>
    <w:p w:rsidR="00FA5FAC" w:rsidRPr="00FA5FAC" w:rsidRDefault="00FA5FAC" w:rsidP="00FA5FAC">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8"/>
          <w:szCs w:val="20"/>
          <w:lang w:eastAsia="zh-CN"/>
        </w:rPr>
      </w:pPr>
      <w:r w:rsidRPr="00FA5FAC">
        <w:rPr>
          <w:rFonts w:ascii="Courier New" w:eastAsia="Times New Roman" w:hAnsi="Courier New" w:cs="Courier New"/>
          <w:color w:val="000000"/>
          <w:sz w:val="28"/>
          <w:szCs w:val="20"/>
          <w:bdr w:val="none" w:sz="0" w:space="0" w:color="auto" w:frame="1"/>
          <w:lang w:eastAsia="zh-CN"/>
        </w:rPr>
        <w:t>{</w:t>
      </w:r>
    </w:p>
    <w:p w:rsidR="00FA5FAC" w:rsidRPr="00FA5FAC" w:rsidRDefault="00FA5FAC" w:rsidP="00FA5FAC">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8"/>
          <w:szCs w:val="20"/>
          <w:lang w:eastAsia="zh-CN"/>
        </w:rPr>
      </w:pPr>
      <w:r w:rsidRPr="00FA5FAC">
        <w:rPr>
          <w:rFonts w:ascii="Courier New" w:eastAsia="Times New Roman" w:hAnsi="Courier New" w:cs="Courier New"/>
          <w:color w:val="666666"/>
          <w:sz w:val="28"/>
          <w:szCs w:val="20"/>
          <w:lang w:eastAsia="zh-CN"/>
        </w:rPr>
        <w:t>    </w:t>
      </w:r>
      <w:r w:rsidRPr="00FA5FAC">
        <w:rPr>
          <w:rFonts w:ascii="Courier New" w:eastAsia="Times New Roman" w:hAnsi="Courier New" w:cs="Courier New"/>
          <w:color w:val="000000"/>
          <w:sz w:val="28"/>
          <w:szCs w:val="20"/>
          <w:bdr w:val="none" w:sz="0" w:space="0" w:color="auto" w:frame="1"/>
          <w:lang w:eastAsia="zh-CN"/>
        </w:rPr>
        <w:t>t-&gt;next = NULL;</w:t>
      </w:r>
    </w:p>
    <w:p w:rsidR="00FA5FAC" w:rsidRPr="00FA5FAC" w:rsidRDefault="00FA5FAC" w:rsidP="00FA5FAC">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8"/>
          <w:szCs w:val="20"/>
          <w:lang w:eastAsia="zh-CN"/>
        </w:rPr>
      </w:pPr>
      <w:r w:rsidRPr="00FA5FAC">
        <w:rPr>
          <w:rFonts w:ascii="Courier New" w:eastAsia="Times New Roman" w:hAnsi="Courier New" w:cs="Courier New"/>
          <w:color w:val="666666"/>
          <w:sz w:val="28"/>
          <w:szCs w:val="20"/>
          <w:lang w:eastAsia="zh-CN"/>
        </w:rPr>
        <w:t>    </w:t>
      </w:r>
      <w:r w:rsidRPr="00FA5FAC">
        <w:rPr>
          <w:rFonts w:ascii="Courier New" w:eastAsia="Times New Roman" w:hAnsi="Courier New" w:cs="Courier New"/>
          <w:color w:val="000000"/>
          <w:sz w:val="28"/>
          <w:szCs w:val="20"/>
          <w:bdr w:val="none" w:sz="0" w:space="0" w:color="auto" w:frame="1"/>
          <w:lang w:eastAsia="zh-CN"/>
        </w:rPr>
        <w:t>t-&gt;state = 0;</w:t>
      </w:r>
    </w:p>
    <w:p w:rsidR="00FA5FAC" w:rsidRPr="00FA5FAC" w:rsidRDefault="00FA5FAC" w:rsidP="00FA5FAC">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8"/>
          <w:szCs w:val="20"/>
          <w:lang w:eastAsia="zh-CN"/>
        </w:rPr>
      </w:pPr>
      <w:r w:rsidRPr="00FA5FAC">
        <w:rPr>
          <w:rFonts w:ascii="Courier New" w:eastAsia="Times New Roman" w:hAnsi="Courier New" w:cs="Courier New"/>
          <w:color w:val="666666"/>
          <w:sz w:val="28"/>
          <w:szCs w:val="20"/>
          <w:lang w:eastAsia="zh-CN"/>
        </w:rPr>
        <w:t>    </w:t>
      </w:r>
      <w:r w:rsidRPr="00FA5FAC">
        <w:rPr>
          <w:rFonts w:ascii="Courier New" w:eastAsia="Times New Roman" w:hAnsi="Courier New" w:cs="Courier New"/>
          <w:color w:val="000000"/>
          <w:sz w:val="28"/>
          <w:szCs w:val="20"/>
          <w:bdr w:val="none" w:sz="0" w:space="0" w:color="auto" w:frame="1"/>
          <w:lang w:eastAsia="zh-CN"/>
        </w:rPr>
        <w:t>atomic_set(&amp;t-&gt;count, 0);</w:t>
      </w:r>
    </w:p>
    <w:p w:rsidR="00FA5FAC" w:rsidRPr="00FA5FAC" w:rsidRDefault="00FA5FAC" w:rsidP="00FA5FAC">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8"/>
          <w:szCs w:val="20"/>
          <w:lang w:eastAsia="zh-CN"/>
        </w:rPr>
      </w:pPr>
      <w:r w:rsidRPr="00FA5FAC">
        <w:rPr>
          <w:rFonts w:ascii="Courier New" w:eastAsia="Times New Roman" w:hAnsi="Courier New" w:cs="Courier New"/>
          <w:color w:val="666666"/>
          <w:sz w:val="28"/>
          <w:szCs w:val="20"/>
          <w:lang w:eastAsia="zh-CN"/>
        </w:rPr>
        <w:t>    </w:t>
      </w:r>
      <w:r w:rsidRPr="00FA5FAC">
        <w:rPr>
          <w:rFonts w:ascii="Courier New" w:eastAsia="Times New Roman" w:hAnsi="Courier New" w:cs="Courier New"/>
          <w:color w:val="000000"/>
          <w:sz w:val="28"/>
          <w:szCs w:val="20"/>
          <w:bdr w:val="none" w:sz="0" w:space="0" w:color="auto" w:frame="1"/>
          <w:lang w:eastAsia="zh-CN"/>
        </w:rPr>
        <w:t>t-&gt;func = func;</w:t>
      </w:r>
    </w:p>
    <w:p w:rsidR="00FA5FAC" w:rsidRPr="00FA5FAC" w:rsidRDefault="00FA5FAC" w:rsidP="00FA5FAC">
      <w:pPr>
        <w:numPr>
          <w:ilvl w:val="0"/>
          <w:numId w:val="13"/>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8"/>
          <w:szCs w:val="20"/>
          <w:lang w:eastAsia="zh-CN"/>
        </w:rPr>
      </w:pPr>
      <w:r w:rsidRPr="00FA5FAC">
        <w:rPr>
          <w:rFonts w:ascii="Courier New" w:eastAsia="Times New Roman" w:hAnsi="Courier New" w:cs="Courier New"/>
          <w:color w:val="666666"/>
          <w:sz w:val="28"/>
          <w:szCs w:val="20"/>
          <w:lang w:eastAsia="zh-CN"/>
        </w:rPr>
        <w:t>    </w:t>
      </w:r>
      <w:r w:rsidRPr="00FA5FAC">
        <w:rPr>
          <w:rFonts w:ascii="Courier New" w:eastAsia="Times New Roman" w:hAnsi="Courier New" w:cs="Courier New"/>
          <w:color w:val="000000"/>
          <w:sz w:val="28"/>
          <w:szCs w:val="20"/>
          <w:bdr w:val="none" w:sz="0" w:space="0" w:color="auto" w:frame="1"/>
          <w:lang w:eastAsia="zh-CN"/>
        </w:rPr>
        <w:t>t-&gt;data = data;</w:t>
      </w:r>
    </w:p>
    <w:p w:rsidR="00FA5FAC" w:rsidRPr="00FA5FAC" w:rsidRDefault="00FA5FAC" w:rsidP="00FA5FAC">
      <w:pPr>
        <w:numPr>
          <w:ilvl w:val="0"/>
          <w:numId w:val="13"/>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8"/>
          <w:szCs w:val="20"/>
          <w:lang w:eastAsia="zh-CN"/>
        </w:rPr>
      </w:pPr>
      <w:r w:rsidRPr="00FA5FAC">
        <w:rPr>
          <w:rFonts w:ascii="Courier New" w:eastAsia="Times New Roman" w:hAnsi="Courier New" w:cs="Courier New"/>
          <w:color w:val="000000"/>
          <w:sz w:val="28"/>
          <w:szCs w:val="20"/>
          <w:bdr w:val="none" w:sz="0" w:space="0" w:color="auto" w:frame="1"/>
          <w:lang w:eastAsia="zh-CN"/>
        </w:rPr>
        <w:lastRenderedPageBreak/>
        <w:t>}</w:t>
      </w:r>
    </w:p>
    <w:p w:rsidR="00CD617B" w:rsidRPr="00CB29DA" w:rsidRDefault="00CD617B" w:rsidP="00CD617B">
      <w:pPr>
        <w:spacing w:before="100" w:beforeAutospacing="1" w:after="100" w:afterAutospacing="1" w:line="240" w:lineRule="auto"/>
        <w:ind w:firstLine="465"/>
        <w:jc w:val="both"/>
        <w:rPr>
          <w:rFonts w:ascii="Times New Roman" w:hAnsi="Times New Roman"/>
          <w:sz w:val="28"/>
          <w:szCs w:val="18"/>
          <w:shd w:val="clear" w:color="auto" w:fill="FFFFFF"/>
        </w:rPr>
      </w:pPr>
      <w:r w:rsidRPr="00CB29DA">
        <w:rPr>
          <w:rFonts w:ascii="Times New Roman" w:hAnsi="Times New Roman"/>
          <w:sz w:val="28"/>
          <w:szCs w:val="18"/>
          <w:shd w:val="clear" w:color="auto" w:fill="FFFFFF"/>
        </w:rPr>
        <w:t xml:space="preserve">Тасклеты планируются на выполнение. Для планирования тасклетов на выполнение используются две функции: </w:t>
      </w:r>
    </w:p>
    <w:p w:rsidR="00CD617B" w:rsidRPr="00CB29DA" w:rsidRDefault="00CD617B" w:rsidP="00CD617B">
      <w:pPr>
        <w:pStyle w:val="ac"/>
        <w:numPr>
          <w:ilvl w:val="0"/>
          <w:numId w:val="14"/>
        </w:numPr>
        <w:spacing w:before="100" w:beforeAutospacing="1" w:after="100" w:afterAutospacing="1" w:line="240" w:lineRule="auto"/>
        <w:jc w:val="both"/>
        <w:rPr>
          <w:rFonts w:ascii="Times New Roman" w:hAnsi="Times New Roman"/>
          <w:sz w:val="28"/>
          <w:szCs w:val="18"/>
          <w:shd w:val="clear" w:color="auto" w:fill="FFFFFF"/>
        </w:rPr>
      </w:pPr>
      <w:r w:rsidRPr="00CB29DA">
        <w:rPr>
          <w:rFonts w:ascii="Times New Roman" w:hAnsi="Times New Roman"/>
          <w:sz w:val="28"/>
          <w:szCs w:val="28"/>
          <w:shd w:val="clear" w:color="auto" w:fill="FFFFFF"/>
        </w:rPr>
        <w:t xml:space="preserve">tasklet_schedule() </w:t>
      </w:r>
    </w:p>
    <w:p w:rsidR="00CD617B" w:rsidRPr="00CB29DA" w:rsidRDefault="00CD617B" w:rsidP="00CD617B">
      <w:pPr>
        <w:pStyle w:val="ac"/>
        <w:numPr>
          <w:ilvl w:val="0"/>
          <w:numId w:val="14"/>
        </w:numPr>
        <w:spacing w:before="100" w:beforeAutospacing="1" w:after="100" w:afterAutospacing="1" w:line="240" w:lineRule="auto"/>
        <w:jc w:val="both"/>
        <w:rPr>
          <w:rFonts w:ascii="Times New Roman" w:hAnsi="Times New Roman"/>
          <w:sz w:val="28"/>
          <w:szCs w:val="18"/>
          <w:shd w:val="clear" w:color="auto" w:fill="FFFFFF"/>
        </w:rPr>
      </w:pPr>
      <w:r w:rsidRPr="00CB29DA">
        <w:rPr>
          <w:rFonts w:ascii="Times New Roman" w:hAnsi="Times New Roman"/>
          <w:sz w:val="28"/>
          <w:szCs w:val="28"/>
          <w:shd w:val="clear" w:color="auto" w:fill="FFFFFF"/>
        </w:rPr>
        <w:t>tasklet_</w:t>
      </w:r>
      <w:r w:rsidRPr="00CB29DA">
        <w:rPr>
          <w:rFonts w:ascii="Times New Roman" w:hAnsi="Times New Roman"/>
          <w:sz w:val="28"/>
          <w:szCs w:val="28"/>
          <w:shd w:val="clear" w:color="auto" w:fill="FFFFFF"/>
          <w:lang w:val="en-US"/>
        </w:rPr>
        <w:t>hi</w:t>
      </w:r>
      <w:r w:rsidRPr="00CB29DA">
        <w:rPr>
          <w:rFonts w:ascii="Times New Roman" w:hAnsi="Times New Roman"/>
          <w:sz w:val="28"/>
          <w:szCs w:val="28"/>
          <w:shd w:val="clear" w:color="auto" w:fill="FFFFFF"/>
        </w:rPr>
        <w:t>_schedule().</w:t>
      </w:r>
      <w:r w:rsidRPr="00CB29DA">
        <w:rPr>
          <w:rFonts w:ascii="Times New Roman" w:hAnsi="Times New Roman"/>
          <w:sz w:val="28"/>
          <w:szCs w:val="28"/>
        </w:rPr>
        <w:t xml:space="preserve"> </w:t>
      </w:r>
    </w:p>
    <w:p w:rsidR="00CD617B" w:rsidRPr="00CB29DA" w:rsidRDefault="00CD617B" w:rsidP="00CD617B">
      <w:pPr>
        <w:spacing w:before="100" w:beforeAutospacing="1" w:after="100" w:afterAutospacing="1" w:line="240" w:lineRule="auto"/>
        <w:ind w:firstLine="708"/>
        <w:jc w:val="both"/>
        <w:rPr>
          <w:rFonts w:ascii="Times New Roman" w:hAnsi="Times New Roman"/>
          <w:sz w:val="28"/>
          <w:szCs w:val="18"/>
          <w:shd w:val="clear" w:color="auto" w:fill="FFFFFF"/>
        </w:rPr>
      </w:pPr>
      <w:r w:rsidRPr="00CB29DA">
        <w:rPr>
          <w:rFonts w:ascii="Times New Roman" w:hAnsi="Times New Roman"/>
          <w:sz w:val="28"/>
          <w:szCs w:val="18"/>
          <w:shd w:val="clear" w:color="auto" w:fill="FFFFFF"/>
        </w:rPr>
        <w:t xml:space="preserve">Эти   функции очень  похожи   (отличие состоит  в том, что  одна  использует отложенное прерывание с номером TASKLET_SOFTIRQ, а другая — с номером HI_SOFTIRQ).  </w:t>
      </w:r>
    </w:p>
    <w:p w:rsidR="00CD617B" w:rsidRDefault="00CD617B" w:rsidP="00CD617B">
      <w:pPr>
        <w:spacing w:before="100" w:beforeAutospacing="1" w:after="100" w:afterAutospacing="1" w:line="240" w:lineRule="auto"/>
        <w:ind w:firstLine="708"/>
        <w:jc w:val="both"/>
        <w:rPr>
          <w:rFonts w:ascii="Times New Roman" w:hAnsi="Times New Roman"/>
          <w:color w:val="333333"/>
          <w:sz w:val="28"/>
          <w:szCs w:val="18"/>
          <w:shd w:val="clear" w:color="auto" w:fill="FFFFFF"/>
        </w:rPr>
      </w:pPr>
      <w:r w:rsidRPr="00CB29DA">
        <w:rPr>
          <w:rFonts w:ascii="Times New Roman" w:hAnsi="Times New Roman"/>
          <w:sz w:val="28"/>
          <w:szCs w:val="18"/>
          <w:shd w:val="clear" w:color="auto" w:fill="FFFFFF"/>
        </w:rPr>
        <w:t>Когда тасклет запланирован, ему выставляется состояние TASKLET_STATE_SCHED, и он добавляется в очередь. Пока он находится в этом состоянии, запланировать его еще раз не получится — в этом случае просто ничего не произойдет. Tasklet не может находиться сразу в нескольких местах в очереди на планирование, которая организуется через поле next структуры tasklet_struct</w:t>
      </w:r>
      <w:r w:rsidRPr="00CD617B">
        <w:rPr>
          <w:rFonts w:ascii="Times New Roman" w:hAnsi="Times New Roman"/>
          <w:color w:val="333333"/>
          <w:sz w:val="28"/>
          <w:szCs w:val="18"/>
          <w:shd w:val="clear" w:color="auto" w:fill="FFFFFF"/>
        </w:rPr>
        <w:t>.</w:t>
      </w:r>
    </w:p>
    <w:p w:rsidR="00CD617B" w:rsidRDefault="00CD617B" w:rsidP="00CD617B">
      <w:pPr>
        <w:spacing w:before="100" w:beforeAutospacing="1" w:after="100" w:afterAutospacing="1" w:line="240" w:lineRule="auto"/>
        <w:ind w:firstLine="708"/>
        <w:jc w:val="both"/>
        <w:rPr>
          <w:rFonts w:ascii="Times New Roman" w:eastAsia="Times New Roman" w:hAnsi="Times New Roman" w:cs="Times New Roman"/>
          <w:sz w:val="28"/>
          <w:szCs w:val="28"/>
          <w:lang w:eastAsia="zh-CN"/>
        </w:rPr>
      </w:pPr>
      <w:r w:rsidRPr="00CD617B">
        <w:rPr>
          <w:rFonts w:ascii="Times New Roman" w:eastAsia="Times New Roman" w:hAnsi="Times New Roman" w:cs="Times New Roman"/>
          <w:sz w:val="28"/>
          <w:szCs w:val="28"/>
          <w:lang w:eastAsia="zh-CN"/>
        </w:rPr>
        <w:t>После того как тасклет запланирован на выполнение, он выполняется один раз в некоторый момент времени в ближайшем будущем. Если тасклет, который запланирован на выполнение, будет запланирован еще раз до того, как он выполнится, то он также выполнится всего один раз. Если тасклет уже выполняется, скажем, на другом процессоре, то будет запланирован снова и снова выполнится. Для оптимизации тасклет всегда выполняется на том процессоре, который его запланировал на выполнение, что дает надежду на лучшее использование кэша процессора.</w:t>
      </w:r>
    </w:p>
    <w:p w:rsidR="00CD617B" w:rsidRDefault="00CD617B" w:rsidP="00CD617B">
      <w:pPr>
        <w:pStyle w:val="2"/>
        <w:jc w:val="center"/>
        <w:rPr>
          <w:lang w:eastAsia="zh-CN"/>
        </w:rPr>
      </w:pPr>
      <w:r>
        <w:rPr>
          <w:lang w:eastAsia="zh-CN"/>
        </w:rPr>
        <w:t>Листинг</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808080"/>
          <w:sz w:val="20"/>
          <w:szCs w:val="20"/>
          <w:bdr w:val="none" w:sz="0" w:space="0" w:color="auto" w:frame="1"/>
          <w:lang w:eastAsia="zh-CN"/>
        </w:rPr>
        <w:t>#include &lt;linux/module.h&gt;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808080"/>
          <w:sz w:val="20"/>
          <w:szCs w:val="20"/>
          <w:bdr w:val="none" w:sz="0" w:space="0" w:color="auto" w:frame="1"/>
          <w:lang w:eastAsia="zh-CN"/>
        </w:rPr>
        <w:t>#include &lt;linux/kernel.h&gt;</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808080"/>
          <w:sz w:val="20"/>
          <w:szCs w:val="20"/>
          <w:bdr w:val="none" w:sz="0" w:space="0" w:color="auto" w:frame="1"/>
          <w:lang w:eastAsia="zh-CN"/>
        </w:rPr>
        <w:t>#include &lt;linux/init.h&gt;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808080"/>
          <w:sz w:val="20"/>
          <w:szCs w:val="20"/>
          <w:bdr w:val="none" w:sz="0" w:space="0" w:color="auto" w:frame="1"/>
          <w:lang w:eastAsia="zh-CN"/>
        </w:rPr>
        <w:t>#include &lt;linux/interrupt.h&gt;</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808080"/>
          <w:sz w:val="20"/>
          <w:szCs w:val="20"/>
          <w:bdr w:val="none" w:sz="0" w:space="0" w:color="auto" w:frame="1"/>
          <w:lang w:eastAsia="zh-CN"/>
        </w:rPr>
        <w:t>#include &lt;linux/sched.h&gt;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b/>
          <w:bCs/>
          <w:color w:val="006699"/>
          <w:sz w:val="20"/>
          <w:szCs w:val="20"/>
          <w:bdr w:val="none" w:sz="0" w:space="0" w:color="auto" w:frame="1"/>
          <w:lang w:eastAsia="zh-CN"/>
        </w:rPr>
        <w:t>struct</w:t>
      </w:r>
      <w:r w:rsidRPr="006877A8">
        <w:rPr>
          <w:rFonts w:ascii="Courier New" w:eastAsia="Times New Roman" w:hAnsi="Courier New" w:cs="Courier New"/>
          <w:color w:val="666666"/>
          <w:sz w:val="20"/>
          <w:szCs w:val="20"/>
          <w:lang w:eastAsia="zh-CN"/>
        </w:rPr>
        <w:t xml:space="preserve"> </w:t>
      </w:r>
      <w:r w:rsidRPr="006877A8">
        <w:rPr>
          <w:rFonts w:ascii="Courier New" w:eastAsia="Times New Roman" w:hAnsi="Courier New" w:cs="Courier New"/>
          <w:color w:val="000000"/>
          <w:sz w:val="20"/>
          <w:szCs w:val="20"/>
          <w:bdr w:val="none" w:sz="0" w:space="0" w:color="auto" w:frame="1"/>
          <w:lang w:eastAsia="zh-CN"/>
        </w:rPr>
        <w:t>tasklet_struct *tasklet;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b/>
          <w:bCs/>
          <w:color w:val="006699"/>
          <w:sz w:val="20"/>
          <w:szCs w:val="20"/>
          <w:bdr w:val="none" w:sz="0" w:space="0" w:color="auto" w:frame="1"/>
          <w:lang w:val="en-US" w:eastAsia="zh-CN"/>
        </w:rPr>
        <w:t>int</w:t>
      </w:r>
      <w:r w:rsidRPr="006877A8">
        <w:rPr>
          <w:rFonts w:ascii="Courier New" w:eastAsia="Times New Roman" w:hAnsi="Courier New" w:cs="Courier New"/>
          <w:color w:val="666666"/>
          <w:sz w:val="20"/>
          <w:szCs w:val="20"/>
          <w:lang w:val="en-US" w:eastAsia="zh-CN"/>
        </w:rPr>
        <w:t xml:space="preserve"> </w:t>
      </w:r>
      <w:r w:rsidRPr="006877A8">
        <w:rPr>
          <w:rFonts w:ascii="Courier New" w:eastAsia="Times New Roman" w:hAnsi="Courier New" w:cs="Courier New"/>
          <w:color w:val="000000"/>
          <w:sz w:val="20"/>
          <w:szCs w:val="20"/>
          <w:bdr w:val="none" w:sz="0" w:space="0" w:color="auto" w:frame="1"/>
          <w:lang w:val="en-US" w:eastAsia="zh-CN"/>
        </w:rPr>
        <w:t>dev_id,scancode, irq = 1;</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color w:val="666666"/>
          <w:sz w:val="20"/>
          <w:szCs w:val="20"/>
          <w:lang w:val="en-US" w:eastAsia="zh-CN"/>
        </w:rPr>
        <w:t> </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000000"/>
          <w:sz w:val="20"/>
          <w:szCs w:val="20"/>
          <w:bdr w:val="none" w:sz="0" w:space="0" w:color="auto" w:frame="1"/>
          <w:lang w:eastAsia="zh-CN"/>
        </w:rPr>
        <w:t>MODULE_LICENSE(</w:t>
      </w:r>
      <w:r w:rsidRPr="006877A8">
        <w:rPr>
          <w:rFonts w:ascii="Courier New" w:eastAsia="Times New Roman" w:hAnsi="Courier New" w:cs="Courier New"/>
          <w:color w:val="0000FF"/>
          <w:sz w:val="20"/>
          <w:szCs w:val="20"/>
          <w:bdr w:val="none" w:sz="0" w:space="0" w:color="auto" w:frame="1"/>
          <w:lang w:eastAsia="zh-CN"/>
        </w:rPr>
        <w:t>"GPL"</w:t>
      </w:r>
      <w:r w:rsidRPr="006877A8">
        <w:rPr>
          <w:rFonts w:ascii="Courier New" w:eastAsia="Times New Roman" w:hAnsi="Courier New" w:cs="Courier New"/>
          <w:color w:val="000000"/>
          <w:sz w:val="20"/>
          <w:szCs w:val="20"/>
          <w:bdr w:val="none" w:sz="0" w:space="0" w:color="auto" w:frame="1"/>
          <w:lang w:eastAsia="zh-CN"/>
        </w:rPr>
        <w:t>);</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000000"/>
          <w:sz w:val="20"/>
          <w:szCs w:val="20"/>
          <w:bdr w:val="none" w:sz="0" w:space="0" w:color="auto" w:frame="1"/>
          <w:lang w:eastAsia="zh-CN"/>
        </w:rPr>
        <w:t>MODULE_AUTHOR(</w:t>
      </w:r>
      <w:r w:rsidRPr="006877A8">
        <w:rPr>
          <w:rFonts w:ascii="Courier New" w:eastAsia="Times New Roman" w:hAnsi="Courier New" w:cs="Courier New"/>
          <w:color w:val="0000FF"/>
          <w:sz w:val="20"/>
          <w:szCs w:val="20"/>
          <w:bdr w:val="none" w:sz="0" w:space="0" w:color="auto" w:frame="1"/>
          <w:lang w:eastAsia="zh-CN"/>
        </w:rPr>
        <w:t>"Sergey Mirzoyan"</w:t>
      </w:r>
      <w:r w:rsidRPr="006877A8">
        <w:rPr>
          <w:rFonts w:ascii="Courier New" w:eastAsia="Times New Roman" w:hAnsi="Courier New" w:cs="Courier New"/>
          <w:color w:val="000000"/>
          <w:sz w:val="20"/>
          <w:szCs w:val="20"/>
          <w:bdr w:val="none" w:sz="0" w:space="0" w:color="auto" w:frame="1"/>
          <w:lang w:eastAsia="zh-CN"/>
        </w:rPr>
        <w: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808080"/>
          <w:sz w:val="20"/>
          <w:szCs w:val="20"/>
          <w:bdr w:val="none" w:sz="0" w:space="0" w:color="auto" w:frame="1"/>
          <w:lang w:eastAsia="zh-CN"/>
        </w:rPr>
        <w:t>#define KBD_DATA_REG 0x60</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color w:val="808080"/>
          <w:sz w:val="20"/>
          <w:szCs w:val="20"/>
          <w:bdr w:val="none" w:sz="0" w:space="0" w:color="auto" w:frame="1"/>
          <w:lang w:val="en-US" w:eastAsia="zh-CN"/>
        </w:rPr>
        <w:t>#define kbd_read_input() inb(KBD_DATA_REG)</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color w:val="666666"/>
          <w:sz w:val="20"/>
          <w:szCs w:val="20"/>
          <w:lang w:val="en-US" w:eastAsia="zh-CN"/>
        </w:rPr>
        <w:lastRenderedPageBreak/>
        <w:t> </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b/>
          <w:bCs/>
          <w:color w:val="006699"/>
          <w:sz w:val="20"/>
          <w:szCs w:val="20"/>
          <w:bdr w:val="none" w:sz="0" w:space="0" w:color="auto" w:frame="1"/>
          <w:lang w:val="en-US" w:eastAsia="zh-CN"/>
        </w:rPr>
        <w:t>void</w:t>
      </w:r>
      <w:r w:rsidRPr="006877A8">
        <w:rPr>
          <w:rFonts w:ascii="Courier New" w:eastAsia="Times New Roman" w:hAnsi="Courier New" w:cs="Courier New"/>
          <w:color w:val="666666"/>
          <w:sz w:val="20"/>
          <w:szCs w:val="20"/>
          <w:lang w:val="en-US" w:eastAsia="zh-CN"/>
        </w:rPr>
        <w:t xml:space="preserve"> </w:t>
      </w:r>
      <w:r w:rsidRPr="006877A8">
        <w:rPr>
          <w:rFonts w:ascii="Courier New" w:eastAsia="Times New Roman" w:hAnsi="Courier New" w:cs="Courier New"/>
          <w:color w:val="000000"/>
          <w:sz w:val="20"/>
          <w:szCs w:val="20"/>
          <w:bdr w:val="none" w:sz="0" w:space="0" w:color="auto" w:frame="1"/>
          <w:lang w:val="en-US" w:eastAsia="zh-CN"/>
        </w:rPr>
        <w:t xml:space="preserve">tasklet_function(unsigned </w:t>
      </w:r>
      <w:r w:rsidRPr="006877A8">
        <w:rPr>
          <w:rFonts w:ascii="Courier New" w:eastAsia="Times New Roman" w:hAnsi="Courier New" w:cs="Courier New"/>
          <w:b/>
          <w:bCs/>
          <w:color w:val="006699"/>
          <w:sz w:val="20"/>
          <w:szCs w:val="20"/>
          <w:bdr w:val="none" w:sz="0" w:space="0" w:color="auto" w:frame="1"/>
          <w:lang w:val="en-US" w:eastAsia="zh-CN"/>
        </w:rPr>
        <w:t>long</w:t>
      </w:r>
      <w:r w:rsidRPr="006877A8">
        <w:rPr>
          <w:rFonts w:ascii="Courier New" w:eastAsia="Times New Roman" w:hAnsi="Courier New" w:cs="Courier New"/>
          <w:color w:val="666666"/>
          <w:sz w:val="20"/>
          <w:szCs w:val="20"/>
          <w:lang w:val="en-US" w:eastAsia="zh-CN"/>
        </w:rPr>
        <w:t xml:space="preserve"> </w:t>
      </w:r>
      <w:r w:rsidRPr="006877A8">
        <w:rPr>
          <w:rFonts w:ascii="Courier New" w:eastAsia="Times New Roman" w:hAnsi="Courier New" w:cs="Courier New"/>
          <w:color w:val="000000"/>
          <w:sz w:val="20"/>
          <w:szCs w:val="20"/>
          <w:bdr w:val="none" w:sz="0" w:space="0" w:color="auto" w:frame="1"/>
          <w:lang w:val="en-US" w:eastAsia="zh-CN"/>
        </w:rPr>
        <w:t>data)</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000000"/>
          <w:sz w:val="20"/>
          <w:szCs w:val="20"/>
          <w:bdr w:val="none" w:sz="0" w:space="0" w:color="auto" w:frame="1"/>
          <w:lang w:eastAsia="zh-CN"/>
        </w:rPr>
        <w: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color w:val="000000"/>
          <w:sz w:val="20"/>
          <w:szCs w:val="20"/>
          <w:bdr w:val="none" w:sz="0" w:space="0" w:color="auto" w:frame="1"/>
          <w:lang w:eastAsia="zh-CN"/>
        </w:rPr>
        <w:t>scancode = kbd_read_input();</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b/>
          <w:bCs/>
          <w:color w:val="006699"/>
          <w:sz w:val="20"/>
          <w:szCs w:val="20"/>
          <w:bdr w:val="none" w:sz="0" w:space="0" w:color="auto" w:frame="1"/>
          <w:lang w:eastAsia="zh-CN"/>
        </w:rPr>
        <w:t>if</w:t>
      </w:r>
      <w:r w:rsidRPr="006877A8">
        <w:rPr>
          <w:rFonts w:ascii="Courier New" w:eastAsia="Times New Roman" w:hAnsi="Courier New" w:cs="Courier New"/>
          <w:color w:val="666666"/>
          <w:sz w:val="20"/>
          <w:szCs w:val="20"/>
          <w:lang w:eastAsia="zh-CN"/>
        </w:rPr>
        <w:t xml:space="preserve"> </w:t>
      </w:r>
      <w:r w:rsidRPr="006877A8">
        <w:rPr>
          <w:rFonts w:ascii="Courier New" w:eastAsia="Times New Roman" w:hAnsi="Courier New" w:cs="Courier New"/>
          <w:color w:val="000000"/>
          <w:sz w:val="20"/>
          <w:szCs w:val="20"/>
          <w:bdr w:val="none" w:sz="0" w:space="0" w:color="auto" w:frame="1"/>
          <w:lang w:eastAsia="zh-CN"/>
        </w:rPr>
        <w:t>(scancode &lt; 103) {</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color w:val="000000"/>
          <w:sz w:val="20"/>
          <w:szCs w:val="20"/>
          <w:bdr w:val="none" w:sz="0" w:space="0" w:color="auto" w:frame="1"/>
          <w:lang w:eastAsia="zh-CN"/>
        </w:rPr>
        <w:t xml:space="preserve">printk(KERN_INFO </w:t>
      </w:r>
      <w:r w:rsidRPr="006877A8">
        <w:rPr>
          <w:rFonts w:ascii="Courier New" w:eastAsia="Times New Roman" w:hAnsi="Courier New" w:cs="Courier New"/>
          <w:color w:val="0000FF"/>
          <w:sz w:val="20"/>
          <w:szCs w:val="20"/>
          <w:bdr w:val="none" w:sz="0" w:space="0" w:color="auto" w:frame="1"/>
          <w:lang w:eastAsia="zh-CN"/>
        </w:rPr>
        <w:t>"Тасклет:\n\tтекущее состояние: %ld, \tсчетчик ссылок: %d, \tданные: %ld\n"</w:t>
      </w:r>
      <w:r w:rsidRPr="006877A8">
        <w:rPr>
          <w:rFonts w:ascii="Courier New" w:eastAsia="Times New Roman" w:hAnsi="Courier New" w:cs="Courier New"/>
          <w:color w:val="000000"/>
          <w:sz w:val="20"/>
          <w:szCs w:val="20"/>
          <w:bdr w:val="none" w:sz="0" w:space="0" w:color="auto" w:frame="1"/>
          <w:lang w:eastAsia="zh-CN"/>
        </w:rPr>
        <w:t>, tasklet-&gt;state, tasklet-&gt;count, tasklet-&gt;data);</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color w:val="000000"/>
          <w:sz w:val="20"/>
          <w:szCs w:val="20"/>
          <w:bdr w:val="none" w:sz="0" w:space="0" w:color="auto" w:frame="1"/>
          <w:lang w:val="en-US" w:eastAsia="zh-CN"/>
        </w:rPr>
        <w:t xml:space="preserve">printk(KERN_INFO </w:t>
      </w:r>
      <w:r w:rsidRPr="006877A8">
        <w:rPr>
          <w:rFonts w:ascii="Courier New" w:eastAsia="Times New Roman" w:hAnsi="Courier New" w:cs="Courier New"/>
          <w:color w:val="0000FF"/>
          <w:sz w:val="20"/>
          <w:szCs w:val="20"/>
          <w:bdr w:val="none" w:sz="0" w:space="0" w:color="auto" w:frame="1"/>
          <w:lang w:val="en-US" w:eastAsia="zh-CN"/>
        </w:rPr>
        <w:t>"</w:t>
      </w:r>
      <w:r w:rsidRPr="006877A8">
        <w:rPr>
          <w:rFonts w:ascii="Courier New" w:eastAsia="Times New Roman" w:hAnsi="Courier New" w:cs="Courier New"/>
          <w:color w:val="0000FF"/>
          <w:sz w:val="20"/>
          <w:szCs w:val="20"/>
          <w:bdr w:val="none" w:sz="0" w:space="0" w:color="auto" w:frame="1"/>
          <w:lang w:eastAsia="zh-CN"/>
        </w:rPr>
        <w:t>Тасклет</w:t>
      </w:r>
      <w:r w:rsidRPr="006877A8">
        <w:rPr>
          <w:rFonts w:ascii="Courier New" w:eastAsia="Times New Roman" w:hAnsi="Courier New" w:cs="Courier New"/>
          <w:color w:val="0000FF"/>
          <w:sz w:val="20"/>
          <w:szCs w:val="20"/>
          <w:bdr w:val="none" w:sz="0" w:space="0" w:color="auto" w:frame="1"/>
          <w:lang w:val="en-US" w:eastAsia="zh-CN"/>
        </w:rPr>
        <w:t>: \n\tKeycode %d\n"</w:t>
      </w:r>
      <w:r w:rsidRPr="006877A8">
        <w:rPr>
          <w:rFonts w:ascii="Courier New" w:eastAsia="Times New Roman" w:hAnsi="Courier New" w:cs="Courier New"/>
          <w:color w:val="000000"/>
          <w:sz w:val="20"/>
          <w:szCs w:val="20"/>
          <w:bdr w:val="none" w:sz="0" w:space="0" w:color="auto" w:frame="1"/>
          <w:lang w:val="en-US" w:eastAsia="zh-CN"/>
        </w:rPr>
        <w:t>, scancode);</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val="en-US" w:eastAsia="zh-CN"/>
        </w:rPr>
        <w:t>    </w:t>
      </w:r>
      <w:r w:rsidRPr="006877A8">
        <w:rPr>
          <w:rFonts w:ascii="Courier New" w:eastAsia="Times New Roman" w:hAnsi="Courier New" w:cs="Courier New"/>
          <w:color w:val="000000"/>
          <w:sz w:val="20"/>
          <w:szCs w:val="20"/>
          <w:bdr w:val="none" w:sz="0" w:space="0" w:color="auto" w:frame="1"/>
          <w:lang w:eastAsia="zh-CN"/>
        </w:rPr>
        <w:t>}</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b/>
          <w:bCs/>
          <w:color w:val="006699"/>
          <w:sz w:val="20"/>
          <w:szCs w:val="20"/>
          <w:bdr w:val="none" w:sz="0" w:space="0" w:color="auto" w:frame="1"/>
          <w:lang w:eastAsia="zh-CN"/>
        </w:rPr>
        <w:t>return</w:t>
      </w:r>
      <w:r w:rsidRPr="006877A8">
        <w:rPr>
          <w:rFonts w:ascii="Courier New" w:eastAsia="Times New Roman" w:hAnsi="Courier New" w:cs="Courier New"/>
          <w:color w:val="000000"/>
          <w:sz w:val="20"/>
          <w:szCs w:val="20"/>
          <w:bdr w:val="none" w:sz="0" w:space="0" w:color="auto" w:frame="1"/>
          <w:lang w:eastAsia="zh-CN"/>
        </w:rPr>
        <w: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000000"/>
          <w:sz w:val="20"/>
          <w:szCs w:val="20"/>
          <w:bdr w:val="none" w:sz="0" w:space="0" w:color="auto" w:frame="1"/>
          <w:lang w:eastAsia="zh-CN"/>
        </w:rPr>
        <w:t>}</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b/>
          <w:bCs/>
          <w:color w:val="006699"/>
          <w:sz w:val="20"/>
          <w:szCs w:val="20"/>
          <w:bdr w:val="none" w:sz="0" w:space="0" w:color="auto" w:frame="1"/>
          <w:lang w:val="en-US" w:eastAsia="zh-CN"/>
        </w:rPr>
        <w:t>static</w:t>
      </w:r>
      <w:r w:rsidRPr="006877A8">
        <w:rPr>
          <w:rFonts w:ascii="Courier New" w:eastAsia="Times New Roman" w:hAnsi="Courier New" w:cs="Courier New"/>
          <w:color w:val="666666"/>
          <w:sz w:val="20"/>
          <w:szCs w:val="20"/>
          <w:lang w:val="en-US" w:eastAsia="zh-CN"/>
        </w:rPr>
        <w:t xml:space="preserve"> </w:t>
      </w:r>
      <w:r w:rsidRPr="006877A8">
        <w:rPr>
          <w:rFonts w:ascii="Courier New" w:eastAsia="Times New Roman" w:hAnsi="Courier New" w:cs="Courier New"/>
          <w:b/>
          <w:bCs/>
          <w:color w:val="006699"/>
          <w:sz w:val="20"/>
          <w:szCs w:val="20"/>
          <w:bdr w:val="none" w:sz="0" w:space="0" w:color="auto" w:frame="1"/>
          <w:lang w:val="en-US" w:eastAsia="zh-CN"/>
        </w:rPr>
        <w:t>int</w:t>
      </w:r>
      <w:r w:rsidRPr="006877A8">
        <w:rPr>
          <w:rFonts w:ascii="Courier New" w:eastAsia="Times New Roman" w:hAnsi="Courier New" w:cs="Courier New"/>
          <w:color w:val="666666"/>
          <w:sz w:val="20"/>
          <w:szCs w:val="20"/>
          <w:lang w:val="en-US" w:eastAsia="zh-CN"/>
        </w:rPr>
        <w:t xml:space="preserve"> </w:t>
      </w:r>
      <w:r w:rsidRPr="006877A8">
        <w:rPr>
          <w:rFonts w:ascii="Courier New" w:eastAsia="Times New Roman" w:hAnsi="Courier New" w:cs="Courier New"/>
          <w:color w:val="000000"/>
          <w:sz w:val="20"/>
          <w:szCs w:val="20"/>
          <w:bdr w:val="none" w:sz="0" w:space="0" w:color="auto" w:frame="1"/>
          <w:lang w:val="en-US" w:eastAsia="zh-CN"/>
        </w:rPr>
        <w:t>__init module_tasklet_init(</w:t>
      </w:r>
      <w:r w:rsidRPr="006877A8">
        <w:rPr>
          <w:rFonts w:ascii="Courier New" w:eastAsia="Times New Roman" w:hAnsi="Courier New" w:cs="Courier New"/>
          <w:b/>
          <w:bCs/>
          <w:color w:val="006699"/>
          <w:sz w:val="20"/>
          <w:szCs w:val="20"/>
          <w:bdr w:val="none" w:sz="0" w:space="0" w:color="auto" w:frame="1"/>
          <w:lang w:val="en-US" w:eastAsia="zh-CN"/>
        </w:rPr>
        <w:t>void</w:t>
      </w:r>
      <w:r w:rsidRPr="006877A8">
        <w:rPr>
          <w:rFonts w:ascii="Courier New" w:eastAsia="Times New Roman" w:hAnsi="Courier New" w:cs="Courier New"/>
          <w:color w:val="000000"/>
          <w:sz w:val="20"/>
          <w:szCs w:val="20"/>
          <w:bdr w:val="none" w:sz="0" w:space="0" w:color="auto" w:frame="1"/>
          <w:lang w:val="en-US" w:eastAsia="zh-CN"/>
        </w:rPr>
        <w:t>)</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000000"/>
          <w:sz w:val="20"/>
          <w:szCs w:val="20"/>
          <w:bdr w:val="none" w:sz="0" w:space="0" w:color="auto" w:frame="1"/>
          <w:lang w:eastAsia="zh-CN"/>
        </w:rPr>
        <w: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color w:val="666666"/>
          <w:sz w:val="20"/>
          <w:szCs w:val="20"/>
          <w:lang w:val="en-US" w:eastAsia="zh-CN"/>
        </w:rPr>
        <w:t>    </w:t>
      </w:r>
      <w:r w:rsidRPr="006877A8">
        <w:rPr>
          <w:rFonts w:ascii="Courier New" w:eastAsia="Times New Roman" w:hAnsi="Courier New" w:cs="Courier New"/>
          <w:b/>
          <w:bCs/>
          <w:color w:val="006699"/>
          <w:sz w:val="20"/>
          <w:szCs w:val="20"/>
          <w:bdr w:val="none" w:sz="0" w:space="0" w:color="auto" w:frame="1"/>
          <w:lang w:val="en-US" w:eastAsia="zh-CN"/>
        </w:rPr>
        <w:t>if</w:t>
      </w:r>
      <w:r w:rsidRPr="006877A8">
        <w:rPr>
          <w:rFonts w:ascii="Courier New" w:eastAsia="Times New Roman" w:hAnsi="Courier New" w:cs="Courier New"/>
          <w:color w:val="666666"/>
          <w:sz w:val="20"/>
          <w:szCs w:val="20"/>
          <w:lang w:val="en-US" w:eastAsia="zh-CN"/>
        </w:rPr>
        <w:t xml:space="preserve"> </w:t>
      </w:r>
      <w:r w:rsidRPr="006877A8">
        <w:rPr>
          <w:rFonts w:ascii="Courier New" w:eastAsia="Times New Roman" w:hAnsi="Courier New" w:cs="Courier New"/>
          <w:color w:val="000000"/>
          <w:sz w:val="20"/>
          <w:szCs w:val="20"/>
          <w:bdr w:val="none" w:sz="0" w:space="0" w:color="auto" w:frame="1"/>
          <w:lang w:val="en-US" w:eastAsia="zh-CN"/>
        </w:rPr>
        <w:t xml:space="preserve">(request_irq(irq, my_interrupt, IRQF_SHARED, </w:t>
      </w:r>
      <w:r w:rsidRPr="006877A8">
        <w:rPr>
          <w:rFonts w:ascii="Courier New" w:eastAsia="Times New Roman" w:hAnsi="Courier New" w:cs="Courier New"/>
          <w:color w:val="0000FF"/>
          <w:sz w:val="20"/>
          <w:szCs w:val="20"/>
          <w:bdr w:val="none" w:sz="0" w:space="0" w:color="auto" w:frame="1"/>
          <w:lang w:val="en-US" w:eastAsia="zh-CN"/>
        </w:rPr>
        <w:t>"my_tasklet"</w:t>
      </w:r>
      <w:r w:rsidRPr="006877A8">
        <w:rPr>
          <w:rFonts w:ascii="Courier New" w:eastAsia="Times New Roman" w:hAnsi="Courier New" w:cs="Courier New"/>
          <w:color w:val="000000"/>
          <w:sz w:val="20"/>
          <w:szCs w:val="20"/>
          <w:bdr w:val="none" w:sz="0" w:space="0" w:color="auto" w:frame="1"/>
          <w:lang w:val="en-US" w:eastAsia="zh-CN"/>
        </w:rPr>
        <w:t>, &amp;dev_id))</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val="en-US" w:eastAsia="zh-CN"/>
        </w:rPr>
        <w:t>        </w:t>
      </w:r>
      <w:r w:rsidRPr="006877A8">
        <w:rPr>
          <w:rFonts w:ascii="Courier New" w:eastAsia="Times New Roman" w:hAnsi="Courier New" w:cs="Courier New"/>
          <w:b/>
          <w:bCs/>
          <w:color w:val="006699"/>
          <w:sz w:val="20"/>
          <w:szCs w:val="20"/>
          <w:bdr w:val="none" w:sz="0" w:space="0" w:color="auto" w:frame="1"/>
          <w:lang w:eastAsia="zh-CN"/>
        </w:rPr>
        <w:t>return</w:t>
      </w:r>
      <w:r w:rsidRPr="006877A8">
        <w:rPr>
          <w:rFonts w:ascii="Courier New" w:eastAsia="Times New Roman" w:hAnsi="Courier New" w:cs="Courier New"/>
          <w:color w:val="666666"/>
          <w:sz w:val="20"/>
          <w:szCs w:val="20"/>
          <w:lang w:eastAsia="zh-CN"/>
        </w:rPr>
        <w:t xml:space="preserve"> </w:t>
      </w:r>
      <w:r w:rsidRPr="006877A8">
        <w:rPr>
          <w:rFonts w:ascii="Courier New" w:eastAsia="Times New Roman" w:hAnsi="Courier New" w:cs="Courier New"/>
          <w:color w:val="000000"/>
          <w:sz w:val="20"/>
          <w:szCs w:val="20"/>
          <w:bdr w:val="none" w:sz="0" w:space="0" w:color="auto" w:frame="1"/>
          <w:lang w:eastAsia="zh-CN"/>
        </w:rPr>
        <w:t>-1;</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color w:val="000000"/>
          <w:sz w:val="20"/>
          <w:szCs w:val="20"/>
          <w:bdr w:val="none" w:sz="0" w:space="0" w:color="auto" w:frame="1"/>
          <w:lang w:eastAsia="zh-CN"/>
        </w:rPr>
        <w:t>tasklet = vmalloc(</w:t>
      </w:r>
      <w:r w:rsidRPr="006877A8">
        <w:rPr>
          <w:rFonts w:ascii="Courier New" w:eastAsia="Times New Roman" w:hAnsi="Courier New" w:cs="Courier New"/>
          <w:b/>
          <w:bCs/>
          <w:color w:val="006699"/>
          <w:sz w:val="20"/>
          <w:szCs w:val="20"/>
          <w:bdr w:val="none" w:sz="0" w:space="0" w:color="auto" w:frame="1"/>
          <w:lang w:eastAsia="zh-CN"/>
        </w:rPr>
        <w:t>sizeof</w:t>
      </w:r>
      <w:r w:rsidRPr="006877A8">
        <w:rPr>
          <w:rFonts w:ascii="Courier New" w:eastAsia="Times New Roman" w:hAnsi="Courier New" w:cs="Courier New"/>
          <w:color w:val="000000"/>
          <w:sz w:val="20"/>
          <w:szCs w:val="20"/>
          <w:bdr w:val="none" w:sz="0" w:space="0" w:color="auto" w:frame="1"/>
          <w:lang w:eastAsia="zh-CN"/>
        </w:rPr>
        <w:t>(</w:t>
      </w:r>
      <w:r w:rsidRPr="006877A8">
        <w:rPr>
          <w:rFonts w:ascii="Courier New" w:eastAsia="Times New Roman" w:hAnsi="Courier New" w:cs="Courier New"/>
          <w:b/>
          <w:bCs/>
          <w:color w:val="006699"/>
          <w:sz w:val="20"/>
          <w:szCs w:val="20"/>
          <w:bdr w:val="none" w:sz="0" w:space="0" w:color="auto" w:frame="1"/>
          <w:lang w:eastAsia="zh-CN"/>
        </w:rPr>
        <w:t>struct</w:t>
      </w:r>
      <w:r w:rsidRPr="006877A8">
        <w:rPr>
          <w:rFonts w:ascii="Courier New" w:eastAsia="Times New Roman" w:hAnsi="Courier New" w:cs="Courier New"/>
          <w:color w:val="666666"/>
          <w:sz w:val="20"/>
          <w:szCs w:val="20"/>
          <w:lang w:eastAsia="zh-CN"/>
        </w:rPr>
        <w:t xml:space="preserve"> </w:t>
      </w:r>
      <w:r w:rsidRPr="006877A8">
        <w:rPr>
          <w:rFonts w:ascii="Courier New" w:eastAsia="Times New Roman" w:hAnsi="Courier New" w:cs="Courier New"/>
          <w:color w:val="000000"/>
          <w:sz w:val="20"/>
          <w:szCs w:val="20"/>
          <w:bdr w:val="none" w:sz="0" w:space="0" w:color="auto" w:frame="1"/>
          <w:lang w:eastAsia="zh-CN"/>
        </w:rPr>
        <w:t>tasklet_struct));</w:t>
      </w:r>
      <w:r w:rsidRPr="006877A8">
        <w:rPr>
          <w:rFonts w:ascii="Courier New" w:eastAsia="Times New Roman" w:hAnsi="Courier New" w:cs="Courier New"/>
          <w:color w:val="008200"/>
          <w:sz w:val="20"/>
          <w:szCs w:val="20"/>
          <w:bdr w:val="none" w:sz="0" w:space="0" w:color="auto" w:frame="1"/>
          <w:lang w:eastAsia="zh-CN"/>
        </w:rPr>
        <w:t>//vmalloc - выделяет страницы памяти, которые только виртуально смежные и необязательно смежные физически.</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color w:val="008200"/>
          <w:sz w:val="20"/>
          <w:szCs w:val="20"/>
          <w:bdr w:val="none" w:sz="0" w:space="0" w:color="auto" w:frame="1"/>
          <w:lang w:eastAsia="zh-CN"/>
        </w:rPr>
        <w:t xml:space="preserve">//гарантирует только, что страницы будут смежными в виртуальном адресном пространстве ядра.    </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color w:val="000000"/>
          <w:sz w:val="20"/>
          <w:szCs w:val="20"/>
          <w:bdr w:val="none" w:sz="0" w:space="0" w:color="auto" w:frame="1"/>
          <w:lang w:val="en-US" w:eastAsia="zh-CN"/>
        </w:rPr>
        <w:t xml:space="preserve">tasklet_init(tasklet, tasklet_function, 0); </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color w:val="666666"/>
          <w:sz w:val="20"/>
          <w:szCs w:val="20"/>
          <w:lang w:val="en-US" w:eastAsia="zh-CN"/>
        </w:rPr>
        <w:t>    </w:t>
      </w:r>
      <w:r w:rsidRPr="006877A8">
        <w:rPr>
          <w:rFonts w:ascii="Courier New" w:eastAsia="Times New Roman" w:hAnsi="Courier New" w:cs="Courier New"/>
          <w:color w:val="000000"/>
          <w:sz w:val="20"/>
          <w:szCs w:val="20"/>
          <w:bdr w:val="none" w:sz="0" w:space="0" w:color="auto" w:frame="1"/>
          <w:lang w:val="en-US" w:eastAsia="zh-CN"/>
        </w:rPr>
        <w:t xml:space="preserve">printk(KERN_INFO </w:t>
      </w:r>
      <w:r w:rsidRPr="006877A8">
        <w:rPr>
          <w:rFonts w:ascii="Courier New" w:eastAsia="Times New Roman" w:hAnsi="Courier New" w:cs="Courier New"/>
          <w:color w:val="0000FF"/>
          <w:sz w:val="20"/>
          <w:szCs w:val="20"/>
          <w:bdr w:val="none" w:sz="0" w:space="0" w:color="auto" w:frame="1"/>
          <w:lang w:val="en-US" w:eastAsia="zh-CN"/>
        </w:rPr>
        <w:t>"</w:t>
      </w:r>
      <w:r w:rsidRPr="006877A8">
        <w:rPr>
          <w:rFonts w:ascii="Courier New" w:eastAsia="Times New Roman" w:hAnsi="Courier New" w:cs="Courier New"/>
          <w:color w:val="0000FF"/>
          <w:sz w:val="20"/>
          <w:szCs w:val="20"/>
          <w:bdr w:val="none" w:sz="0" w:space="0" w:color="auto" w:frame="1"/>
          <w:lang w:eastAsia="zh-CN"/>
        </w:rPr>
        <w:t>Модуль</w:t>
      </w:r>
      <w:r w:rsidRPr="006877A8">
        <w:rPr>
          <w:rFonts w:ascii="Courier New" w:eastAsia="Times New Roman" w:hAnsi="Courier New" w:cs="Courier New"/>
          <w:color w:val="0000FF"/>
          <w:sz w:val="20"/>
          <w:szCs w:val="20"/>
          <w:bdr w:val="none" w:sz="0" w:space="0" w:color="auto" w:frame="1"/>
          <w:lang w:val="en-US" w:eastAsia="zh-CN"/>
        </w:rPr>
        <w:t xml:space="preserve"> </w:t>
      </w:r>
      <w:r w:rsidRPr="006877A8">
        <w:rPr>
          <w:rFonts w:ascii="Courier New" w:eastAsia="Times New Roman" w:hAnsi="Courier New" w:cs="Courier New"/>
          <w:color w:val="0000FF"/>
          <w:sz w:val="20"/>
          <w:szCs w:val="20"/>
          <w:bdr w:val="none" w:sz="0" w:space="0" w:color="auto" w:frame="1"/>
          <w:lang w:eastAsia="zh-CN"/>
        </w:rPr>
        <w:t>тасклета</w:t>
      </w:r>
      <w:r w:rsidRPr="006877A8">
        <w:rPr>
          <w:rFonts w:ascii="Courier New" w:eastAsia="Times New Roman" w:hAnsi="Courier New" w:cs="Courier New"/>
          <w:color w:val="0000FF"/>
          <w:sz w:val="20"/>
          <w:szCs w:val="20"/>
          <w:bdr w:val="none" w:sz="0" w:space="0" w:color="auto" w:frame="1"/>
          <w:lang w:val="en-US" w:eastAsia="zh-CN"/>
        </w:rPr>
        <w:t xml:space="preserve"> </w:t>
      </w:r>
      <w:r w:rsidRPr="006877A8">
        <w:rPr>
          <w:rFonts w:ascii="Courier New" w:eastAsia="Times New Roman" w:hAnsi="Courier New" w:cs="Courier New"/>
          <w:color w:val="0000FF"/>
          <w:sz w:val="20"/>
          <w:szCs w:val="20"/>
          <w:bdr w:val="none" w:sz="0" w:space="0" w:color="auto" w:frame="1"/>
          <w:lang w:eastAsia="zh-CN"/>
        </w:rPr>
        <w:t>загружен</w:t>
      </w:r>
      <w:r w:rsidRPr="006877A8">
        <w:rPr>
          <w:rFonts w:ascii="Courier New" w:eastAsia="Times New Roman" w:hAnsi="Courier New" w:cs="Courier New"/>
          <w:color w:val="0000FF"/>
          <w:sz w:val="20"/>
          <w:szCs w:val="20"/>
          <w:bdr w:val="none" w:sz="0" w:space="0" w:color="auto" w:frame="1"/>
          <w:lang w:val="en-US" w:eastAsia="zh-CN"/>
        </w:rPr>
        <w:t>.\n"</w:t>
      </w:r>
      <w:r w:rsidRPr="006877A8">
        <w:rPr>
          <w:rFonts w:ascii="Courier New" w:eastAsia="Times New Roman" w:hAnsi="Courier New" w:cs="Courier New"/>
          <w:color w:val="000000"/>
          <w:sz w:val="20"/>
          <w:szCs w:val="20"/>
          <w:bdr w:val="none" w:sz="0" w:space="0" w:color="auto" w:frame="1"/>
          <w:lang w:val="en-US" w:eastAsia="zh-CN"/>
        </w:rPr>
        <w:t>);</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val="en-US" w:eastAsia="zh-CN"/>
        </w:rPr>
        <w:t>    </w:t>
      </w:r>
      <w:r w:rsidRPr="006877A8">
        <w:rPr>
          <w:rFonts w:ascii="Courier New" w:eastAsia="Times New Roman" w:hAnsi="Courier New" w:cs="Courier New"/>
          <w:b/>
          <w:bCs/>
          <w:color w:val="006699"/>
          <w:sz w:val="20"/>
          <w:szCs w:val="20"/>
          <w:bdr w:val="none" w:sz="0" w:space="0" w:color="auto" w:frame="1"/>
          <w:lang w:eastAsia="zh-CN"/>
        </w:rPr>
        <w:t>return</w:t>
      </w:r>
      <w:r w:rsidRPr="006877A8">
        <w:rPr>
          <w:rFonts w:ascii="Courier New" w:eastAsia="Times New Roman" w:hAnsi="Courier New" w:cs="Courier New"/>
          <w:color w:val="666666"/>
          <w:sz w:val="20"/>
          <w:szCs w:val="20"/>
          <w:lang w:eastAsia="zh-CN"/>
        </w:rPr>
        <w:t xml:space="preserve"> </w:t>
      </w:r>
      <w:r w:rsidRPr="006877A8">
        <w:rPr>
          <w:rFonts w:ascii="Courier New" w:eastAsia="Times New Roman" w:hAnsi="Courier New" w:cs="Courier New"/>
          <w:color w:val="000000"/>
          <w:sz w:val="20"/>
          <w:szCs w:val="20"/>
          <w:bdr w:val="none" w:sz="0" w:space="0" w:color="auto" w:frame="1"/>
          <w:lang w:eastAsia="zh-CN"/>
        </w:rPr>
        <w:t>0;</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000000"/>
          <w:sz w:val="20"/>
          <w:szCs w:val="20"/>
          <w:bdr w:val="none" w:sz="0" w:space="0" w:color="auto" w:frame="1"/>
          <w:lang w:eastAsia="zh-CN"/>
        </w:rPr>
        <w:t>}</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b/>
          <w:bCs/>
          <w:color w:val="006699"/>
          <w:sz w:val="20"/>
          <w:szCs w:val="20"/>
          <w:bdr w:val="none" w:sz="0" w:space="0" w:color="auto" w:frame="1"/>
          <w:lang w:val="en-US" w:eastAsia="zh-CN"/>
        </w:rPr>
        <w:t>static</w:t>
      </w:r>
      <w:r w:rsidRPr="006877A8">
        <w:rPr>
          <w:rFonts w:ascii="Courier New" w:eastAsia="Times New Roman" w:hAnsi="Courier New" w:cs="Courier New"/>
          <w:color w:val="666666"/>
          <w:sz w:val="20"/>
          <w:szCs w:val="20"/>
          <w:lang w:val="en-US" w:eastAsia="zh-CN"/>
        </w:rPr>
        <w:t xml:space="preserve"> </w:t>
      </w:r>
      <w:r w:rsidRPr="006877A8">
        <w:rPr>
          <w:rFonts w:ascii="Courier New" w:eastAsia="Times New Roman" w:hAnsi="Courier New" w:cs="Courier New"/>
          <w:color w:val="000000"/>
          <w:sz w:val="20"/>
          <w:szCs w:val="20"/>
          <w:bdr w:val="none" w:sz="0" w:space="0" w:color="auto" w:frame="1"/>
          <w:lang w:val="en-US" w:eastAsia="zh-CN"/>
        </w:rPr>
        <w:t>irqreturn_t my_interrupt(</w:t>
      </w:r>
      <w:r w:rsidRPr="006877A8">
        <w:rPr>
          <w:rFonts w:ascii="Courier New" w:eastAsia="Times New Roman" w:hAnsi="Courier New" w:cs="Courier New"/>
          <w:b/>
          <w:bCs/>
          <w:color w:val="006699"/>
          <w:sz w:val="20"/>
          <w:szCs w:val="20"/>
          <w:bdr w:val="none" w:sz="0" w:space="0" w:color="auto" w:frame="1"/>
          <w:lang w:val="en-US" w:eastAsia="zh-CN"/>
        </w:rPr>
        <w:t>int</w:t>
      </w:r>
      <w:r w:rsidRPr="006877A8">
        <w:rPr>
          <w:rFonts w:ascii="Courier New" w:eastAsia="Times New Roman" w:hAnsi="Courier New" w:cs="Courier New"/>
          <w:color w:val="666666"/>
          <w:sz w:val="20"/>
          <w:szCs w:val="20"/>
          <w:lang w:val="en-US" w:eastAsia="zh-CN"/>
        </w:rPr>
        <w:t xml:space="preserve"> </w:t>
      </w:r>
      <w:r w:rsidRPr="006877A8">
        <w:rPr>
          <w:rFonts w:ascii="Courier New" w:eastAsia="Times New Roman" w:hAnsi="Courier New" w:cs="Courier New"/>
          <w:color w:val="000000"/>
          <w:sz w:val="20"/>
          <w:szCs w:val="20"/>
          <w:bdr w:val="none" w:sz="0" w:space="0" w:color="auto" w:frame="1"/>
          <w:lang w:val="en-US" w:eastAsia="zh-CN"/>
        </w:rPr>
        <w:t xml:space="preserve">irq, </w:t>
      </w:r>
      <w:r w:rsidRPr="006877A8">
        <w:rPr>
          <w:rFonts w:ascii="Courier New" w:eastAsia="Times New Roman" w:hAnsi="Courier New" w:cs="Courier New"/>
          <w:b/>
          <w:bCs/>
          <w:color w:val="006699"/>
          <w:sz w:val="20"/>
          <w:szCs w:val="20"/>
          <w:bdr w:val="none" w:sz="0" w:space="0" w:color="auto" w:frame="1"/>
          <w:lang w:val="en-US" w:eastAsia="zh-CN"/>
        </w:rPr>
        <w:t>void</w:t>
      </w:r>
      <w:r w:rsidRPr="006877A8">
        <w:rPr>
          <w:rFonts w:ascii="Courier New" w:eastAsia="Times New Roman" w:hAnsi="Courier New" w:cs="Courier New"/>
          <w:color w:val="666666"/>
          <w:sz w:val="20"/>
          <w:szCs w:val="20"/>
          <w:lang w:val="en-US" w:eastAsia="zh-CN"/>
        </w:rPr>
        <w:t xml:space="preserve"> </w:t>
      </w:r>
      <w:r w:rsidRPr="006877A8">
        <w:rPr>
          <w:rFonts w:ascii="Courier New" w:eastAsia="Times New Roman" w:hAnsi="Courier New" w:cs="Courier New"/>
          <w:color w:val="000000"/>
          <w:sz w:val="20"/>
          <w:szCs w:val="20"/>
          <w:bdr w:val="none" w:sz="0" w:space="0" w:color="auto" w:frame="1"/>
          <w:lang w:val="en-US" w:eastAsia="zh-CN"/>
        </w:rPr>
        <w:t>*dev_id)</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000000"/>
          <w:sz w:val="20"/>
          <w:szCs w:val="20"/>
          <w:bdr w:val="none" w:sz="0" w:space="0" w:color="auto" w:frame="1"/>
          <w:lang w:eastAsia="zh-CN"/>
        </w:rPr>
        <w: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b/>
          <w:bCs/>
          <w:color w:val="006699"/>
          <w:sz w:val="20"/>
          <w:szCs w:val="20"/>
          <w:bdr w:val="none" w:sz="0" w:space="0" w:color="auto" w:frame="1"/>
          <w:lang w:eastAsia="zh-CN"/>
        </w:rPr>
        <w:t>if</w:t>
      </w:r>
      <w:r w:rsidRPr="006877A8">
        <w:rPr>
          <w:rFonts w:ascii="Courier New" w:eastAsia="Times New Roman" w:hAnsi="Courier New" w:cs="Courier New"/>
          <w:color w:val="666666"/>
          <w:sz w:val="20"/>
          <w:szCs w:val="20"/>
          <w:lang w:eastAsia="zh-CN"/>
        </w:rPr>
        <w:t xml:space="preserve"> </w:t>
      </w:r>
      <w:r w:rsidRPr="006877A8">
        <w:rPr>
          <w:rFonts w:ascii="Courier New" w:eastAsia="Times New Roman" w:hAnsi="Courier New" w:cs="Courier New"/>
          <w:color w:val="000000"/>
          <w:sz w:val="20"/>
          <w:szCs w:val="20"/>
          <w:bdr w:val="none" w:sz="0" w:space="0" w:color="auto" w:frame="1"/>
          <w:lang w:eastAsia="zh-CN"/>
        </w:rPr>
        <w:t>(! irq == IRQ)//</w:t>
      </w:r>
      <w:r w:rsidRPr="006877A8">
        <w:rPr>
          <w:rFonts w:ascii="Courier New" w:hAnsi="Courier New" w:cs="Courier New"/>
          <w:color w:val="008200"/>
          <w:sz w:val="20"/>
          <w:szCs w:val="20"/>
          <w:shd w:val="clear" w:color="auto" w:fill="FFFFFF"/>
        </w:rPr>
        <w:t xml:space="preserve"> </w:t>
      </w:r>
      <w:r>
        <w:rPr>
          <w:rFonts w:ascii="Courier New" w:hAnsi="Courier New" w:cs="Courier New"/>
          <w:color w:val="008200"/>
          <w:sz w:val="20"/>
          <w:szCs w:val="20"/>
          <w:shd w:val="clear" w:color="auto" w:fill="FFFFFF"/>
        </w:rPr>
        <w:t>п</w:t>
      </w:r>
      <w:r>
        <w:rPr>
          <w:rFonts w:ascii="Courier New" w:hAnsi="Courier New" w:cs="Courier New"/>
          <w:color w:val="008200"/>
          <w:sz w:val="20"/>
          <w:szCs w:val="20"/>
          <w:shd w:val="clear" w:color="auto" w:fill="FFFFFF"/>
        </w:rPr>
        <w:t>роверка того, что обслуживаемое устройство запросило прерывание</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b/>
          <w:bCs/>
          <w:color w:val="006699"/>
          <w:sz w:val="20"/>
          <w:szCs w:val="20"/>
          <w:bdr w:val="none" w:sz="0" w:space="0" w:color="auto" w:frame="1"/>
          <w:lang w:eastAsia="zh-CN"/>
        </w:rPr>
        <w:t>return</w:t>
      </w:r>
      <w:r w:rsidRPr="006877A8">
        <w:rPr>
          <w:rFonts w:ascii="Courier New" w:eastAsia="Times New Roman" w:hAnsi="Courier New" w:cs="Courier New"/>
          <w:color w:val="666666"/>
          <w:sz w:val="20"/>
          <w:szCs w:val="20"/>
          <w:lang w:eastAsia="zh-CN"/>
        </w:rPr>
        <w:t xml:space="preserve"> </w:t>
      </w:r>
      <w:r w:rsidRPr="006877A8">
        <w:rPr>
          <w:rFonts w:ascii="Courier New" w:eastAsia="Times New Roman" w:hAnsi="Courier New" w:cs="Courier New"/>
          <w:color w:val="000000"/>
          <w:sz w:val="20"/>
          <w:szCs w:val="20"/>
          <w:bdr w:val="none" w:sz="0" w:space="0" w:color="auto" w:frame="1"/>
          <w:lang w:eastAsia="zh-CN"/>
        </w:rPr>
        <w:t>IRQ_NONE;</w:t>
      </w:r>
      <w:r>
        <w:rPr>
          <w:rFonts w:ascii="Courier New" w:eastAsia="Times New Roman" w:hAnsi="Courier New" w:cs="Courier New"/>
          <w:color w:val="000000"/>
          <w:sz w:val="20"/>
          <w:szCs w:val="20"/>
          <w:bdr w:val="none" w:sz="0" w:space="0" w:color="auto" w:frame="1"/>
          <w:lang w:val="en-US" w:eastAsia="zh-CN"/>
        </w:rPr>
        <w:t xml:space="preserve"> </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color w:val="000000"/>
          <w:sz w:val="20"/>
          <w:szCs w:val="20"/>
          <w:bdr w:val="none" w:sz="0" w:space="0" w:color="auto" w:frame="1"/>
          <w:lang w:eastAsia="zh-CN"/>
        </w:rPr>
        <w:t>tasklet_schedule(taskl</w:t>
      </w:r>
      <w:r>
        <w:rPr>
          <w:rFonts w:ascii="Courier New" w:eastAsia="Times New Roman" w:hAnsi="Courier New" w:cs="Courier New"/>
          <w:color w:val="000000"/>
          <w:sz w:val="20"/>
          <w:szCs w:val="20"/>
          <w:bdr w:val="none" w:sz="0" w:space="0" w:color="auto" w:frame="1"/>
          <w:lang w:eastAsia="zh-CN"/>
        </w:rPr>
        <w:t>et);</w:t>
      </w:r>
      <w:bookmarkStart w:id="2" w:name="_GoBack"/>
      <w:bookmarkEnd w:id="2"/>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b/>
          <w:bCs/>
          <w:color w:val="006699"/>
          <w:sz w:val="20"/>
          <w:szCs w:val="20"/>
          <w:bdr w:val="none" w:sz="0" w:space="0" w:color="auto" w:frame="1"/>
          <w:lang w:eastAsia="zh-CN"/>
        </w:rPr>
        <w:t>return</w:t>
      </w:r>
      <w:r w:rsidRPr="006877A8">
        <w:rPr>
          <w:rFonts w:ascii="Courier New" w:eastAsia="Times New Roman" w:hAnsi="Courier New" w:cs="Courier New"/>
          <w:color w:val="666666"/>
          <w:sz w:val="20"/>
          <w:szCs w:val="20"/>
          <w:lang w:eastAsia="zh-CN"/>
        </w:rPr>
        <w:t xml:space="preserve"> </w:t>
      </w:r>
      <w:r w:rsidRPr="006877A8">
        <w:rPr>
          <w:rFonts w:ascii="Courier New" w:eastAsia="Times New Roman" w:hAnsi="Courier New" w:cs="Courier New"/>
          <w:color w:val="000000"/>
          <w:sz w:val="20"/>
          <w:szCs w:val="20"/>
          <w:bdr w:val="none" w:sz="0" w:space="0" w:color="auto" w:frame="1"/>
          <w:lang w:eastAsia="zh-CN"/>
        </w:rPr>
        <w:t>IRQ_HANDLED;</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000000"/>
          <w:sz w:val="20"/>
          <w:szCs w:val="20"/>
          <w:bdr w:val="none" w:sz="0" w:space="0" w:color="auto" w:frame="1"/>
          <w:lang w:eastAsia="zh-CN"/>
        </w:rPr>
        <w:t>}</w:t>
      </w:r>
      <w:r w:rsidRPr="006877A8">
        <w:rPr>
          <w:rFonts w:ascii="Courier New" w:eastAsia="Times New Roman" w:hAnsi="Courier New" w:cs="Courier New"/>
          <w:color w:val="666666"/>
          <w:sz w:val="20"/>
          <w:szCs w:val="20"/>
          <w:lang w:eastAsia="zh-CN"/>
        </w:rPr>
        <w:t> </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b/>
          <w:bCs/>
          <w:color w:val="006699"/>
          <w:sz w:val="20"/>
          <w:szCs w:val="20"/>
          <w:bdr w:val="none" w:sz="0" w:space="0" w:color="auto" w:frame="1"/>
          <w:lang w:val="en-US" w:eastAsia="zh-CN"/>
        </w:rPr>
        <w:t>static</w:t>
      </w:r>
      <w:r w:rsidRPr="006877A8">
        <w:rPr>
          <w:rFonts w:ascii="Courier New" w:eastAsia="Times New Roman" w:hAnsi="Courier New" w:cs="Courier New"/>
          <w:color w:val="666666"/>
          <w:sz w:val="20"/>
          <w:szCs w:val="20"/>
          <w:lang w:val="en-US" w:eastAsia="zh-CN"/>
        </w:rPr>
        <w:t xml:space="preserve"> </w:t>
      </w:r>
      <w:r w:rsidRPr="006877A8">
        <w:rPr>
          <w:rFonts w:ascii="Courier New" w:eastAsia="Times New Roman" w:hAnsi="Courier New" w:cs="Courier New"/>
          <w:b/>
          <w:bCs/>
          <w:color w:val="006699"/>
          <w:sz w:val="20"/>
          <w:szCs w:val="20"/>
          <w:bdr w:val="none" w:sz="0" w:space="0" w:color="auto" w:frame="1"/>
          <w:lang w:val="en-US" w:eastAsia="zh-CN"/>
        </w:rPr>
        <w:t>void</w:t>
      </w:r>
      <w:r w:rsidRPr="006877A8">
        <w:rPr>
          <w:rFonts w:ascii="Courier New" w:eastAsia="Times New Roman" w:hAnsi="Courier New" w:cs="Courier New"/>
          <w:color w:val="666666"/>
          <w:sz w:val="20"/>
          <w:szCs w:val="20"/>
          <w:lang w:val="en-US" w:eastAsia="zh-CN"/>
        </w:rPr>
        <w:t xml:space="preserve"> </w:t>
      </w:r>
      <w:r w:rsidRPr="006877A8">
        <w:rPr>
          <w:rFonts w:ascii="Courier New" w:eastAsia="Times New Roman" w:hAnsi="Courier New" w:cs="Courier New"/>
          <w:color w:val="000000"/>
          <w:sz w:val="20"/>
          <w:szCs w:val="20"/>
          <w:bdr w:val="none" w:sz="0" w:space="0" w:color="auto" w:frame="1"/>
          <w:lang w:val="en-US" w:eastAsia="zh-CN"/>
        </w:rPr>
        <w:t>__exit module_tasklet_exit(</w:t>
      </w:r>
      <w:r w:rsidRPr="006877A8">
        <w:rPr>
          <w:rFonts w:ascii="Courier New" w:eastAsia="Times New Roman" w:hAnsi="Courier New" w:cs="Courier New"/>
          <w:b/>
          <w:bCs/>
          <w:color w:val="006699"/>
          <w:sz w:val="20"/>
          <w:szCs w:val="20"/>
          <w:bdr w:val="none" w:sz="0" w:space="0" w:color="auto" w:frame="1"/>
          <w:lang w:val="en-US" w:eastAsia="zh-CN"/>
        </w:rPr>
        <w:t>void</w:t>
      </w:r>
      <w:r w:rsidRPr="006877A8">
        <w:rPr>
          <w:rFonts w:ascii="Courier New" w:eastAsia="Times New Roman" w:hAnsi="Courier New" w:cs="Courier New"/>
          <w:color w:val="000000"/>
          <w:sz w:val="20"/>
          <w:szCs w:val="20"/>
          <w:bdr w:val="none" w:sz="0" w:space="0" w:color="auto" w:frame="1"/>
          <w:lang w:val="en-US" w:eastAsia="zh-CN"/>
        </w:rPr>
        <w:t>)</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000000"/>
          <w:sz w:val="20"/>
          <w:szCs w:val="20"/>
          <w:bdr w:val="none" w:sz="0" w:space="0" w:color="auto" w:frame="1"/>
          <w:lang w:eastAsia="zh-CN"/>
        </w:rPr>
        <w:lastRenderedPageBreak/>
        <w: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color w:val="000000"/>
          <w:sz w:val="20"/>
          <w:szCs w:val="20"/>
          <w:bdr w:val="none" w:sz="0" w:space="0" w:color="auto" w:frame="1"/>
          <w:lang w:eastAsia="zh-CN"/>
        </w:rPr>
        <w:t>tasklet_kill(tasklet);</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r w:rsidRPr="006877A8">
        <w:rPr>
          <w:rFonts w:ascii="Courier New" w:eastAsia="Times New Roman" w:hAnsi="Courier New" w:cs="Courier New"/>
          <w:color w:val="000000"/>
          <w:sz w:val="20"/>
          <w:szCs w:val="20"/>
          <w:bdr w:val="none" w:sz="0" w:space="0" w:color="auto" w:frame="1"/>
          <w:lang w:eastAsia="zh-CN"/>
        </w:rPr>
        <w:t>vfree(tasklet);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color w:val="666666"/>
          <w:sz w:val="20"/>
          <w:szCs w:val="20"/>
          <w:lang w:val="en-US" w:eastAsia="zh-CN"/>
        </w:rPr>
        <w:t>    </w:t>
      </w:r>
      <w:r w:rsidRPr="006877A8">
        <w:rPr>
          <w:rFonts w:ascii="Courier New" w:eastAsia="Times New Roman" w:hAnsi="Courier New" w:cs="Courier New"/>
          <w:color w:val="000000"/>
          <w:sz w:val="20"/>
          <w:szCs w:val="20"/>
          <w:bdr w:val="none" w:sz="0" w:space="0" w:color="auto" w:frame="1"/>
          <w:lang w:val="en-US" w:eastAsia="zh-CN"/>
        </w:rPr>
        <w:t>free_irq(irq, &amp;dev_id);</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color w:val="666666"/>
          <w:sz w:val="20"/>
          <w:szCs w:val="20"/>
          <w:lang w:val="en-US" w:eastAsia="zh-CN"/>
        </w:rPr>
        <w:t>    </w:t>
      </w:r>
      <w:r w:rsidRPr="006877A8">
        <w:rPr>
          <w:rFonts w:ascii="Courier New" w:eastAsia="Times New Roman" w:hAnsi="Courier New" w:cs="Courier New"/>
          <w:color w:val="000000"/>
          <w:sz w:val="20"/>
          <w:szCs w:val="20"/>
          <w:bdr w:val="none" w:sz="0" w:space="0" w:color="auto" w:frame="1"/>
          <w:lang w:val="en-US" w:eastAsia="zh-CN"/>
        </w:rPr>
        <w:t xml:space="preserve">printk(KERN_INFO </w:t>
      </w:r>
      <w:r w:rsidRPr="006877A8">
        <w:rPr>
          <w:rFonts w:ascii="Courier New" w:eastAsia="Times New Roman" w:hAnsi="Courier New" w:cs="Courier New"/>
          <w:color w:val="0000FF"/>
          <w:sz w:val="20"/>
          <w:szCs w:val="20"/>
          <w:bdr w:val="none" w:sz="0" w:space="0" w:color="auto" w:frame="1"/>
          <w:lang w:val="en-US" w:eastAsia="zh-CN"/>
        </w:rPr>
        <w:t>"</w:t>
      </w:r>
      <w:r w:rsidRPr="006877A8">
        <w:rPr>
          <w:rFonts w:ascii="Courier New" w:eastAsia="Times New Roman" w:hAnsi="Courier New" w:cs="Courier New"/>
          <w:color w:val="0000FF"/>
          <w:sz w:val="20"/>
          <w:szCs w:val="20"/>
          <w:bdr w:val="none" w:sz="0" w:space="0" w:color="auto" w:frame="1"/>
          <w:lang w:eastAsia="zh-CN"/>
        </w:rPr>
        <w:t>Модуль</w:t>
      </w:r>
      <w:r w:rsidRPr="006877A8">
        <w:rPr>
          <w:rFonts w:ascii="Courier New" w:eastAsia="Times New Roman" w:hAnsi="Courier New" w:cs="Courier New"/>
          <w:color w:val="0000FF"/>
          <w:sz w:val="20"/>
          <w:szCs w:val="20"/>
          <w:bdr w:val="none" w:sz="0" w:space="0" w:color="auto" w:frame="1"/>
          <w:lang w:val="en-US" w:eastAsia="zh-CN"/>
        </w:rPr>
        <w:t xml:space="preserve"> </w:t>
      </w:r>
      <w:r w:rsidRPr="006877A8">
        <w:rPr>
          <w:rFonts w:ascii="Courier New" w:eastAsia="Times New Roman" w:hAnsi="Courier New" w:cs="Courier New"/>
          <w:color w:val="0000FF"/>
          <w:sz w:val="20"/>
          <w:szCs w:val="20"/>
          <w:bdr w:val="none" w:sz="0" w:space="0" w:color="auto" w:frame="1"/>
          <w:lang w:eastAsia="zh-CN"/>
        </w:rPr>
        <w:t>тасклета</w:t>
      </w:r>
      <w:r w:rsidRPr="006877A8">
        <w:rPr>
          <w:rFonts w:ascii="Courier New" w:eastAsia="Times New Roman" w:hAnsi="Courier New" w:cs="Courier New"/>
          <w:color w:val="0000FF"/>
          <w:sz w:val="20"/>
          <w:szCs w:val="20"/>
          <w:bdr w:val="none" w:sz="0" w:space="0" w:color="auto" w:frame="1"/>
          <w:lang w:val="en-US" w:eastAsia="zh-CN"/>
        </w:rPr>
        <w:t xml:space="preserve"> </w:t>
      </w:r>
      <w:r w:rsidRPr="006877A8">
        <w:rPr>
          <w:rFonts w:ascii="Courier New" w:eastAsia="Times New Roman" w:hAnsi="Courier New" w:cs="Courier New"/>
          <w:color w:val="0000FF"/>
          <w:sz w:val="20"/>
          <w:szCs w:val="20"/>
          <w:bdr w:val="none" w:sz="0" w:space="0" w:color="auto" w:frame="1"/>
          <w:lang w:eastAsia="zh-CN"/>
        </w:rPr>
        <w:t>выгружен</w:t>
      </w:r>
      <w:r w:rsidRPr="006877A8">
        <w:rPr>
          <w:rFonts w:ascii="Courier New" w:eastAsia="Times New Roman" w:hAnsi="Courier New" w:cs="Courier New"/>
          <w:color w:val="0000FF"/>
          <w:sz w:val="20"/>
          <w:szCs w:val="20"/>
          <w:bdr w:val="none" w:sz="0" w:space="0" w:color="auto" w:frame="1"/>
          <w:lang w:val="en-US" w:eastAsia="zh-CN"/>
        </w:rPr>
        <w:t>.\n"</w:t>
      </w:r>
      <w:r w:rsidRPr="006877A8">
        <w:rPr>
          <w:rFonts w:ascii="Courier New" w:eastAsia="Times New Roman" w:hAnsi="Courier New" w:cs="Courier New"/>
          <w:color w:val="000000"/>
          <w:sz w:val="20"/>
          <w:szCs w:val="20"/>
          <w:bdr w:val="none" w:sz="0" w:space="0" w:color="auto" w:frame="1"/>
          <w:lang w:val="en-US" w:eastAsia="zh-CN"/>
        </w:rPr>
        <w: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val="en-US" w:eastAsia="zh-CN"/>
        </w:rPr>
        <w:t>    </w:t>
      </w:r>
      <w:r w:rsidRPr="006877A8">
        <w:rPr>
          <w:rFonts w:ascii="Courier New" w:eastAsia="Times New Roman" w:hAnsi="Courier New" w:cs="Courier New"/>
          <w:b/>
          <w:bCs/>
          <w:color w:val="006699"/>
          <w:sz w:val="20"/>
          <w:szCs w:val="20"/>
          <w:bdr w:val="none" w:sz="0" w:space="0" w:color="auto" w:frame="1"/>
          <w:lang w:eastAsia="zh-CN"/>
        </w:rPr>
        <w:t>return</w:t>
      </w:r>
      <w:r w:rsidRPr="006877A8">
        <w:rPr>
          <w:rFonts w:ascii="Courier New" w:eastAsia="Times New Roman" w:hAnsi="Courier New" w:cs="Courier New"/>
          <w:color w:val="000000"/>
          <w:sz w:val="20"/>
          <w:szCs w:val="20"/>
          <w:bdr w:val="none" w:sz="0" w:space="0" w:color="auto" w:frame="1"/>
          <w:lang w:eastAsia="zh-CN"/>
        </w:rPr>
        <w:t>;</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000000"/>
          <w:sz w:val="20"/>
          <w:szCs w:val="20"/>
          <w:bdr w:val="none" w:sz="0" w:space="0" w:color="auto" w:frame="1"/>
          <w:lang w:eastAsia="zh-CN"/>
        </w:rPr>
        <w: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6877A8">
        <w:rPr>
          <w:rFonts w:ascii="Courier New" w:eastAsia="Times New Roman" w:hAnsi="Courier New" w:cs="Courier New"/>
          <w:color w:val="666666"/>
          <w:sz w:val="20"/>
          <w:szCs w:val="20"/>
          <w:lang w:eastAsia="zh-CN"/>
        </w:rPr>
        <w:t> </w:t>
      </w:r>
    </w:p>
    <w:p w:rsidR="006877A8" w:rsidRPr="006877A8" w:rsidRDefault="006877A8" w:rsidP="006877A8">
      <w:pPr>
        <w:numPr>
          <w:ilvl w:val="0"/>
          <w:numId w:val="19"/>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color w:val="000000"/>
          <w:sz w:val="20"/>
          <w:szCs w:val="20"/>
          <w:bdr w:val="none" w:sz="0" w:space="0" w:color="auto" w:frame="1"/>
          <w:lang w:val="en-US" w:eastAsia="zh-CN"/>
        </w:rPr>
        <w:t>module_init(module_tasklet_init);</w:t>
      </w:r>
    </w:p>
    <w:p w:rsidR="006877A8" w:rsidRPr="006877A8" w:rsidRDefault="006877A8" w:rsidP="006877A8">
      <w:pPr>
        <w:numPr>
          <w:ilvl w:val="0"/>
          <w:numId w:val="19"/>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6877A8">
        <w:rPr>
          <w:rFonts w:ascii="Courier New" w:eastAsia="Times New Roman" w:hAnsi="Courier New" w:cs="Courier New"/>
          <w:color w:val="000000"/>
          <w:sz w:val="20"/>
          <w:szCs w:val="20"/>
          <w:bdr w:val="none" w:sz="0" w:space="0" w:color="auto" w:frame="1"/>
          <w:lang w:val="en-US" w:eastAsia="zh-CN"/>
        </w:rPr>
        <w:t>module_exit(module_tasklet_exit);</w:t>
      </w:r>
    </w:p>
    <w:p w:rsidR="001D5BE1" w:rsidRDefault="00D80E55" w:rsidP="00D80E55">
      <w:pPr>
        <w:pStyle w:val="1"/>
        <w:rPr>
          <w:lang w:eastAsia="zh-CN"/>
        </w:rPr>
      </w:pPr>
      <w:r w:rsidRPr="006877A8">
        <w:rPr>
          <w:lang w:val="en-US" w:eastAsia="zh-CN"/>
        </w:rPr>
        <w:br/>
      </w:r>
      <w:r w:rsidR="001D5BE1">
        <w:rPr>
          <w:lang w:eastAsia="zh-CN"/>
        </w:rPr>
        <w:t>Результат работы программы</w:t>
      </w:r>
    </w:p>
    <w:p w:rsidR="001D5BE1" w:rsidRPr="001D5BE1" w:rsidRDefault="001D5BE1" w:rsidP="001D5BE1">
      <w:pPr>
        <w:rPr>
          <w:rFonts w:ascii="Times New Roman" w:hAnsi="Times New Roman" w:cs="Times New Roman"/>
          <w:sz w:val="28"/>
          <w:lang w:eastAsia="zh-CN"/>
        </w:rPr>
      </w:pPr>
      <w:r w:rsidRPr="001D5BE1">
        <w:rPr>
          <w:rFonts w:ascii="Times New Roman" w:hAnsi="Times New Roman" w:cs="Times New Roman"/>
          <w:sz w:val="28"/>
          <w:lang w:eastAsia="zh-CN"/>
        </w:rPr>
        <w:t>Сообщени</w:t>
      </w:r>
      <w:r>
        <w:rPr>
          <w:rFonts w:ascii="Times New Roman" w:hAnsi="Times New Roman" w:cs="Times New Roman"/>
          <w:sz w:val="28"/>
          <w:lang w:eastAsia="zh-CN"/>
        </w:rPr>
        <w:t>я модулей ядра (</w:t>
      </w:r>
      <w:r w:rsidRPr="001D5BE1">
        <w:rPr>
          <w:rFonts w:ascii="Times New Roman" w:hAnsi="Times New Roman" w:cs="Times New Roman"/>
          <w:sz w:val="28"/>
          <w:lang w:eastAsia="zh-CN"/>
        </w:rPr>
        <w:t>dmesg | tail -250</w:t>
      </w:r>
      <w:r>
        <w:rPr>
          <w:rFonts w:ascii="Times New Roman" w:hAnsi="Times New Roman" w:cs="Times New Roman"/>
          <w:sz w:val="28"/>
          <w:lang w:eastAsia="zh-CN"/>
        </w:rPr>
        <w:t>)</w:t>
      </w:r>
      <w:r w:rsidRPr="001D5BE1">
        <w:rPr>
          <w:rFonts w:ascii="Times New Roman" w:hAnsi="Times New Roman" w:cs="Times New Roman"/>
          <w:sz w:val="28"/>
          <w:lang w:eastAsia="zh-CN"/>
        </w:rPr>
        <w:t xml:space="preserve"> </w:t>
      </w:r>
    </w:p>
    <w:p w:rsidR="001D5BE1" w:rsidRDefault="001D5BE1" w:rsidP="001D5BE1">
      <w:pPr>
        <w:jc w:val="center"/>
        <w:rPr>
          <w:lang w:eastAsia="zh-CN"/>
        </w:rPr>
      </w:pPr>
      <w:r w:rsidRPr="001D5BE1">
        <w:rPr>
          <w:rFonts w:ascii="Times New Roman" w:eastAsia="Calibri" w:hAnsi="Times New Roman" w:cs="Times New Roman"/>
          <w:b/>
          <w:noProof/>
          <w:sz w:val="28"/>
          <w:u w:val="single"/>
          <w:lang w:eastAsia="zh-CN"/>
        </w:rPr>
        <w:drawing>
          <wp:inline distT="0" distB="0" distL="0" distR="0" wp14:anchorId="18E14311" wp14:editId="14D6B24E">
            <wp:extent cx="2950504" cy="5621572"/>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50504" cy="5621572"/>
                    </a:xfrm>
                    <a:prstGeom prst="rect">
                      <a:avLst/>
                    </a:prstGeom>
                  </pic:spPr>
                </pic:pic>
              </a:graphicData>
            </a:graphic>
          </wp:inline>
        </w:drawing>
      </w:r>
    </w:p>
    <w:p w:rsidR="001D5BE1" w:rsidRDefault="001D5BE1" w:rsidP="001D5BE1">
      <w:pPr>
        <w:jc w:val="center"/>
        <w:rPr>
          <w:lang w:eastAsia="zh-CN"/>
        </w:rPr>
      </w:pPr>
    </w:p>
    <w:p w:rsidR="001D5BE1" w:rsidRDefault="001D5BE1" w:rsidP="001D5BE1">
      <w:pPr>
        <w:jc w:val="center"/>
        <w:rPr>
          <w:lang w:eastAsia="zh-CN"/>
        </w:rPr>
      </w:pPr>
    </w:p>
    <w:p w:rsidR="00D80E55" w:rsidRPr="00D80E55" w:rsidRDefault="00D80E55" w:rsidP="00D80E55">
      <w:pPr>
        <w:rPr>
          <w:rFonts w:ascii="Times New Roman" w:hAnsi="Times New Roman" w:cs="Times New Roman"/>
          <w:sz w:val="28"/>
          <w:lang w:eastAsia="zh-CN"/>
        </w:rPr>
      </w:pPr>
      <w:r>
        <w:rPr>
          <w:rFonts w:ascii="Times New Roman" w:hAnsi="Times New Roman" w:cs="Times New Roman"/>
          <w:sz w:val="28"/>
          <w:lang w:eastAsia="zh-CN"/>
        </w:rPr>
        <w:t xml:space="preserve">Разделение </w:t>
      </w:r>
      <w:r>
        <w:rPr>
          <w:rFonts w:ascii="Times New Roman" w:hAnsi="Times New Roman" w:cs="Times New Roman"/>
          <w:sz w:val="28"/>
          <w:lang w:val="en-US" w:eastAsia="zh-CN"/>
        </w:rPr>
        <w:t>IRQ</w:t>
      </w:r>
      <w:r w:rsidRPr="00D80E55">
        <w:rPr>
          <w:rFonts w:ascii="Times New Roman" w:hAnsi="Times New Roman" w:cs="Times New Roman"/>
          <w:sz w:val="28"/>
          <w:lang w:eastAsia="zh-CN"/>
        </w:rPr>
        <w:t xml:space="preserve"> в системе.</w:t>
      </w:r>
    </w:p>
    <w:p w:rsidR="001D5BE1" w:rsidRDefault="001D5BE1" w:rsidP="001D5BE1">
      <w:pPr>
        <w:jc w:val="center"/>
        <w:rPr>
          <w:lang w:eastAsia="zh-CN"/>
        </w:rPr>
      </w:pPr>
      <w:r w:rsidRPr="001D5BE1">
        <w:rPr>
          <w:noProof/>
          <w:lang w:eastAsia="zh-CN"/>
        </w:rPr>
        <w:drawing>
          <wp:inline distT="0" distB="0" distL="0" distR="0" wp14:anchorId="0E0208FD" wp14:editId="09DAFE0D">
            <wp:extent cx="5264421" cy="279414"/>
            <wp:effectExtent l="0" t="0" r="0"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4421" cy="279414"/>
                    </a:xfrm>
                    <a:prstGeom prst="rect">
                      <a:avLst/>
                    </a:prstGeom>
                  </pic:spPr>
                </pic:pic>
              </a:graphicData>
            </a:graphic>
          </wp:inline>
        </w:drawing>
      </w:r>
    </w:p>
    <w:p w:rsidR="00D80E55" w:rsidRPr="00B2084B" w:rsidRDefault="00D80E55" w:rsidP="00D80E55">
      <w:pPr>
        <w:shd w:val="clear" w:color="auto" w:fill="FFFFFF"/>
        <w:spacing w:after="240" w:line="240" w:lineRule="auto"/>
        <w:ind w:firstLine="567"/>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Файл /proc/interrupts предоставляет таблицу о количестве прерываний на каждом из процессоров в следующем виде:</w:t>
      </w:r>
    </w:p>
    <w:p w:rsidR="00D80E55" w:rsidRPr="00B2084B" w:rsidRDefault="00D80E55" w:rsidP="00D80E55">
      <w:pPr>
        <w:numPr>
          <w:ilvl w:val="0"/>
          <w:numId w:val="16"/>
        </w:numPr>
        <w:shd w:val="clear" w:color="auto" w:fill="FFFFFF"/>
        <w:spacing w:before="100" w:beforeAutospacing="1" w:after="100" w:afterAutospacing="1" w:line="240" w:lineRule="auto"/>
        <w:ind w:left="45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Первая колонка: номер прерывания</w:t>
      </w:r>
    </w:p>
    <w:p w:rsidR="00D80E55" w:rsidRPr="00B2084B" w:rsidRDefault="00D80E55" w:rsidP="00D80E55">
      <w:pPr>
        <w:numPr>
          <w:ilvl w:val="0"/>
          <w:numId w:val="16"/>
        </w:numPr>
        <w:shd w:val="clear" w:color="auto" w:fill="FFFFFF"/>
        <w:spacing w:before="100" w:beforeAutospacing="1" w:after="100" w:afterAutospacing="1" w:line="240" w:lineRule="auto"/>
        <w:ind w:left="45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Колонки CPUx: счётчики прерываний на каждом из процессоров</w:t>
      </w:r>
    </w:p>
    <w:p w:rsidR="00D80E55" w:rsidRPr="00B2084B" w:rsidRDefault="00D80E55" w:rsidP="00D80E55">
      <w:pPr>
        <w:numPr>
          <w:ilvl w:val="0"/>
          <w:numId w:val="16"/>
        </w:numPr>
        <w:shd w:val="clear" w:color="auto" w:fill="FFFFFF"/>
        <w:spacing w:before="100" w:beforeAutospacing="1" w:after="100" w:afterAutospacing="1" w:line="240" w:lineRule="auto"/>
        <w:ind w:left="45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Следующая колонка: вид прерывания:</w:t>
      </w:r>
    </w:p>
    <w:p w:rsidR="00D80E55" w:rsidRPr="00B2084B" w:rsidRDefault="00D80E55" w:rsidP="00D80E55">
      <w:pPr>
        <w:numPr>
          <w:ilvl w:val="1"/>
          <w:numId w:val="16"/>
        </w:numPr>
        <w:shd w:val="clear" w:color="auto" w:fill="FFFFFF"/>
        <w:spacing w:before="100" w:beforeAutospacing="1" w:after="100" w:afterAutospacing="1" w:line="240" w:lineRule="auto"/>
        <w:ind w:left="90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IO-APIC-edge — прерывание по фронту на контроллер I/O APIC</w:t>
      </w:r>
    </w:p>
    <w:p w:rsidR="00D80E55" w:rsidRPr="00B2084B" w:rsidRDefault="00D80E55" w:rsidP="00D80E55">
      <w:pPr>
        <w:numPr>
          <w:ilvl w:val="1"/>
          <w:numId w:val="16"/>
        </w:numPr>
        <w:shd w:val="clear" w:color="auto" w:fill="FFFFFF"/>
        <w:spacing w:before="100" w:beforeAutospacing="1" w:after="100" w:afterAutospacing="1" w:line="240" w:lineRule="auto"/>
        <w:ind w:left="90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IO-APIC-fasteoi — прерывание по уровню на контроллер I/O APIC</w:t>
      </w:r>
    </w:p>
    <w:p w:rsidR="00D80E55" w:rsidRPr="00B2084B" w:rsidRDefault="00D80E55" w:rsidP="00D80E55">
      <w:pPr>
        <w:numPr>
          <w:ilvl w:val="1"/>
          <w:numId w:val="16"/>
        </w:numPr>
        <w:shd w:val="clear" w:color="auto" w:fill="FFFFFF"/>
        <w:spacing w:before="100" w:beforeAutospacing="1" w:after="100" w:afterAutospacing="1" w:line="240" w:lineRule="auto"/>
        <w:ind w:left="90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PCI-MSI-edge — MSI прерывание</w:t>
      </w:r>
    </w:p>
    <w:p w:rsidR="00D80E55" w:rsidRPr="00B2084B" w:rsidRDefault="00D80E55" w:rsidP="00D80E55">
      <w:pPr>
        <w:numPr>
          <w:ilvl w:val="1"/>
          <w:numId w:val="16"/>
        </w:numPr>
        <w:shd w:val="clear" w:color="auto" w:fill="FFFFFF"/>
        <w:spacing w:before="100" w:beforeAutospacing="1" w:after="100" w:afterAutospacing="1" w:line="240" w:lineRule="auto"/>
        <w:ind w:left="900"/>
        <w:jc w:val="both"/>
        <w:rPr>
          <w:rFonts w:ascii="Times New Roman" w:eastAsia="Times New Roman" w:hAnsi="Times New Roman"/>
          <w:sz w:val="28"/>
          <w:szCs w:val="28"/>
          <w:lang w:eastAsia="ru-RU"/>
        </w:rPr>
      </w:pPr>
      <w:r w:rsidRPr="00B2084B">
        <w:rPr>
          <w:rFonts w:ascii="Times New Roman" w:eastAsia="Times New Roman" w:hAnsi="Times New Roman"/>
          <w:sz w:val="28"/>
          <w:szCs w:val="28"/>
          <w:lang w:eastAsia="ru-RU"/>
        </w:rPr>
        <w:t>XT-PIC-XT-PIC — прерывание на PIC контроллер</w:t>
      </w:r>
    </w:p>
    <w:p w:rsidR="00D80E55" w:rsidRDefault="00D80E55" w:rsidP="00D80E55">
      <w:pPr>
        <w:pStyle w:val="im-mess"/>
        <w:jc w:val="center"/>
        <w:rPr>
          <w:lang w:eastAsia="ru-RU"/>
        </w:rPr>
      </w:pPr>
      <w:r w:rsidRPr="00B2084B">
        <w:rPr>
          <w:lang w:eastAsia="ru-RU"/>
        </w:rPr>
        <w:t>Последняя колонка: устройство, ассоциированное с данным прерыванием</w:t>
      </w:r>
    </w:p>
    <w:p w:rsidR="00D80E55" w:rsidRDefault="00D80E55" w:rsidP="00D80E55">
      <w:pPr>
        <w:pStyle w:val="im-mess"/>
        <w:jc w:val="center"/>
        <w:rPr>
          <w:lang w:eastAsia="ru-RU"/>
        </w:rPr>
      </w:pPr>
    </w:p>
    <w:p w:rsidR="00D80E55" w:rsidRDefault="00D80E55" w:rsidP="00D80E55">
      <w:pPr>
        <w:pStyle w:val="1"/>
        <w:rPr>
          <w:lang w:eastAsia="ru-RU"/>
        </w:rPr>
      </w:pPr>
      <w:r>
        <w:rPr>
          <w:lang w:eastAsia="ru-RU"/>
        </w:rPr>
        <w:t>Очереди работ</w:t>
      </w:r>
    </w:p>
    <w:p w:rsidR="00D80E55" w:rsidRDefault="00D80E55" w:rsidP="00D80E55">
      <w:pPr>
        <w:ind w:firstLine="708"/>
        <w:jc w:val="both"/>
        <w:rPr>
          <w:rFonts w:ascii="Times New Roman" w:hAnsi="Times New Roman" w:cs="Times New Roman"/>
          <w:sz w:val="28"/>
          <w:lang w:eastAsia="ru-RU"/>
        </w:rPr>
      </w:pPr>
      <w:r w:rsidRPr="00D80E55">
        <w:rPr>
          <w:rFonts w:ascii="Times New Roman" w:hAnsi="Times New Roman" w:cs="Times New Roman"/>
          <w:sz w:val="28"/>
          <w:lang w:eastAsia="ru-RU"/>
        </w:rPr>
        <w:t xml:space="preserve">Очередь заданий является еще одной концепцией для обработки отложенных функций. Это похоже на тасклет с некоторыми отличиями. Функции рабочих очередей выполняются в контексте процесса ядра, но функции тасклетов выполняются в контексте программных прерываний. Это означает, что функции очереди задач не должны быть атомарными, как функции тасклета. Тасклеты всегда выполняются на процессоре, с которого они были отправлены. Рабочие очереди работают таким же образом, но только по умолчанию. </w:t>
      </w:r>
    </w:p>
    <w:p w:rsidR="00D55A99" w:rsidRDefault="00D55A99" w:rsidP="00D55A99">
      <w:pPr>
        <w:ind w:firstLine="708"/>
        <w:jc w:val="both"/>
        <w:rPr>
          <w:rFonts w:ascii="Times New Roman" w:hAnsi="Times New Roman" w:cs="Times New Roman"/>
          <w:sz w:val="28"/>
          <w:lang w:eastAsia="ru-RU"/>
        </w:rPr>
      </w:pPr>
      <w:r w:rsidRPr="00D55A99">
        <w:rPr>
          <w:rFonts w:ascii="Times New Roman" w:hAnsi="Times New Roman" w:cs="Times New Roman"/>
          <w:sz w:val="28"/>
          <w:lang w:eastAsia="ru-RU"/>
        </w:rPr>
        <w:t>Подсистема рабочей очереди представляет собой интерфейс для создания потоков ядра для обработки работы (</w:t>
      </w:r>
      <w:r w:rsidRPr="00D55A99">
        <w:rPr>
          <w:rFonts w:ascii="Times New Roman" w:hAnsi="Times New Roman" w:cs="Times New Roman"/>
          <w:sz w:val="28"/>
          <w:lang w:val="en-US" w:eastAsia="ru-RU"/>
        </w:rPr>
        <w:t>work</w:t>
      </w:r>
      <w:r w:rsidRPr="00D55A99">
        <w:rPr>
          <w:rFonts w:ascii="Times New Roman" w:hAnsi="Times New Roman" w:cs="Times New Roman"/>
          <w:sz w:val="28"/>
          <w:lang w:eastAsia="ru-RU"/>
        </w:rPr>
        <w:t xml:space="preserve">), которая ставится в очередь. Такие потоки ядра называются рабочими потоками. Рабочая очередь поддерживается типом </w:t>
      </w:r>
      <w:r w:rsidRPr="00D55A99">
        <w:rPr>
          <w:rFonts w:ascii="Times New Roman" w:hAnsi="Times New Roman" w:cs="Times New Roman"/>
          <w:sz w:val="28"/>
          <w:lang w:val="en-US" w:eastAsia="ru-RU"/>
        </w:rPr>
        <w:t>struct</w:t>
      </w:r>
      <w:r w:rsidRPr="00D55A99">
        <w:rPr>
          <w:rFonts w:ascii="Times New Roman" w:hAnsi="Times New Roman" w:cs="Times New Roman"/>
          <w:sz w:val="28"/>
          <w:lang w:eastAsia="ru-RU"/>
        </w:rPr>
        <w:t xml:space="preserve"> </w:t>
      </w:r>
      <w:r w:rsidRPr="00D55A99">
        <w:rPr>
          <w:rFonts w:ascii="Times New Roman" w:hAnsi="Times New Roman" w:cs="Times New Roman"/>
          <w:sz w:val="28"/>
          <w:lang w:val="en-US" w:eastAsia="ru-RU"/>
        </w:rPr>
        <w:t>work</w:t>
      </w:r>
      <w:r w:rsidRPr="00D55A99">
        <w:rPr>
          <w:rFonts w:ascii="Times New Roman" w:hAnsi="Times New Roman" w:cs="Times New Roman"/>
          <w:sz w:val="28"/>
          <w:lang w:eastAsia="ru-RU"/>
        </w:rPr>
        <w:t>_</w:t>
      </w:r>
      <w:r w:rsidRPr="00D55A99">
        <w:rPr>
          <w:rFonts w:ascii="Times New Roman" w:hAnsi="Times New Roman" w:cs="Times New Roman"/>
          <w:sz w:val="28"/>
          <w:lang w:val="en-US" w:eastAsia="ru-RU"/>
        </w:rPr>
        <w:t>struct</w:t>
      </w:r>
      <w:r w:rsidRPr="00D55A99">
        <w:rPr>
          <w:rFonts w:ascii="Times New Roman" w:hAnsi="Times New Roman" w:cs="Times New Roman"/>
          <w:sz w:val="28"/>
          <w:lang w:eastAsia="ru-RU"/>
        </w:rPr>
        <w:t xml:space="preserve">, который определён в </w:t>
      </w:r>
      <w:r w:rsidRPr="00D55A99">
        <w:rPr>
          <w:rFonts w:ascii="Times New Roman" w:hAnsi="Times New Roman" w:cs="Times New Roman"/>
          <w:sz w:val="28"/>
          <w:lang w:val="en-US" w:eastAsia="ru-RU"/>
        </w:rPr>
        <w:t>include</w:t>
      </w:r>
      <w:r w:rsidRPr="00D55A99">
        <w:rPr>
          <w:rFonts w:ascii="Times New Roman" w:hAnsi="Times New Roman" w:cs="Times New Roman"/>
          <w:sz w:val="28"/>
          <w:lang w:eastAsia="ru-RU"/>
        </w:rPr>
        <w:t>/</w:t>
      </w:r>
      <w:r w:rsidRPr="00D55A99">
        <w:rPr>
          <w:rFonts w:ascii="Times New Roman" w:hAnsi="Times New Roman" w:cs="Times New Roman"/>
          <w:sz w:val="28"/>
          <w:lang w:val="en-US" w:eastAsia="ru-RU"/>
        </w:rPr>
        <w:t>linux</w:t>
      </w:r>
      <w:r w:rsidRPr="00D55A99">
        <w:rPr>
          <w:rFonts w:ascii="Times New Roman" w:hAnsi="Times New Roman" w:cs="Times New Roman"/>
          <w:sz w:val="28"/>
          <w:lang w:eastAsia="ru-RU"/>
        </w:rPr>
        <w:t>/</w:t>
      </w:r>
      <w:r w:rsidRPr="00D55A99">
        <w:rPr>
          <w:rFonts w:ascii="Times New Roman" w:hAnsi="Times New Roman" w:cs="Times New Roman"/>
          <w:sz w:val="28"/>
          <w:lang w:val="en-US" w:eastAsia="ru-RU"/>
        </w:rPr>
        <w:t>workqueue</w:t>
      </w:r>
      <w:r w:rsidRPr="00D55A99">
        <w:rPr>
          <w:rFonts w:ascii="Times New Roman" w:hAnsi="Times New Roman" w:cs="Times New Roman"/>
          <w:sz w:val="28"/>
          <w:lang w:eastAsia="ru-RU"/>
        </w:rPr>
        <w:t>.</w:t>
      </w:r>
      <w:r w:rsidRPr="00D55A99">
        <w:rPr>
          <w:rFonts w:ascii="Times New Roman" w:hAnsi="Times New Roman" w:cs="Times New Roman"/>
          <w:sz w:val="28"/>
          <w:lang w:val="en-US" w:eastAsia="ru-RU"/>
        </w:rPr>
        <w:t>h</w:t>
      </w:r>
      <w:r w:rsidRPr="00D55A99">
        <w:rPr>
          <w:rFonts w:ascii="Times New Roman" w:hAnsi="Times New Roman" w:cs="Times New Roman"/>
          <w:sz w:val="28"/>
          <w:lang w:eastAsia="ru-RU"/>
        </w:rPr>
        <w:t>:</w:t>
      </w:r>
    </w:p>
    <w:p w:rsidR="00D55A99" w:rsidRPr="00D55A99" w:rsidRDefault="00D55A99" w:rsidP="00D55A99">
      <w:pPr>
        <w:numPr>
          <w:ilvl w:val="0"/>
          <w:numId w:val="17"/>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D55A99">
        <w:rPr>
          <w:rFonts w:ascii="Courier New" w:eastAsia="Times New Roman" w:hAnsi="Courier New" w:cs="Courier New"/>
          <w:b/>
          <w:bCs/>
          <w:color w:val="006699"/>
          <w:sz w:val="20"/>
          <w:szCs w:val="20"/>
          <w:bdr w:val="none" w:sz="0" w:space="0" w:color="auto" w:frame="1"/>
          <w:lang w:eastAsia="zh-CN"/>
        </w:rPr>
        <w:t>struct</w:t>
      </w:r>
      <w:r w:rsidRPr="00D55A99">
        <w:rPr>
          <w:rFonts w:ascii="Courier New" w:eastAsia="Times New Roman" w:hAnsi="Courier New" w:cs="Courier New"/>
          <w:color w:val="666666"/>
          <w:sz w:val="20"/>
          <w:szCs w:val="20"/>
          <w:lang w:eastAsia="zh-CN"/>
        </w:rPr>
        <w:t xml:space="preserve"> </w:t>
      </w:r>
      <w:r w:rsidRPr="00D55A99">
        <w:rPr>
          <w:rFonts w:ascii="Courier New" w:eastAsia="Times New Roman" w:hAnsi="Courier New" w:cs="Courier New"/>
          <w:color w:val="000000"/>
          <w:sz w:val="20"/>
          <w:szCs w:val="20"/>
          <w:bdr w:val="none" w:sz="0" w:space="0" w:color="auto" w:frame="1"/>
          <w:lang w:eastAsia="zh-CN"/>
        </w:rPr>
        <w:t>work_struct {</w:t>
      </w:r>
    </w:p>
    <w:p w:rsidR="00D55A99" w:rsidRPr="00D55A99" w:rsidRDefault="00D55A99" w:rsidP="00D55A99">
      <w:pPr>
        <w:numPr>
          <w:ilvl w:val="0"/>
          <w:numId w:val="17"/>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D55A99">
        <w:rPr>
          <w:rFonts w:ascii="Courier New" w:eastAsia="Times New Roman" w:hAnsi="Courier New" w:cs="Courier New"/>
          <w:color w:val="666666"/>
          <w:sz w:val="20"/>
          <w:szCs w:val="20"/>
          <w:lang w:eastAsia="zh-CN"/>
        </w:rPr>
        <w:t>    </w:t>
      </w:r>
      <w:r w:rsidRPr="00D55A99">
        <w:rPr>
          <w:rFonts w:ascii="Courier New" w:eastAsia="Times New Roman" w:hAnsi="Courier New" w:cs="Courier New"/>
          <w:color w:val="000000"/>
          <w:sz w:val="20"/>
          <w:szCs w:val="20"/>
          <w:bdr w:val="none" w:sz="0" w:space="0" w:color="auto" w:frame="1"/>
          <w:lang w:eastAsia="zh-CN"/>
        </w:rPr>
        <w:t>atomic_long_t data;</w:t>
      </w:r>
    </w:p>
    <w:p w:rsidR="00D55A99" w:rsidRPr="00D55A99" w:rsidRDefault="00D55A99" w:rsidP="00D55A99">
      <w:pPr>
        <w:numPr>
          <w:ilvl w:val="0"/>
          <w:numId w:val="17"/>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D55A99">
        <w:rPr>
          <w:rFonts w:ascii="Courier New" w:eastAsia="Times New Roman" w:hAnsi="Courier New" w:cs="Courier New"/>
          <w:color w:val="666666"/>
          <w:sz w:val="20"/>
          <w:szCs w:val="20"/>
          <w:lang w:eastAsia="zh-CN"/>
        </w:rPr>
        <w:t>    </w:t>
      </w:r>
      <w:r w:rsidRPr="00D55A99">
        <w:rPr>
          <w:rFonts w:ascii="Courier New" w:eastAsia="Times New Roman" w:hAnsi="Courier New" w:cs="Courier New"/>
          <w:b/>
          <w:bCs/>
          <w:color w:val="006699"/>
          <w:sz w:val="20"/>
          <w:szCs w:val="20"/>
          <w:bdr w:val="none" w:sz="0" w:space="0" w:color="auto" w:frame="1"/>
          <w:lang w:eastAsia="zh-CN"/>
        </w:rPr>
        <w:t>struct</w:t>
      </w:r>
      <w:r w:rsidRPr="00D55A99">
        <w:rPr>
          <w:rFonts w:ascii="Courier New" w:eastAsia="Times New Roman" w:hAnsi="Courier New" w:cs="Courier New"/>
          <w:color w:val="666666"/>
          <w:sz w:val="20"/>
          <w:szCs w:val="20"/>
          <w:lang w:eastAsia="zh-CN"/>
        </w:rPr>
        <w:t xml:space="preserve"> </w:t>
      </w:r>
      <w:r w:rsidRPr="00D55A99">
        <w:rPr>
          <w:rFonts w:ascii="Courier New" w:eastAsia="Times New Roman" w:hAnsi="Courier New" w:cs="Courier New"/>
          <w:color w:val="000000"/>
          <w:sz w:val="20"/>
          <w:szCs w:val="20"/>
          <w:bdr w:val="none" w:sz="0" w:space="0" w:color="auto" w:frame="1"/>
          <w:lang w:eastAsia="zh-CN"/>
        </w:rPr>
        <w:t>list_head entry;</w:t>
      </w:r>
    </w:p>
    <w:p w:rsidR="00D55A99" w:rsidRPr="00D55A99" w:rsidRDefault="00D55A99" w:rsidP="00D55A99">
      <w:pPr>
        <w:numPr>
          <w:ilvl w:val="0"/>
          <w:numId w:val="17"/>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D55A99">
        <w:rPr>
          <w:rFonts w:ascii="Courier New" w:eastAsia="Times New Roman" w:hAnsi="Courier New" w:cs="Courier New"/>
          <w:color w:val="666666"/>
          <w:sz w:val="20"/>
          <w:szCs w:val="20"/>
          <w:lang w:eastAsia="zh-CN"/>
        </w:rPr>
        <w:t>    </w:t>
      </w:r>
      <w:r w:rsidRPr="00D55A99">
        <w:rPr>
          <w:rFonts w:ascii="Courier New" w:eastAsia="Times New Roman" w:hAnsi="Courier New" w:cs="Courier New"/>
          <w:color w:val="000000"/>
          <w:sz w:val="20"/>
          <w:szCs w:val="20"/>
          <w:bdr w:val="none" w:sz="0" w:space="0" w:color="auto" w:frame="1"/>
          <w:lang w:eastAsia="zh-CN"/>
        </w:rPr>
        <w:t>work_func_t func;</w:t>
      </w:r>
    </w:p>
    <w:p w:rsidR="00D55A99" w:rsidRPr="00D55A99" w:rsidRDefault="00D55A99" w:rsidP="00D55A99">
      <w:pPr>
        <w:numPr>
          <w:ilvl w:val="0"/>
          <w:numId w:val="17"/>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D55A99">
        <w:rPr>
          <w:rFonts w:ascii="Courier New" w:eastAsia="Times New Roman" w:hAnsi="Courier New" w:cs="Courier New"/>
          <w:color w:val="666666"/>
          <w:sz w:val="20"/>
          <w:szCs w:val="20"/>
          <w:lang w:eastAsia="zh-CN"/>
        </w:rPr>
        <w:t>      </w:t>
      </w:r>
      <w:r w:rsidRPr="00D55A99">
        <w:rPr>
          <w:rFonts w:ascii="Courier New" w:eastAsia="Times New Roman" w:hAnsi="Courier New" w:cs="Courier New"/>
          <w:color w:val="808080"/>
          <w:sz w:val="20"/>
          <w:szCs w:val="20"/>
          <w:bdr w:val="none" w:sz="0" w:space="0" w:color="auto" w:frame="1"/>
          <w:lang w:eastAsia="zh-CN"/>
        </w:rPr>
        <w:t>#ifdef CONFIG_LOCKDEP</w:t>
      </w:r>
    </w:p>
    <w:p w:rsidR="00D55A99" w:rsidRPr="00D55A99" w:rsidRDefault="00D55A99" w:rsidP="00D55A99">
      <w:pPr>
        <w:numPr>
          <w:ilvl w:val="0"/>
          <w:numId w:val="17"/>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D55A99">
        <w:rPr>
          <w:rFonts w:ascii="Courier New" w:eastAsia="Times New Roman" w:hAnsi="Courier New" w:cs="Courier New"/>
          <w:color w:val="666666"/>
          <w:sz w:val="20"/>
          <w:szCs w:val="20"/>
          <w:lang w:val="en-US" w:eastAsia="zh-CN"/>
        </w:rPr>
        <w:t>    </w:t>
      </w:r>
      <w:r w:rsidRPr="00D55A99">
        <w:rPr>
          <w:rFonts w:ascii="Courier New" w:eastAsia="Times New Roman" w:hAnsi="Courier New" w:cs="Courier New"/>
          <w:b/>
          <w:bCs/>
          <w:color w:val="006699"/>
          <w:sz w:val="20"/>
          <w:szCs w:val="20"/>
          <w:bdr w:val="none" w:sz="0" w:space="0" w:color="auto" w:frame="1"/>
          <w:lang w:val="en-US" w:eastAsia="zh-CN"/>
        </w:rPr>
        <w:t>struct</w:t>
      </w:r>
      <w:r w:rsidRPr="00D55A99">
        <w:rPr>
          <w:rFonts w:ascii="Courier New" w:eastAsia="Times New Roman" w:hAnsi="Courier New" w:cs="Courier New"/>
          <w:color w:val="666666"/>
          <w:sz w:val="20"/>
          <w:szCs w:val="20"/>
          <w:lang w:val="en-US" w:eastAsia="zh-CN"/>
        </w:rPr>
        <w:t xml:space="preserve"> </w:t>
      </w:r>
      <w:r w:rsidRPr="00D55A99">
        <w:rPr>
          <w:rFonts w:ascii="Courier New" w:eastAsia="Times New Roman" w:hAnsi="Courier New" w:cs="Courier New"/>
          <w:color w:val="000000"/>
          <w:sz w:val="20"/>
          <w:szCs w:val="20"/>
          <w:bdr w:val="none" w:sz="0" w:space="0" w:color="auto" w:frame="1"/>
          <w:lang w:val="en-US" w:eastAsia="zh-CN"/>
        </w:rPr>
        <w:t>lockdep_map lockdep_map;</w:t>
      </w:r>
    </w:p>
    <w:p w:rsidR="00D55A99" w:rsidRPr="00D55A99" w:rsidRDefault="00D55A99" w:rsidP="00D55A99">
      <w:pPr>
        <w:numPr>
          <w:ilvl w:val="0"/>
          <w:numId w:val="17"/>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D55A99">
        <w:rPr>
          <w:rFonts w:ascii="Courier New" w:eastAsia="Times New Roman" w:hAnsi="Courier New" w:cs="Courier New"/>
          <w:color w:val="666666"/>
          <w:sz w:val="20"/>
          <w:szCs w:val="20"/>
          <w:lang w:val="en-US" w:eastAsia="zh-CN"/>
        </w:rPr>
        <w:lastRenderedPageBreak/>
        <w:t>     </w:t>
      </w:r>
      <w:r w:rsidRPr="00D55A99">
        <w:rPr>
          <w:rFonts w:ascii="Courier New" w:eastAsia="Times New Roman" w:hAnsi="Courier New" w:cs="Courier New"/>
          <w:color w:val="808080"/>
          <w:sz w:val="20"/>
          <w:szCs w:val="20"/>
          <w:bdr w:val="none" w:sz="0" w:space="0" w:color="auto" w:frame="1"/>
          <w:lang w:eastAsia="zh-CN"/>
        </w:rPr>
        <w:t>#endif</w:t>
      </w:r>
    </w:p>
    <w:p w:rsidR="00D55A99" w:rsidRPr="00D55A99" w:rsidRDefault="00D55A99" w:rsidP="00D55A99">
      <w:pPr>
        <w:numPr>
          <w:ilvl w:val="0"/>
          <w:numId w:val="17"/>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D55A99">
        <w:rPr>
          <w:rFonts w:ascii="Courier New" w:eastAsia="Times New Roman" w:hAnsi="Courier New" w:cs="Courier New"/>
          <w:color w:val="000000"/>
          <w:sz w:val="20"/>
          <w:szCs w:val="20"/>
          <w:bdr w:val="none" w:sz="0" w:space="0" w:color="auto" w:frame="1"/>
          <w:lang w:eastAsia="zh-CN"/>
        </w:rPr>
        <w:t>};</w:t>
      </w:r>
    </w:p>
    <w:p w:rsidR="00D55A99" w:rsidRPr="00D55A99" w:rsidRDefault="00D55A99" w:rsidP="00D55A99">
      <w:pPr>
        <w:ind w:firstLine="708"/>
        <w:jc w:val="both"/>
        <w:rPr>
          <w:rFonts w:ascii="Times New Roman" w:hAnsi="Times New Roman" w:cs="Times New Roman"/>
          <w:sz w:val="28"/>
          <w:lang w:eastAsia="ru-RU"/>
        </w:rPr>
      </w:pPr>
    </w:p>
    <w:p w:rsidR="00D55A99" w:rsidRDefault="00D55A99" w:rsidP="004D5B4F">
      <w:pPr>
        <w:ind w:firstLine="708"/>
        <w:jc w:val="both"/>
        <w:rPr>
          <w:rFonts w:ascii="Times New Roman" w:hAnsi="Times New Roman" w:cs="Times New Roman"/>
          <w:sz w:val="28"/>
          <w:lang w:eastAsia="ru-RU"/>
        </w:rPr>
      </w:pPr>
      <w:r w:rsidRPr="00D55A99">
        <w:rPr>
          <w:rFonts w:ascii="Times New Roman" w:hAnsi="Times New Roman" w:cs="Times New Roman"/>
          <w:sz w:val="28"/>
          <w:lang w:eastAsia="ru-RU"/>
        </w:rPr>
        <w:t xml:space="preserve">Обратим внимание на два поля: </w:t>
      </w:r>
      <w:r w:rsidRPr="00D55A99">
        <w:rPr>
          <w:rFonts w:ascii="Times New Roman" w:hAnsi="Times New Roman" w:cs="Times New Roman"/>
          <w:sz w:val="28"/>
          <w:lang w:val="en-US" w:eastAsia="ru-RU"/>
        </w:rPr>
        <w:t>func</w:t>
      </w:r>
      <w:r w:rsidRPr="00D55A99">
        <w:rPr>
          <w:rFonts w:ascii="Times New Roman" w:hAnsi="Times New Roman" w:cs="Times New Roman"/>
          <w:sz w:val="28"/>
          <w:lang w:eastAsia="ru-RU"/>
        </w:rPr>
        <w:t xml:space="preserve"> - функция, которая будет запланирована в рабочей очереди, и </w:t>
      </w:r>
      <w:r w:rsidRPr="00D55A99">
        <w:rPr>
          <w:rFonts w:ascii="Times New Roman" w:hAnsi="Times New Roman" w:cs="Times New Roman"/>
          <w:sz w:val="28"/>
          <w:lang w:val="en-US" w:eastAsia="ru-RU"/>
        </w:rPr>
        <w:t>data</w:t>
      </w:r>
      <w:r w:rsidRPr="00D55A99">
        <w:rPr>
          <w:rFonts w:ascii="Times New Roman" w:hAnsi="Times New Roman" w:cs="Times New Roman"/>
          <w:sz w:val="28"/>
          <w:lang w:eastAsia="ru-RU"/>
        </w:rPr>
        <w:t xml:space="preserve"> - параметр этой функции.</w:t>
      </w:r>
    </w:p>
    <w:p w:rsidR="004D5B4F" w:rsidRDefault="004D5B4F" w:rsidP="004D5B4F">
      <w:pPr>
        <w:tabs>
          <w:tab w:val="left" w:pos="8180"/>
        </w:tabs>
        <w:ind w:firstLine="567"/>
        <w:rPr>
          <w:rFonts w:ascii="Times New Roman" w:hAnsi="Times New Roman" w:cs="Times New Roman"/>
          <w:sz w:val="28"/>
          <w:szCs w:val="28"/>
          <w:lang w:val="en-US"/>
        </w:rPr>
      </w:pPr>
      <w:r w:rsidRPr="00C436B3">
        <w:rPr>
          <w:rFonts w:ascii="Times New Roman" w:hAnsi="Times New Roman" w:cs="Times New Roman"/>
          <w:sz w:val="28"/>
          <w:szCs w:val="28"/>
        </w:rPr>
        <w:t>Очередь</w:t>
      </w:r>
      <w:r w:rsidRPr="004D5B4F">
        <w:rPr>
          <w:rFonts w:ascii="Times New Roman" w:hAnsi="Times New Roman" w:cs="Times New Roman"/>
          <w:sz w:val="28"/>
          <w:szCs w:val="28"/>
          <w:lang w:val="en-US"/>
        </w:rPr>
        <w:t xml:space="preserve"> </w:t>
      </w:r>
      <w:r w:rsidRPr="00C436B3">
        <w:rPr>
          <w:rFonts w:ascii="Times New Roman" w:hAnsi="Times New Roman" w:cs="Times New Roman"/>
          <w:sz w:val="28"/>
          <w:szCs w:val="28"/>
        </w:rPr>
        <w:t>работ</w:t>
      </w:r>
      <w:r w:rsidRPr="004D5B4F">
        <w:rPr>
          <w:rFonts w:ascii="Times New Roman" w:hAnsi="Times New Roman" w:cs="Times New Roman"/>
          <w:sz w:val="28"/>
          <w:szCs w:val="28"/>
          <w:lang w:val="en-US"/>
        </w:rPr>
        <w:t xml:space="preserve"> </w:t>
      </w:r>
      <w:r w:rsidRPr="00C436B3">
        <w:rPr>
          <w:rFonts w:ascii="Times New Roman" w:hAnsi="Times New Roman" w:cs="Times New Roman"/>
          <w:sz w:val="28"/>
          <w:szCs w:val="28"/>
        </w:rPr>
        <w:t>создается</w:t>
      </w:r>
      <w:r w:rsidRPr="004D5B4F">
        <w:rPr>
          <w:rFonts w:ascii="Times New Roman" w:hAnsi="Times New Roman" w:cs="Times New Roman"/>
          <w:sz w:val="28"/>
          <w:szCs w:val="28"/>
          <w:lang w:val="en-US"/>
        </w:rPr>
        <w:t xml:space="preserve"> </w:t>
      </w:r>
      <w:r w:rsidRPr="00C436B3">
        <w:rPr>
          <w:rFonts w:ascii="Times New Roman" w:hAnsi="Times New Roman" w:cs="Times New Roman"/>
          <w:sz w:val="28"/>
          <w:szCs w:val="28"/>
        </w:rPr>
        <w:t>функцией</w:t>
      </w:r>
      <w:r w:rsidRPr="004D5B4F">
        <w:rPr>
          <w:rFonts w:ascii="Times New Roman" w:hAnsi="Times New Roman" w:cs="Times New Roman"/>
          <w:sz w:val="28"/>
          <w:szCs w:val="28"/>
          <w:lang w:val="en-US"/>
        </w:rPr>
        <w:t>:</w:t>
      </w:r>
    </w:p>
    <w:p w:rsidR="004D5B4F" w:rsidRPr="004D5B4F" w:rsidRDefault="004D5B4F" w:rsidP="004D5B4F">
      <w:pPr>
        <w:tabs>
          <w:tab w:val="left" w:pos="8180"/>
        </w:tabs>
        <w:ind w:firstLine="567"/>
        <w:rPr>
          <w:rFonts w:ascii="Times New Roman" w:hAnsi="Times New Roman" w:cs="Times New Roman"/>
          <w:b/>
          <w:bCs/>
          <w:sz w:val="28"/>
          <w:szCs w:val="28"/>
          <w:lang w:val="en-US"/>
        </w:rPr>
      </w:pPr>
      <w:r w:rsidRPr="004D5B4F">
        <w:rPr>
          <w:rStyle w:val="HTML"/>
          <w:rFonts w:eastAsiaTheme="majorEastAsia"/>
          <w:b/>
          <w:bCs/>
          <w:color w:val="006699"/>
          <w:bdr w:val="none" w:sz="0" w:space="0" w:color="auto" w:frame="1"/>
          <w:lang w:val="en-US"/>
        </w:rPr>
        <w:t>int</w:t>
      </w:r>
      <w:r w:rsidRPr="004D5B4F">
        <w:rPr>
          <w:rFonts w:ascii="Courier New" w:hAnsi="Courier New" w:cs="Courier New"/>
          <w:color w:val="666666"/>
          <w:sz w:val="20"/>
          <w:szCs w:val="20"/>
          <w:shd w:val="clear" w:color="auto" w:fill="FFFFFF"/>
          <w:lang w:val="en-US"/>
        </w:rPr>
        <w:t xml:space="preserve"> </w:t>
      </w:r>
      <w:r w:rsidRPr="004D5B4F">
        <w:rPr>
          <w:rStyle w:val="HTML"/>
          <w:rFonts w:eastAsiaTheme="majorEastAsia"/>
          <w:color w:val="000000"/>
          <w:bdr w:val="none" w:sz="0" w:space="0" w:color="auto" w:frame="1"/>
          <w:lang w:val="en-US"/>
        </w:rPr>
        <w:t xml:space="preserve">alloc_workqueue( </w:t>
      </w:r>
      <w:r w:rsidRPr="004D5B4F">
        <w:rPr>
          <w:rStyle w:val="HTML"/>
          <w:rFonts w:eastAsiaTheme="majorEastAsia"/>
          <w:b/>
          <w:bCs/>
          <w:color w:val="006699"/>
          <w:bdr w:val="none" w:sz="0" w:space="0" w:color="auto" w:frame="1"/>
          <w:lang w:val="en-US"/>
        </w:rPr>
        <w:t>char</w:t>
      </w:r>
      <w:r w:rsidRPr="004D5B4F">
        <w:rPr>
          <w:rFonts w:ascii="Courier New" w:hAnsi="Courier New" w:cs="Courier New"/>
          <w:color w:val="666666"/>
          <w:sz w:val="20"/>
          <w:szCs w:val="20"/>
          <w:shd w:val="clear" w:color="auto" w:fill="FFFFFF"/>
          <w:lang w:val="en-US"/>
        </w:rPr>
        <w:t xml:space="preserve"> </w:t>
      </w:r>
      <w:r w:rsidRPr="004D5B4F">
        <w:rPr>
          <w:rStyle w:val="HTML"/>
          <w:rFonts w:eastAsiaTheme="majorEastAsia"/>
          <w:color w:val="000000"/>
          <w:bdr w:val="none" w:sz="0" w:space="0" w:color="auto" w:frame="1"/>
          <w:lang w:val="en-US"/>
        </w:rPr>
        <w:t xml:space="preserve">*name, unsigned </w:t>
      </w:r>
      <w:r w:rsidRPr="004D5B4F">
        <w:rPr>
          <w:rStyle w:val="HTML"/>
          <w:rFonts w:eastAsiaTheme="majorEastAsia"/>
          <w:b/>
          <w:bCs/>
          <w:color w:val="006699"/>
          <w:bdr w:val="none" w:sz="0" w:space="0" w:color="auto" w:frame="1"/>
          <w:lang w:val="en-US"/>
        </w:rPr>
        <w:t>int</w:t>
      </w:r>
      <w:r w:rsidRPr="004D5B4F">
        <w:rPr>
          <w:rFonts w:ascii="Courier New" w:hAnsi="Courier New" w:cs="Courier New"/>
          <w:color w:val="666666"/>
          <w:sz w:val="20"/>
          <w:szCs w:val="20"/>
          <w:shd w:val="clear" w:color="auto" w:fill="FFFFFF"/>
          <w:lang w:val="en-US"/>
        </w:rPr>
        <w:t xml:space="preserve"> </w:t>
      </w:r>
      <w:r w:rsidRPr="004D5B4F">
        <w:rPr>
          <w:rStyle w:val="HTML"/>
          <w:rFonts w:eastAsiaTheme="majorEastAsia"/>
          <w:color w:val="000000"/>
          <w:bdr w:val="none" w:sz="0" w:space="0" w:color="auto" w:frame="1"/>
          <w:lang w:val="en-US"/>
        </w:rPr>
        <w:t xml:space="preserve">flags, </w:t>
      </w:r>
      <w:r w:rsidRPr="004D5B4F">
        <w:rPr>
          <w:rStyle w:val="HTML"/>
          <w:rFonts w:eastAsiaTheme="majorEastAsia"/>
          <w:b/>
          <w:bCs/>
          <w:color w:val="006699"/>
          <w:bdr w:val="none" w:sz="0" w:space="0" w:color="auto" w:frame="1"/>
          <w:lang w:val="en-US"/>
        </w:rPr>
        <w:t>int</w:t>
      </w:r>
      <w:r w:rsidRPr="004D5B4F">
        <w:rPr>
          <w:rFonts w:ascii="Courier New" w:hAnsi="Courier New" w:cs="Courier New"/>
          <w:color w:val="666666"/>
          <w:sz w:val="20"/>
          <w:szCs w:val="20"/>
          <w:shd w:val="clear" w:color="auto" w:fill="FFFFFF"/>
          <w:lang w:val="en-US"/>
        </w:rPr>
        <w:t xml:space="preserve"> </w:t>
      </w:r>
      <w:r w:rsidRPr="004D5B4F">
        <w:rPr>
          <w:rStyle w:val="HTML"/>
          <w:rFonts w:eastAsiaTheme="majorEastAsia"/>
          <w:color w:val="000000"/>
          <w:bdr w:val="none" w:sz="0" w:space="0" w:color="auto" w:frame="1"/>
          <w:lang w:val="en-US"/>
        </w:rPr>
        <w:t>max_active);</w:t>
      </w:r>
    </w:p>
    <w:p w:rsidR="004D5B4F" w:rsidRPr="00C436B3" w:rsidRDefault="004D5B4F" w:rsidP="004D5B4F">
      <w:pPr>
        <w:numPr>
          <w:ilvl w:val="0"/>
          <w:numId w:val="2"/>
        </w:numPr>
        <w:suppressAutoHyphens/>
        <w:spacing w:after="0" w:line="240" w:lineRule="auto"/>
        <w:rPr>
          <w:rFonts w:ascii="Times New Roman" w:hAnsi="Times New Roman" w:cs="Times New Roman"/>
          <w:sz w:val="28"/>
          <w:szCs w:val="28"/>
        </w:rPr>
      </w:pPr>
      <w:r w:rsidRPr="00C436B3">
        <w:rPr>
          <w:rFonts w:ascii="Times New Roman" w:hAnsi="Times New Roman" w:cs="Times New Roman"/>
          <w:sz w:val="28"/>
          <w:szCs w:val="28"/>
          <w:lang w:val="en-US"/>
        </w:rPr>
        <w:t>name</w:t>
      </w:r>
      <w:r w:rsidRPr="00C436B3">
        <w:rPr>
          <w:rFonts w:ascii="Times New Roman" w:hAnsi="Times New Roman" w:cs="Times New Roman"/>
          <w:sz w:val="28"/>
          <w:szCs w:val="28"/>
        </w:rPr>
        <w:t xml:space="preserve"> - имя очереди, но в отличие от старых реализаций потоков с этим именем не создается</w:t>
      </w:r>
    </w:p>
    <w:p w:rsidR="004D5B4F" w:rsidRPr="00C436B3" w:rsidRDefault="004D5B4F" w:rsidP="004D5B4F">
      <w:pPr>
        <w:numPr>
          <w:ilvl w:val="0"/>
          <w:numId w:val="2"/>
        </w:numPr>
        <w:suppressAutoHyphens/>
        <w:spacing w:after="0" w:line="240" w:lineRule="auto"/>
        <w:rPr>
          <w:rFonts w:ascii="Times New Roman" w:hAnsi="Times New Roman" w:cs="Times New Roman"/>
          <w:sz w:val="28"/>
          <w:szCs w:val="28"/>
        </w:rPr>
      </w:pPr>
      <w:r w:rsidRPr="00C436B3">
        <w:rPr>
          <w:rFonts w:ascii="Times New Roman" w:hAnsi="Times New Roman" w:cs="Times New Roman"/>
          <w:sz w:val="28"/>
          <w:szCs w:val="28"/>
          <w:lang w:val="en-US"/>
        </w:rPr>
        <w:t>flags</w:t>
      </w:r>
      <w:r w:rsidRPr="00C436B3">
        <w:rPr>
          <w:rFonts w:ascii="Times New Roman" w:hAnsi="Times New Roman" w:cs="Times New Roman"/>
          <w:sz w:val="28"/>
          <w:szCs w:val="28"/>
        </w:rPr>
        <w:t xml:space="preserve"> - флаги определяют как очередь работ будет выполняться</w:t>
      </w:r>
    </w:p>
    <w:p w:rsidR="004D5B4F" w:rsidRDefault="004D5B4F" w:rsidP="004D5B4F">
      <w:pPr>
        <w:numPr>
          <w:ilvl w:val="0"/>
          <w:numId w:val="2"/>
        </w:numPr>
        <w:suppressAutoHyphens/>
        <w:spacing w:after="0" w:line="240" w:lineRule="auto"/>
        <w:rPr>
          <w:rFonts w:ascii="Times New Roman" w:hAnsi="Times New Roman" w:cs="Times New Roman"/>
          <w:sz w:val="28"/>
          <w:szCs w:val="28"/>
        </w:rPr>
      </w:pPr>
      <w:r w:rsidRPr="00C436B3">
        <w:rPr>
          <w:rFonts w:ascii="Times New Roman" w:hAnsi="Times New Roman" w:cs="Times New Roman"/>
          <w:sz w:val="28"/>
          <w:szCs w:val="28"/>
          <w:lang w:val="en-US"/>
        </w:rPr>
        <w:t>max</w:t>
      </w:r>
      <w:r w:rsidRPr="00C436B3">
        <w:rPr>
          <w:rFonts w:ascii="Times New Roman" w:hAnsi="Times New Roman" w:cs="Times New Roman"/>
          <w:sz w:val="28"/>
          <w:szCs w:val="28"/>
        </w:rPr>
        <w:t>_</w:t>
      </w:r>
      <w:r w:rsidRPr="00C436B3">
        <w:rPr>
          <w:rFonts w:ascii="Times New Roman" w:hAnsi="Times New Roman" w:cs="Times New Roman"/>
          <w:sz w:val="28"/>
          <w:szCs w:val="28"/>
          <w:lang w:val="en-US"/>
        </w:rPr>
        <w:t>active</w:t>
      </w:r>
      <w:r w:rsidRPr="00C436B3">
        <w:rPr>
          <w:rFonts w:ascii="Times New Roman" w:hAnsi="Times New Roman" w:cs="Times New Roman"/>
          <w:sz w:val="28"/>
          <w:szCs w:val="28"/>
        </w:rPr>
        <w:t xml:space="preserve"> - ограничивает число задач из данной очереди, которые могут одновременно выполняться на одном </w:t>
      </w:r>
      <w:r w:rsidRPr="00C436B3">
        <w:rPr>
          <w:rFonts w:ascii="Times New Roman" w:hAnsi="Times New Roman" w:cs="Times New Roman"/>
          <w:sz w:val="28"/>
          <w:szCs w:val="28"/>
          <w:lang w:val="en-US"/>
        </w:rPr>
        <w:t>CPU</w:t>
      </w:r>
      <w:r w:rsidRPr="00C436B3">
        <w:rPr>
          <w:rFonts w:ascii="Times New Roman" w:hAnsi="Times New Roman" w:cs="Times New Roman"/>
          <w:sz w:val="28"/>
          <w:szCs w:val="28"/>
        </w:rPr>
        <w:t>.</w:t>
      </w:r>
    </w:p>
    <w:p w:rsidR="004D5B4F" w:rsidRPr="00E87784" w:rsidRDefault="004D5B4F" w:rsidP="004D5B4F">
      <w:pPr>
        <w:suppressAutoHyphens/>
        <w:spacing w:after="0" w:line="240" w:lineRule="auto"/>
        <w:ind w:left="720"/>
        <w:rPr>
          <w:rFonts w:ascii="Times New Roman" w:hAnsi="Times New Roman" w:cs="Times New Roman"/>
          <w:sz w:val="28"/>
          <w:szCs w:val="28"/>
        </w:rPr>
      </w:pPr>
    </w:p>
    <w:p w:rsidR="004D5B4F" w:rsidRPr="00E87784" w:rsidRDefault="004D5B4F" w:rsidP="004D5B4F">
      <w:pPr>
        <w:pStyle w:val="2"/>
      </w:pPr>
      <w:bookmarkStart w:id="3" w:name="_Toc40745777"/>
      <w:r w:rsidRPr="00C436B3">
        <w:t>Флаги</w:t>
      </w:r>
      <w:bookmarkEnd w:id="3"/>
    </w:p>
    <w:p w:rsidR="004D5B4F" w:rsidRPr="00C436B3" w:rsidRDefault="004D5B4F" w:rsidP="004D5B4F">
      <w:pPr>
        <w:numPr>
          <w:ilvl w:val="0"/>
          <w:numId w:val="4"/>
        </w:numPr>
        <w:autoSpaceDE w:val="0"/>
        <w:spacing w:after="0" w:line="240" w:lineRule="auto"/>
        <w:jc w:val="both"/>
        <w:rPr>
          <w:rFonts w:ascii="Times New Roman" w:hAnsi="Times New Roman" w:cs="Times New Roman"/>
          <w:sz w:val="28"/>
          <w:szCs w:val="28"/>
        </w:rPr>
      </w:pPr>
      <w:r w:rsidRPr="00C436B3">
        <w:rPr>
          <w:rStyle w:val="a9"/>
          <w:rFonts w:ascii="Times New Roman" w:hAnsi="Times New Roman" w:cs="Times New Roman"/>
          <w:b/>
          <w:sz w:val="28"/>
          <w:szCs w:val="28"/>
          <w:lang w:val="en-US"/>
        </w:rPr>
        <w:t>WQ</w:t>
      </w:r>
      <w:r w:rsidRPr="00C436B3">
        <w:rPr>
          <w:rStyle w:val="a9"/>
          <w:rFonts w:ascii="Times New Roman" w:hAnsi="Times New Roman" w:cs="Times New Roman"/>
          <w:b/>
          <w:sz w:val="28"/>
          <w:szCs w:val="28"/>
        </w:rPr>
        <w:t>_</w:t>
      </w:r>
      <w:r w:rsidRPr="00C436B3">
        <w:rPr>
          <w:rStyle w:val="a9"/>
          <w:rFonts w:ascii="Times New Roman" w:hAnsi="Times New Roman" w:cs="Times New Roman"/>
          <w:b/>
          <w:sz w:val="28"/>
          <w:szCs w:val="28"/>
          <w:lang w:val="en-US"/>
        </w:rPr>
        <w:t>UNBOUND</w:t>
      </w:r>
      <w:r w:rsidRPr="00C436B3">
        <w:rPr>
          <w:rFonts w:ascii="Times New Roman" w:hAnsi="Times New Roman" w:cs="Times New Roman"/>
          <w:sz w:val="28"/>
          <w:szCs w:val="28"/>
        </w:rPr>
        <w:t>: По наличию этого флага очереди делятся на привязанные и непривязанные. В привязанных очередях</w:t>
      </w:r>
      <w:r w:rsidRPr="00C436B3">
        <w:rPr>
          <w:rFonts w:ascii="Times New Roman" w:hAnsi="Times New Roman" w:cs="Times New Roman"/>
          <w:b/>
          <w:bCs/>
          <w:sz w:val="28"/>
          <w:szCs w:val="28"/>
        </w:rPr>
        <w:t xml:space="preserve"> </w:t>
      </w:r>
      <w:r w:rsidRPr="00C436B3">
        <w:rPr>
          <w:rFonts w:ascii="Times New Roman" w:hAnsi="Times New Roman" w:cs="Times New Roman"/>
          <w:sz w:val="28"/>
          <w:szCs w:val="28"/>
        </w:rPr>
        <w:t>work’и при добавлении привязываются к текущему CPU, то есть в таких очередях work’и исполняются на том ядре, которое его планирует (на котором выполнялся обработчик прерывания). В этом плане привязанные очереди напоминают tasklet’ы. В непривязанных очередях</w:t>
      </w:r>
      <w:r w:rsidRPr="00C436B3">
        <w:rPr>
          <w:rFonts w:ascii="Times New Roman" w:hAnsi="Times New Roman" w:cs="Times New Roman"/>
          <w:b/>
          <w:bCs/>
          <w:sz w:val="28"/>
          <w:szCs w:val="28"/>
        </w:rPr>
        <w:t xml:space="preserve"> </w:t>
      </w:r>
      <w:r w:rsidRPr="00C436B3">
        <w:rPr>
          <w:rFonts w:ascii="Times New Roman" w:hAnsi="Times New Roman" w:cs="Times New Roman"/>
          <w:sz w:val="28"/>
          <w:szCs w:val="28"/>
        </w:rPr>
        <w:t xml:space="preserve">work’и могут исполняться на любом ядре. Рабочие очереди были разработаны для запуска задач на определенном процессоре в расчете на улучшение поведения кэша памяти. Этот флаг отключает это поведение, позволяя отправлять заданные рабочие очереди на любй процессор в системе. Флаг предназначен для ситуаций, когда задачи могут выполняться в течение длительного времени, причем так долго, что лучше разрешить планировщику управлять своим местоположением. В настоящее время единственным пользователем является код обработки объектов в подсистеме </w:t>
      </w:r>
      <w:r w:rsidRPr="00C436B3">
        <w:rPr>
          <w:rFonts w:ascii="Times New Roman" w:hAnsi="Times New Roman" w:cs="Times New Roman"/>
          <w:sz w:val="28"/>
          <w:szCs w:val="28"/>
          <w:lang w:val="en-US"/>
        </w:rPr>
        <w:t>FS</w:t>
      </w:r>
      <w:r w:rsidRPr="00C436B3">
        <w:rPr>
          <w:rFonts w:ascii="Times New Roman" w:hAnsi="Times New Roman" w:cs="Times New Roman"/>
          <w:sz w:val="28"/>
          <w:szCs w:val="28"/>
        </w:rPr>
        <w:t>-</w:t>
      </w:r>
      <w:r w:rsidRPr="00C436B3">
        <w:rPr>
          <w:rFonts w:ascii="Times New Roman" w:hAnsi="Times New Roman" w:cs="Times New Roman"/>
          <w:sz w:val="28"/>
          <w:szCs w:val="28"/>
          <w:lang w:val="en-US"/>
        </w:rPr>
        <w:t>Cache</w:t>
      </w:r>
      <w:r w:rsidRPr="00C436B3">
        <w:rPr>
          <w:rFonts w:ascii="Times New Roman" w:hAnsi="Times New Roman" w:cs="Times New Roman"/>
          <w:sz w:val="28"/>
          <w:szCs w:val="28"/>
        </w:rPr>
        <w:t>.</w:t>
      </w:r>
    </w:p>
    <w:p w:rsidR="004D5B4F" w:rsidRPr="00C436B3" w:rsidRDefault="004D5B4F" w:rsidP="004D5B4F">
      <w:pPr>
        <w:pStyle w:val="aa"/>
        <w:numPr>
          <w:ilvl w:val="0"/>
          <w:numId w:val="3"/>
        </w:numPr>
        <w:tabs>
          <w:tab w:val="left" w:pos="0"/>
        </w:tabs>
        <w:rPr>
          <w:sz w:val="28"/>
          <w:szCs w:val="28"/>
        </w:rPr>
      </w:pPr>
      <w:r w:rsidRPr="00C436B3">
        <w:rPr>
          <w:rStyle w:val="a9"/>
          <w:rFonts w:ascii="Times New Roman" w:hAnsi="Times New Roman" w:cs="Times New Roman"/>
          <w:b/>
          <w:sz w:val="28"/>
          <w:szCs w:val="28"/>
          <w:lang w:val="en-US"/>
        </w:rPr>
        <w:t>WQ</w:t>
      </w:r>
      <w:r w:rsidRPr="00C436B3">
        <w:rPr>
          <w:rStyle w:val="a9"/>
          <w:rFonts w:ascii="Times New Roman" w:hAnsi="Times New Roman" w:cs="Times New Roman"/>
          <w:b/>
          <w:sz w:val="28"/>
          <w:szCs w:val="28"/>
        </w:rPr>
        <w:t>_</w:t>
      </w:r>
      <w:r w:rsidRPr="00C436B3">
        <w:rPr>
          <w:rStyle w:val="a9"/>
          <w:rFonts w:ascii="Times New Roman" w:hAnsi="Times New Roman" w:cs="Times New Roman"/>
          <w:b/>
          <w:sz w:val="28"/>
          <w:szCs w:val="28"/>
          <w:lang w:val="en-US"/>
        </w:rPr>
        <w:t>FREEZEABLE</w:t>
      </w:r>
      <w:r w:rsidRPr="00C436B3">
        <w:rPr>
          <w:sz w:val="28"/>
          <w:szCs w:val="28"/>
        </w:rPr>
        <w:t>:  работа будет заморожена, когда система будет приостановлена. Очевидно, что рабочие задания, которые могут запускать задачи как часть процесса приостановки / возобновления, не должны устанавливать этот флаг.</w:t>
      </w:r>
    </w:p>
    <w:p w:rsidR="004D5B4F" w:rsidRPr="00C436B3" w:rsidRDefault="004D5B4F" w:rsidP="004D5B4F">
      <w:pPr>
        <w:pStyle w:val="aa"/>
        <w:numPr>
          <w:ilvl w:val="0"/>
          <w:numId w:val="3"/>
        </w:numPr>
        <w:tabs>
          <w:tab w:val="left" w:pos="0"/>
        </w:tabs>
        <w:rPr>
          <w:sz w:val="28"/>
          <w:szCs w:val="28"/>
        </w:rPr>
      </w:pPr>
      <w:r w:rsidRPr="00C436B3">
        <w:rPr>
          <w:rStyle w:val="a9"/>
          <w:rFonts w:ascii="Times New Roman" w:hAnsi="Times New Roman" w:cs="Times New Roman"/>
          <w:b/>
          <w:sz w:val="28"/>
          <w:szCs w:val="28"/>
          <w:lang w:val="en-US"/>
        </w:rPr>
        <w:t>WQ</w:t>
      </w:r>
      <w:r w:rsidRPr="00C436B3">
        <w:rPr>
          <w:rStyle w:val="a9"/>
          <w:rFonts w:ascii="Times New Roman" w:hAnsi="Times New Roman" w:cs="Times New Roman"/>
          <w:b/>
          <w:sz w:val="28"/>
          <w:szCs w:val="28"/>
        </w:rPr>
        <w:t>_</w:t>
      </w:r>
      <w:r w:rsidRPr="00C436B3">
        <w:rPr>
          <w:rStyle w:val="a9"/>
          <w:rFonts w:ascii="Times New Roman" w:hAnsi="Times New Roman" w:cs="Times New Roman"/>
          <w:b/>
          <w:sz w:val="28"/>
          <w:szCs w:val="28"/>
          <w:lang w:val="en-US"/>
        </w:rPr>
        <w:t>RESCUER</w:t>
      </w:r>
      <w:r w:rsidRPr="00C436B3">
        <w:rPr>
          <w:sz w:val="28"/>
          <w:szCs w:val="28"/>
        </w:rPr>
        <w:t>: код workqueue отвечает за гарантированное наличие потока для запуска work</w:t>
      </w:r>
      <w:r w:rsidRPr="00C436B3">
        <w:rPr>
          <w:sz w:val="28"/>
          <w:szCs w:val="28"/>
          <w:lang w:val="en-US"/>
        </w:rPr>
        <w:t>er</w:t>
      </w:r>
      <w:r w:rsidRPr="00C436B3">
        <w:rPr>
          <w:sz w:val="28"/>
          <w:szCs w:val="28"/>
        </w:rPr>
        <w:t>’а в очереди. Он используется, например, в коде драйвера ATA, который всегда должен иметь возможность запускать свои процедуры завершения ввода-вывода.</w:t>
      </w:r>
    </w:p>
    <w:p w:rsidR="004D5B4F" w:rsidRPr="00C436B3" w:rsidRDefault="004D5B4F" w:rsidP="004D5B4F">
      <w:pPr>
        <w:pStyle w:val="aa"/>
        <w:numPr>
          <w:ilvl w:val="0"/>
          <w:numId w:val="3"/>
        </w:numPr>
        <w:tabs>
          <w:tab w:val="left" w:pos="0"/>
        </w:tabs>
        <w:rPr>
          <w:sz w:val="28"/>
          <w:szCs w:val="28"/>
        </w:rPr>
      </w:pPr>
      <w:r w:rsidRPr="00C436B3">
        <w:rPr>
          <w:rStyle w:val="a9"/>
          <w:rFonts w:ascii="Times New Roman" w:hAnsi="Times New Roman" w:cs="Times New Roman"/>
          <w:b/>
          <w:sz w:val="28"/>
          <w:szCs w:val="28"/>
          <w:lang w:val="en-US"/>
        </w:rPr>
        <w:t>WQ</w:t>
      </w:r>
      <w:r w:rsidRPr="00C436B3">
        <w:rPr>
          <w:rStyle w:val="a9"/>
          <w:rFonts w:ascii="Times New Roman" w:hAnsi="Times New Roman" w:cs="Times New Roman"/>
          <w:b/>
          <w:sz w:val="28"/>
          <w:szCs w:val="28"/>
        </w:rPr>
        <w:t>_</w:t>
      </w:r>
      <w:r w:rsidRPr="00C436B3">
        <w:rPr>
          <w:rStyle w:val="a9"/>
          <w:rFonts w:ascii="Times New Roman" w:hAnsi="Times New Roman" w:cs="Times New Roman"/>
          <w:b/>
          <w:sz w:val="28"/>
          <w:szCs w:val="28"/>
          <w:lang w:val="en-US"/>
        </w:rPr>
        <w:t>HIGHPRI</w:t>
      </w:r>
      <w:r w:rsidRPr="00C436B3">
        <w:rPr>
          <w:sz w:val="28"/>
          <w:szCs w:val="28"/>
        </w:rPr>
        <w:t xml:space="preserve">: задания, представленные в такой workqueue, будут поставлены в начало очереди и будут выполняться (почти) немедленно. В отличие от обычных задач, высокоприоритетные задачи не ждут появления ЦП; они будут запущены сразу. Это означает, что несколько </w:t>
      </w:r>
      <w:r w:rsidRPr="00C436B3">
        <w:rPr>
          <w:sz w:val="28"/>
          <w:szCs w:val="28"/>
        </w:rPr>
        <w:lastRenderedPageBreak/>
        <w:t>задач, отправляемых в очередь с высоким приоритетом, могут конкурировать друг с другом за процессор.</w:t>
      </w:r>
    </w:p>
    <w:p w:rsidR="001D5BE1" w:rsidRDefault="004D5B4F" w:rsidP="004D5B4F">
      <w:pPr>
        <w:numPr>
          <w:ilvl w:val="0"/>
          <w:numId w:val="4"/>
        </w:numPr>
        <w:autoSpaceDE w:val="0"/>
        <w:spacing w:after="0" w:line="240" w:lineRule="auto"/>
        <w:rPr>
          <w:rFonts w:ascii="Times New Roman" w:hAnsi="Times New Roman" w:cs="Times New Roman"/>
          <w:sz w:val="28"/>
          <w:szCs w:val="28"/>
        </w:rPr>
      </w:pPr>
      <w:r w:rsidRPr="00C436B3">
        <w:rPr>
          <w:rStyle w:val="a9"/>
          <w:rFonts w:ascii="Times New Roman" w:hAnsi="Times New Roman" w:cs="Times New Roman"/>
          <w:b/>
          <w:sz w:val="28"/>
          <w:szCs w:val="28"/>
          <w:lang w:val="en-US"/>
        </w:rPr>
        <w:t>WQ</w:t>
      </w:r>
      <w:r w:rsidRPr="00C436B3">
        <w:rPr>
          <w:rStyle w:val="a9"/>
          <w:rFonts w:ascii="Times New Roman" w:hAnsi="Times New Roman" w:cs="Times New Roman"/>
          <w:b/>
          <w:sz w:val="28"/>
          <w:szCs w:val="28"/>
        </w:rPr>
        <w:t>_</w:t>
      </w:r>
      <w:r w:rsidRPr="00C436B3">
        <w:rPr>
          <w:rStyle w:val="a9"/>
          <w:rFonts w:ascii="Times New Roman" w:hAnsi="Times New Roman" w:cs="Times New Roman"/>
          <w:b/>
          <w:sz w:val="28"/>
          <w:szCs w:val="28"/>
          <w:lang w:val="en-US"/>
        </w:rPr>
        <w:t>CPU</w:t>
      </w:r>
      <w:r w:rsidRPr="00C436B3">
        <w:rPr>
          <w:rStyle w:val="a9"/>
          <w:rFonts w:ascii="Times New Roman" w:hAnsi="Times New Roman" w:cs="Times New Roman"/>
          <w:b/>
          <w:sz w:val="28"/>
          <w:szCs w:val="28"/>
        </w:rPr>
        <w:t>_</w:t>
      </w:r>
      <w:r w:rsidRPr="00C436B3">
        <w:rPr>
          <w:rStyle w:val="a9"/>
          <w:rFonts w:ascii="Times New Roman" w:hAnsi="Times New Roman" w:cs="Times New Roman"/>
          <w:b/>
          <w:sz w:val="28"/>
          <w:szCs w:val="28"/>
          <w:lang w:val="en-US"/>
        </w:rPr>
        <w:t>INTENSIVE</w:t>
      </w:r>
      <w:r w:rsidRPr="00C436B3">
        <w:rPr>
          <w:rFonts w:ascii="Times New Roman" w:hAnsi="Times New Roman" w:cs="Times New Roman"/>
          <w:sz w:val="28"/>
          <w:szCs w:val="28"/>
        </w:rPr>
        <w:t xml:space="preserve">: имеет смысл только для привязанных очередей. Этот флаг— отказ от участия в дополнительной организации параллельного исполнения. Задачи в такой workqueue могут использовать много процессорного времени.  Интенсивно использующие процессорное время </w:t>
      </w:r>
      <w:r w:rsidRPr="00C436B3">
        <w:rPr>
          <w:rFonts w:ascii="Times New Roman" w:hAnsi="Times New Roman" w:cs="Times New Roman"/>
          <w:sz w:val="28"/>
          <w:szCs w:val="28"/>
          <w:lang w:val="en-US"/>
        </w:rPr>
        <w:t>worker</w:t>
      </w:r>
      <w:r w:rsidRPr="00C436B3">
        <w:rPr>
          <w:rFonts w:ascii="Times New Roman" w:hAnsi="Times New Roman" w:cs="Times New Roman"/>
          <w:sz w:val="28"/>
          <w:szCs w:val="28"/>
        </w:rPr>
        <w:t>’ы будут задерживаться.</w:t>
      </w:r>
    </w:p>
    <w:p w:rsidR="004D5B4F" w:rsidRDefault="004D5B4F" w:rsidP="004D5B4F">
      <w:pPr>
        <w:autoSpaceDE w:val="0"/>
        <w:spacing w:after="0" w:line="240" w:lineRule="auto"/>
        <w:rPr>
          <w:rFonts w:ascii="Times New Roman" w:hAnsi="Times New Roman" w:cs="Times New Roman"/>
          <w:sz w:val="28"/>
          <w:szCs w:val="28"/>
        </w:rPr>
      </w:pPr>
    </w:p>
    <w:p w:rsidR="004D5B4F" w:rsidRDefault="004D5B4F" w:rsidP="004D5B4F">
      <w:pPr>
        <w:pStyle w:val="2"/>
        <w:jc w:val="center"/>
        <w:rPr>
          <w:lang w:eastAsia="zh-CN"/>
        </w:rPr>
      </w:pPr>
      <w:r>
        <w:rPr>
          <w:lang w:eastAsia="zh-CN"/>
        </w:rPr>
        <w:t>Листинг</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808080"/>
          <w:sz w:val="20"/>
          <w:szCs w:val="20"/>
          <w:bdr w:val="none" w:sz="0" w:space="0" w:color="auto" w:frame="1"/>
          <w:lang w:eastAsia="zh-CN"/>
        </w:rPr>
        <w:t>#include &lt;linux/module.h&gt;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808080"/>
          <w:sz w:val="20"/>
          <w:szCs w:val="20"/>
          <w:bdr w:val="none" w:sz="0" w:space="0" w:color="auto" w:frame="1"/>
          <w:lang w:eastAsia="zh-CN"/>
        </w:rPr>
        <w:t>#include &lt;linux/kernel.h&gt;</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808080"/>
          <w:sz w:val="20"/>
          <w:szCs w:val="20"/>
          <w:bdr w:val="none" w:sz="0" w:space="0" w:color="auto" w:frame="1"/>
          <w:lang w:eastAsia="zh-CN"/>
        </w:rPr>
        <w:t>#include &lt;linux/init.h&gt;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808080"/>
          <w:sz w:val="20"/>
          <w:szCs w:val="20"/>
          <w:bdr w:val="none" w:sz="0" w:space="0" w:color="auto" w:frame="1"/>
          <w:lang w:eastAsia="zh-CN"/>
        </w:rPr>
        <w:t>#include &lt;linux/interrupt.h&gt;</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808080"/>
          <w:sz w:val="20"/>
          <w:szCs w:val="20"/>
          <w:bdr w:val="none" w:sz="0" w:space="0" w:color="auto" w:frame="1"/>
          <w:lang w:eastAsia="zh-CN"/>
        </w:rPr>
        <w:t>#include &lt;linux/workqueue.h&gt;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000000"/>
          <w:sz w:val="20"/>
          <w:szCs w:val="20"/>
          <w:bdr w:val="none" w:sz="0" w:space="0" w:color="auto" w:frame="1"/>
          <w:lang w:eastAsia="zh-CN"/>
        </w:rPr>
        <w:t>MODULE_LICENSE(</w:t>
      </w:r>
      <w:r w:rsidRPr="0089078F">
        <w:rPr>
          <w:rFonts w:ascii="Courier New" w:eastAsia="Times New Roman" w:hAnsi="Courier New" w:cs="Courier New"/>
          <w:color w:val="0000FF"/>
          <w:sz w:val="20"/>
          <w:szCs w:val="20"/>
          <w:bdr w:val="none" w:sz="0" w:space="0" w:color="auto" w:frame="1"/>
          <w:lang w:eastAsia="zh-CN"/>
        </w:rPr>
        <w:t>"GPL"</w:t>
      </w: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000000"/>
          <w:sz w:val="20"/>
          <w:szCs w:val="20"/>
          <w:bdr w:val="none" w:sz="0" w:space="0" w:color="auto" w:frame="1"/>
          <w:lang w:eastAsia="zh-CN"/>
        </w:rPr>
        <w:t>MODULE_AUTHOR(</w:t>
      </w:r>
      <w:r w:rsidRPr="0089078F">
        <w:rPr>
          <w:rFonts w:ascii="Courier New" w:eastAsia="Times New Roman" w:hAnsi="Courier New" w:cs="Courier New"/>
          <w:color w:val="0000FF"/>
          <w:sz w:val="20"/>
          <w:szCs w:val="20"/>
          <w:bdr w:val="none" w:sz="0" w:space="0" w:color="auto" w:frame="1"/>
          <w:lang w:eastAsia="zh-CN"/>
        </w:rPr>
        <w:t>"Sergey Mirzoyan"</w:t>
      </w: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b/>
          <w:bCs/>
          <w:color w:val="006699"/>
          <w:sz w:val="20"/>
          <w:szCs w:val="20"/>
          <w:bdr w:val="none" w:sz="0" w:space="0" w:color="auto" w:frame="1"/>
          <w:lang w:eastAsia="zh-CN"/>
        </w:rPr>
        <w:t>int</w:t>
      </w:r>
      <w:r w:rsidRPr="0089078F">
        <w:rPr>
          <w:rFonts w:ascii="Courier New" w:eastAsia="Times New Roman" w:hAnsi="Courier New" w:cs="Courier New"/>
          <w:color w:val="666666"/>
          <w:sz w:val="20"/>
          <w:szCs w:val="20"/>
          <w:lang w:eastAsia="zh-CN"/>
        </w:rPr>
        <w:t xml:space="preserve"> </w:t>
      </w:r>
      <w:r w:rsidRPr="0089078F">
        <w:rPr>
          <w:rFonts w:ascii="Courier New" w:eastAsia="Times New Roman" w:hAnsi="Courier New" w:cs="Courier New"/>
          <w:color w:val="000000"/>
          <w:sz w:val="20"/>
          <w:szCs w:val="20"/>
          <w:bdr w:val="none" w:sz="0" w:space="0" w:color="auto" w:frame="1"/>
          <w:lang w:eastAsia="zh-CN"/>
        </w:rPr>
        <w:t>irq = 1;</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b/>
          <w:bCs/>
          <w:color w:val="006699"/>
          <w:sz w:val="20"/>
          <w:szCs w:val="20"/>
          <w:bdr w:val="none" w:sz="0" w:space="0" w:color="auto" w:frame="1"/>
          <w:lang w:eastAsia="zh-CN"/>
        </w:rPr>
        <w:t>int</w:t>
      </w:r>
      <w:r w:rsidRPr="0089078F">
        <w:rPr>
          <w:rFonts w:ascii="Courier New" w:eastAsia="Times New Roman" w:hAnsi="Courier New" w:cs="Courier New"/>
          <w:color w:val="666666"/>
          <w:sz w:val="20"/>
          <w:szCs w:val="20"/>
          <w:lang w:eastAsia="zh-CN"/>
        </w:rPr>
        <w:t xml:space="preserve"> </w:t>
      </w:r>
      <w:r w:rsidRPr="0089078F">
        <w:rPr>
          <w:rFonts w:ascii="Courier New" w:eastAsia="Times New Roman" w:hAnsi="Courier New" w:cs="Courier New"/>
          <w:color w:val="000000"/>
          <w:sz w:val="20"/>
          <w:szCs w:val="20"/>
          <w:bdr w:val="none" w:sz="0" w:space="0" w:color="auto" w:frame="1"/>
          <w:lang w:eastAsia="zh-CN"/>
        </w:rPr>
        <w:t>dev_id;</w:t>
      </w:r>
      <w:r w:rsidRPr="0089078F">
        <w:rPr>
          <w:rFonts w:ascii="Courier New" w:eastAsia="Times New Roman" w:hAnsi="Courier New" w:cs="Courier New"/>
          <w:color w:val="008200"/>
          <w:sz w:val="20"/>
          <w:szCs w:val="20"/>
          <w:bdr w:val="none" w:sz="0" w:space="0" w:color="auto" w:frame="1"/>
          <w:lang w:eastAsia="zh-CN"/>
        </w:rPr>
        <w:t>//,scancode;</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b/>
          <w:bCs/>
          <w:color w:val="006699"/>
          <w:sz w:val="20"/>
          <w:szCs w:val="20"/>
          <w:bdr w:val="none" w:sz="0" w:space="0" w:color="auto" w:frame="1"/>
          <w:lang w:eastAsia="zh-CN"/>
        </w:rPr>
        <w:t>struct</w:t>
      </w:r>
      <w:r w:rsidRPr="0089078F">
        <w:rPr>
          <w:rFonts w:ascii="Courier New" w:eastAsia="Times New Roman" w:hAnsi="Courier New" w:cs="Courier New"/>
          <w:color w:val="666666"/>
          <w:sz w:val="20"/>
          <w:szCs w:val="20"/>
          <w:lang w:eastAsia="zh-CN"/>
        </w:rPr>
        <w:t xml:space="preserve"> </w:t>
      </w:r>
      <w:r w:rsidRPr="0089078F">
        <w:rPr>
          <w:rFonts w:ascii="Courier New" w:eastAsia="Times New Roman" w:hAnsi="Courier New" w:cs="Courier New"/>
          <w:color w:val="000000"/>
          <w:sz w:val="20"/>
          <w:szCs w:val="20"/>
          <w:bdr w:val="none" w:sz="0" w:space="0" w:color="auto" w:frame="1"/>
          <w:lang w:eastAsia="zh-CN"/>
        </w:rPr>
        <w:t>workqueue_struct *que;</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b/>
          <w:bCs/>
          <w:color w:val="006699"/>
          <w:sz w:val="20"/>
          <w:szCs w:val="20"/>
          <w:bdr w:val="none" w:sz="0" w:space="0" w:color="auto" w:frame="1"/>
          <w:lang w:eastAsia="zh-CN"/>
        </w:rPr>
        <w:t>struct</w:t>
      </w:r>
      <w:r w:rsidRPr="0089078F">
        <w:rPr>
          <w:rFonts w:ascii="Courier New" w:eastAsia="Times New Roman" w:hAnsi="Courier New" w:cs="Courier New"/>
          <w:color w:val="666666"/>
          <w:sz w:val="20"/>
          <w:szCs w:val="20"/>
          <w:lang w:eastAsia="zh-CN"/>
        </w:rPr>
        <w:t xml:space="preserve"> </w:t>
      </w:r>
      <w:r w:rsidRPr="0089078F">
        <w:rPr>
          <w:rFonts w:ascii="Courier New" w:eastAsia="Times New Roman" w:hAnsi="Courier New" w:cs="Courier New"/>
          <w:color w:val="000000"/>
          <w:sz w:val="20"/>
          <w:szCs w:val="20"/>
          <w:bdr w:val="none" w:sz="0" w:space="0" w:color="auto" w:frame="1"/>
          <w:lang w:eastAsia="zh-CN"/>
        </w:rPr>
        <w:t>work_struct *work;</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808080"/>
          <w:sz w:val="20"/>
          <w:szCs w:val="20"/>
          <w:bdr w:val="none" w:sz="0" w:space="0" w:color="auto" w:frame="1"/>
          <w:lang w:eastAsia="zh-CN"/>
        </w:rPr>
        <w:t>#define KBD_DATA_REG 0x60</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color w:val="808080"/>
          <w:sz w:val="20"/>
          <w:szCs w:val="20"/>
          <w:bdr w:val="none" w:sz="0" w:space="0" w:color="auto" w:frame="1"/>
          <w:lang w:val="en-US" w:eastAsia="zh-CN"/>
        </w:rPr>
        <w:t>#define kbd_read_input() inb(KBD_DATA_REG)</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color w:val="666666"/>
          <w:sz w:val="20"/>
          <w:szCs w:val="20"/>
          <w:lang w:val="en-US" w:eastAsia="zh-CN"/>
        </w:rPr>
        <w:t> </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b/>
          <w:bCs/>
          <w:color w:val="006699"/>
          <w:sz w:val="20"/>
          <w:szCs w:val="20"/>
          <w:bdr w:val="none" w:sz="0" w:space="0" w:color="auto" w:frame="1"/>
          <w:lang w:val="en-US" w:eastAsia="zh-CN"/>
        </w:rPr>
        <w:t>void</w:t>
      </w:r>
      <w:r w:rsidRPr="0089078F">
        <w:rPr>
          <w:rFonts w:ascii="Courier New" w:eastAsia="Times New Roman" w:hAnsi="Courier New" w:cs="Courier New"/>
          <w:color w:val="666666"/>
          <w:sz w:val="20"/>
          <w:szCs w:val="20"/>
          <w:lang w:val="en-US" w:eastAsia="zh-CN"/>
        </w:rPr>
        <w:t xml:space="preserve"> </w:t>
      </w:r>
      <w:r w:rsidRPr="0089078F">
        <w:rPr>
          <w:rFonts w:ascii="Courier New" w:eastAsia="Times New Roman" w:hAnsi="Courier New" w:cs="Courier New"/>
          <w:color w:val="000000"/>
          <w:sz w:val="20"/>
          <w:szCs w:val="20"/>
          <w:bdr w:val="none" w:sz="0" w:space="0" w:color="auto" w:frame="1"/>
          <w:lang w:val="en-US" w:eastAsia="zh-CN"/>
        </w:rPr>
        <w:t xml:space="preserve">wq_func ( </w:t>
      </w:r>
      <w:r w:rsidRPr="0089078F">
        <w:rPr>
          <w:rFonts w:ascii="Courier New" w:eastAsia="Times New Roman" w:hAnsi="Courier New" w:cs="Courier New"/>
          <w:b/>
          <w:bCs/>
          <w:color w:val="006699"/>
          <w:sz w:val="20"/>
          <w:szCs w:val="20"/>
          <w:bdr w:val="none" w:sz="0" w:space="0" w:color="auto" w:frame="1"/>
          <w:lang w:val="en-US" w:eastAsia="zh-CN"/>
        </w:rPr>
        <w:t>struct</w:t>
      </w:r>
      <w:r w:rsidRPr="0089078F">
        <w:rPr>
          <w:rFonts w:ascii="Courier New" w:eastAsia="Times New Roman" w:hAnsi="Courier New" w:cs="Courier New"/>
          <w:color w:val="666666"/>
          <w:sz w:val="20"/>
          <w:szCs w:val="20"/>
          <w:lang w:val="en-US" w:eastAsia="zh-CN"/>
        </w:rPr>
        <w:t xml:space="preserve"> </w:t>
      </w:r>
      <w:r w:rsidRPr="0089078F">
        <w:rPr>
          <w:rFonts w:ascii="Courier New" w:eastAsia="Times New Roman" w:hAnsi="Courier New" w:cs="Courier New"/>
          <w:color w:val="000000"/>
          <w:sz w:val="20"/>
          <w:szCs w:val="20"/>
          <w:bdr w:val="none" w:sz="0" w:space="0" w:color="auto" w:frame="1"/>
          <w:lang w:val="en-US" w:eastAsia="zh-CN"/>
        </w:rPr>
        <w:t>work_struct * work )</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color w:val="666666"/>
          <w:sz w:val="20"/>
          <w:szCs w:val="20"/>
          <w:lang w:val="en-US" w:eastAsia="zh-CN"/>
        </w:rPr>
        <w:t>    </w:t>
      </w:r>
      <w:r w:rsidRPr="0089078F">
        <w:rPr>
          <w:rFonts w:ascii="Courier New" w:eastAsia="Times New Roman" w:hAnsi="Courier New" w:cs="Courier New"/>
          <w:color w:val="000000"/>
          <w:sz w:val="20"/>
          <w:szCs w:val="20"/>
          <w:bdr w:val="none" w:sz="0" w:space="0" w:color="auto" w:frame="1"/>
          <w:lang w:val="en-US" w:eastAsia="zh-CN"/>
        </w:rPr>
        <w:t xml:space="preserve">printk ( KERN_INFO </w:t>
      </w:r>
      <w:r w:rsidRPr="0089078F">
        <w:rPr>
          <w:rFonts w:ascii="Courier New" w:eastAsia="Times New Roman" w:hAnsi="Courier New" w:cs="Courier New"/>
          <w:color w:val="0000FF"/>
          <w:sz w:val="20"/>
          <w:szCs w:val="20"/>
          <w:bdr w:val="none" w:sz="0" w:space="0" w:color="auto" w:frame="1"/>
          <w:lang w:val="en-US" w:eastAsia="zh-CN"/>
        </w:rPr>
        <w:t>"</w:t>
      </w:r>
      <w:r w:rsidRPr="0089078F">
        <w:rPr>
          <w:rFonts w:ascii="Courier New" w:eastAsia="Times New Roman" w:hAnsi="Courier New" w:cs="Courier New"/>
          <w:color w:val="0000FF"/>
          <w:sz w:val="20"/>
          <w:szCs w:val="20"/>
          <w:bdr w:val="none" w:sz="0" w:space="0" w:color="auto" w:frame="1"/>
          <w:lang w:eastAsia="zh-CN"/>
        </w:rPr>
        <w:t>Рабочая</w:t>
      </w:r>
      <w:r w:rsidRPr="0089078F">
        <w:rPr>
          <w:rFonts w:ascii="Courier New" w:eastAsia="Times New Roman" w:hAnsi="Courier New" w:cs="Courier New"/>
          <w:color w:val="0000FF"/>
          <w:sz w:val="20"/>
          <w:szCs w:val="20"/>
          <w:bdr w:val="none" w:sz="0" w:space="0" w:color="auto" w:frame="1"/>
          <w:lang w:val="en-US" w:eastAsia="zh-CN"/>
        </w:rPr>
        <w:t xml:space="preserve"> </w:t>
      </w:r>
      <w:r w:rsidRPr="0089078F">
        <w:rPr>
          <w:rFonts w:ascii="Courier New" w:eastAsia="Times New Roman" w:hAnsi="Courier New" w:cs="Courier New"/>
          <w:color w:val="0000FF"/>
          <w:sz w:val="20"/>
          <w:szCs w:val="20"/>
          <w:bdr w:val="none" w:sz="0" w:space="0" w:color="auto" w:frame="1"/>
          <w:lang w:eastAsia="zh-CN"/>
        </w:rPr>
        <w:t>очередь</w:t>
      </w:r>
      <w:r w:rsidRPr="0089078F">
        <w:rPr>
          <w:rFonts w:ascii="Courier New" w:eastAsia="Times New Roman" w:hAnsi="Courier New" w:cs="Courier New"/>
          <w:color w:val="0000FF"/>
          <w:sz w:val="20"/>
          <w:szCs w:val="20"/>
          <w:bdr w:val="none" w:sz="0" w:space="0" w:color="auto" w:frame="1"/>
          <w:lang w:val="en-US" w:eastAsia="zh-CN"/>
        </w:rPr>
        <w:t>: \n</w:t>
      </w:r>
      <w:r w:rsidRPr="0089078F">
        <w:rPr>
          <w:rFonts w:ascii="Courier New" w:eastAsia="Times New Roman" w:hAnsi="Courier New" w:cs="Courier New"/>
          <w:color w:val="0000FF"/>
          <w:sz w:val="20"/>
          <w:szCs w:val="20"/>
          <w:bdr w:val="none" w:sz="0" w:space="0" w:color="auto" w:frame="1"/>
          <w:lang w:eastAsia="zh-CN"/>
        </w:rPr>
        <w:t>Данные</w:t>
      </w:r>
      <w:r w:rsidRPr="0089078F">
        <w:rPr>
          <w:rFonts w:ascii="Courier New" w:eastAsia="Times New Roman" w:hAnsi="Courier New" w:cs="Courier New"/>
          <w:color w:val="0000FF"/>
          <w:sz w:val="20"/>
          <w:szCs w:val="20"/>
          <w:bdr w:val="none" w:sz="0" w:space="0" w:color="auto" w:frame="1"/>
          <w:lang w:val="en-US" w:eastAsia="zh-CN"/>
        </w:rPr>
        <w:t xml:space="preserve"> --&gt; %u)\n"</w:t>
      </w:r>
      <w:r w:rsidRPr="0089078F">
        <w:rPr>
          <w:rFonts w:ascii="Courier New" w:eastAsia="Times New Roman" w:hAnsi="Courier New" w:cs="Courier New"/>
          <w:color w:val="000000"/>
          <w:sz w:val="20"/>
          <w:szCs w:val="20"/>
          <w:bdr w:val="none" w:sz="0" w:space="0" w:color="auto" w:frame="1"/>
          <w:lang w:val="en-US" w:eastAsia="zh-CN"/>
        </w:rPr>
        <w:t>, atomic_read (( atomic_t *) &amp; work-&gt;data ) ) ;</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b/>
          <w:bCs/>
          <w:color w:val="006699"/>
          <w:sz w:val="20"/>
          <w:szCs w:val="20"/>
          <w:bdr w:val="none" w:sz="0" w:space="0" w:color="auto" w:frame="1"/>
          <w:lang w:val="en-US" w:eastAsia="zh-CN"/>
        </w:rPr>
        <w:t>static</w:t>
      </w:r>
      <w:r w:rsidRPr="0089078F">
        <w:rPr>
          <w:rFonts w:ascii="Courier New" w:eastAsia="Times New Roman" w:hAnsi="Courier New" w:cs="Courier New"/>
          <w:color w:val="666666"/>
          <w:sz w:val="20"/>
          <w:szCs w:val="20"/>
          <w:lang w:val="en-US" w:eastAsia="zh-CN"/>
        </w:rPr>
        <w:t xml:space="preserve"> </w:t>
      </w:r>
      <w:r w:rsidRPr="0089078F">
        <w:rPr>
          <w:rFonts w:ascii="Courier New" w:eastAsia="Times New Roman" w:hAnsi="Courier New" w:cs="Courier New"/>
          <w:color w:val="000000"/>
          <w:sz w:val="20"/>
          <w:szCs w:val="20"/>
          <w:bdr w:val="none" w:sz="0" w:space="0" w:color="auto" w:frame="1"/>
          <w:lang w:val="en-US" w:eastAsia="zh-CN"/>
        </w:rPr>
        <w:t>irqreturn_t irq_handler(</w:t>
      </w:r>
      <w:r w:rsidRPr="0089078F">
        <w:rPr>
          <w:rFonts w:ascii="Courier New" w:eastAsia="Times New Roman" w:hAnsi="Courier New" w:cs="Courier New"/>
          <w:b/>
          <w:bCs/>
          <w:color w:val="006699"/>
          <w:sz w:val="20"/>
          <w:szCs w:val="20"/>
          <w:bdr w:val="none" w:sz="0" w:space="0" w:color="auto" w:frame="1"/>
          <w:lang w:val="en-US" w:eastAsia="zh-CN"/>
        </w:rPr>
        <w:t>int</w:t>
      </w:r>
      <w:r w:rsidRPr="0089078F">
        <w:rPr>
          <w:rFonts w:ascii="Courier New" w:eastAsia="Times New Roman" w:hAnsi="Courier New" w:cs="Courier New"/>
          <w:color w:val="666666"/>
          <w:sz w:val="20"/>
          <w:szCs w:val="20"/>
          <w:lang w:val="en-US" w:eastAsia="zh-CN"/>
        </w:rPr>
        <w:t xml:space="preserve"> </w:t>
      </w:r>
      <w:r w:rsidRPr="0089078F">
        <w:rPr>
          <w:rFonts w:ascii="Courier New" w:eastAsia="Times New Roman" w:hAnsi="Courier New" w:cs="Courier New"/>
          <w:color w:val="000000"/>
          <w:sz w:val="20"/>
          <w:szCs w:val="20"/>
          <w:bdr w:val="none" w:sz="0" w:space="0" w:color="auto" w:frame="1"/>
          <w:lang w:val="en-US" w:eastAsia="zh-CN"/>
        </w:rPr>
        <w:t xml:space="preserve">irq, </w:t>
      </w:r>
      <w:r w:rsidRPr="0089078F">
        <w:rPr>
          <w:rFonts w:ascii="Courier New" w:eastAsia="Times New Roman" w:hAnsi="Courier New" w:cs="Courier New"/>
          <w:b/>
          <w:bCs/>
          <w:color w:val="006699"/>
          <w:sz w:val="20"/>
          <w:szCs w:val="20"/>
          <w:bdr w:val="none" w:sz="0" w:space="0" w:color="auto" w:frame="1"/>
          <w:lang w:val="en-US" w:eastAsia="zh-CN"/>
        </w:rPr>
        <w:t>void</w:t>
      </w:r>
      <w:r w:rsidRPr="0089078F">
        <w:rPr>
          <w:rFonts w:ascii="Courier New" w:eastAsia="Times New Roman" w:hAnsi="Courier New" w:cs="Courier New"/>
          <w:color w:val="666666"/>
          <w:sz w:val="20"/>
          <w:szCs w:val="20"/>
          <w:lang w:val="en-US" w:eastAsia="zh-CN"/>
        </w:rPr>
        <w:t xml:space="preserve"> </w:t>
      </w:r>
      <w:r w:rsidRPr="0089078F">
        <w:rPr>
          <w:rFonts w:ascii="Courier New" w:eastAsia="Times New Roman" w:hAnsi="Courier New" w:cs="Courier New"/>
          <w:color w:val="000000"/>
          <w:sz w:val="20"/>
          <w:szCs w:val="20"/>
          <w:bdr w:val="none" w:sz="0" w:space="0" w:color="auto" w:frame="1"/>
          <w:lang w:val="en-US" w:eastAsia="zh-CN"/>
        </w:rPr>
        <w:t xml:space="preserve">*dev_id) </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000000"/>
          <w:sz w:val="20"/>
          <w:szCs w:val="20"/>
          <w:bdr w:val="none" w:sz="0" w:space="0" w:color="auto" w:frame="1"/>
          <w:lang w:eastAsia="zh-CN"/>
        </w:rPr>
        <w:t xml:space="preserve">{   </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color w:val="000000"/>
          <w:sz w:val="20"/>
          <w:szCs w:val="20"/>
          <w:bdr w:val="none" w:sz="0" w:space="0" w:color="auto" w:frame="1"/>
          <w:lang w:eastAsia="zh-CN"/>
        </w:rPr>
        <w:t>queue_work(que, work);</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b/>
          <w:bCs/>
          <w:color w:val="006699"/>
          <w:sz w:val="20"/>
          <w:szCs w:val="20"/>
          <w:bdr w:val="none" w:sz="0" w:space="0" w:color="auto" w:frame="1"/>
          <w:lang w:eastAsia="zh-CN"/>
        </w:rPr>
        <w:t>return</w:t>
      </w:r>
      <w:r w:rsidRPr="0089078F">
        <w:rPr>
          <w:rFonts w:ascii="Courier New" w:eastAsia="Times New Roman" w:hAnsi="Courier New" w:cs="Courier New"/>
          <w:color w:val="666666"/>
          <w:sz w:val="20"/>
          <w:szCs w:val="20"/>
          <w:lang w:eastAsia="zh-CN"/>
        </w:rPr>
        <w:t xml:space="preserve"> </w:t>
      </w:r>
      <w:r w:rsidRPr="0089078F">
        <w:rPr>
          <w:rFonts w:ascii="Courier New" w:eastAsia="Times New Roman" w:hAnsi="Courier New" w:cs="Courier New"/>
          <w:color w:val="000000"/>
          <w:sz w:val="20"/>
          <w:szCs w:val="20"/>
          <w:bdr w:val="none" w:sz="0" w:space="0" w:color="auto" w:frame="1"/>
          <w:lang w:eastAsia="zh-CN"/>
        </w:rPr>
        <w:t>IRQ_HANDLED;</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lastRenderedPageBreak/>
        <w:t> </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b/>
          <w:bCs/>
          <w:color w:val="006699"/>
          <w:sz w:val="20"/>
          <w:szCs w:val="20"/>
          <w:bdr w:val="none" w:sz="0" w:space="0" w:color="auto" w:frame="1"/>
          <w:lang w:val="en-US" w:eastAsia="zh-CN"/>
        </w:rPr>
        <w:t>static</w:t>
      </w:r>
      <w:r w:rsidRPr="0089078F">
        <w:rPr>
          <w:rFonts w:ascii="Courier New" w:eastAsia="Times New Roman" w:hAnsi="Courier New" w:cs="Courier New"/>
          <w:color w:val="666666"/>
          <w:sz w:val="20"/>
          <w:szCs w:val="20"/>
          <w:lang w:val="en-US" w:eastAsia="zh-CN"/>
        </w:rPr>
        <w:t xml:space="preserve"> </w:t>
      </w:r>
      <w:r w:rsidRPr="0089078F">
        <w:rPr>
          <w:rFonts w:ascii="Courier New" w:eastAsia="Times New Roman" w:hAnsi="Courier New" w:cs="Courier New"/>
          <w:b/>
          <w:bCs/>
          <w:color w:val="006699"/>
          <w:sz w:val="20"/>
          <w:szCs w:val="20"/>
          <w:bdr w:val="none" w:sz="0" w:space="0" w:color="auto" w:frame="1"/>
          <w:lang w:val="en-US" w:eastAsia="zh-CN"/>
        </w:rPr>
        <w:t>int</w:t>
      </w:r>
      <w:r w:rsidRPr="0089078F">
        <w:rPr>
          <w:rFonts w:ascii="Courier New" w:eastAsia="Times New Roman" w:hAnsi="Courier New" w:cs="Courier New"/>
          <w:color w:val="666666"/>
          <w:sz w:val="20"/>
          <w:szCs w:val="20"/>
          <w:lang w:val="en-US" w:eastAsia="zh-CN"/>
        </w:rPr>
        <w:t xml:space="preserve"> </w:t>
      </w:r>
      <w:r w:rsidRPr="0089078F">
        <w:rPr>
          <w:rFonts w:ascii="Courier New" w:eastAsia="Times New Roman" w:hAnsi="Courier New" w:cs="Courier New"/>
          <w:color w:val="000000"/>
          <w:sz w:val="20"/>
          <w:szCs w:val="20"/>
          <w:bdr w:val="none" w:sz="0" w:space="0" w:color="auto" w:frame="1"/>
          <w:lang w:val="en-US" w:eastAsia="zh-CN"/>
        </w:rPr>
        <w:t>__init load_module(</w:t>
      </w:r>
      <w:r w:rsidRPr="0089078F">
        <w:rPr>
          <w:rFonts w:ascii="Courier New" w:eastAsia="Times New Roman" w:hAnsi="Courier New" w:cs="Courier New"/>
          <w:b/>
          <w:bCs/>
          <w:color w:val="006699"/>
          <w:sz w:val="20"/>
          <w:szCs w:val="20"/>
          <w:bdr w:val="none" w:sz="0" w:space="0" w:color="auto" w:frame="1"/>
          <w:lang w:val="en-US" w:eastAsia="zh-CN"/>
        </w:rPr>
        <w:t>void</w:t>
      </w:r>
      <w:r w:rsidRPr="0089078F">
        <w:rPr>
          <w:rFonts w:ascii="Courier New" w:eastAsia="Times New Roman" w:hAnsi="Courier New" w:cs="Courier New"/>
          <w:color w:val="000000"/>
          <w:sz w:val="20"/>
          <w:szCs w:val="20"/>
          <w:bdr w:val="none" w:sz="0" w:space="0" w:color="auto" w:frame="1"/>
          <w:lang w:val="en-US" w:eastAsia="zh-CN"/>
        </w:rPr>
        <w:t xml:space="preserve">) </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color w:val="666666"/>
          <w:sz w:val="20"/>
          <w:szCs w:val="20"/>
          <w:lang w:val="en-US" w:eastAsia="zh-CN"/>
        </w:rPr>
        <w:t>    </w:t>
      </w:r>
      <w:r w:rsidRPr="0089078F">
        <w:rPr>
          <w:rFonts w:ascii="Courier New" w:eastAsia="Times New Roman" w:hAnsi="Courier New" w:cs="Courier New"/>
          <w:b/>
          <w:bCs/>
          <w:color w:val="006699"/>
          <w:sz w:val="20"/>
          <w:szCs w:val="20"/>
          <w:bdr w:val="none" w:sz="0" w:space="0" w:color="auto" w:frame="1"/>
          <w:lang w:val="en-US" w:eastAsia="zh-CN"/>
        </w:rPr>
        <w:t>int</w:t>
      </w:r>
      <w:r w:rsidRPr="0089078F">
        <w:rPr>
          <w:rFonts w:ascii="Courier New" w:eastAsia="Times New Roman" w:hAnsi="Courier New" w:cs="Courier New"/>
          <w:color w:val="666666"/>
          <w:sz w:val="20"/>
          <w:szCs w:val="20"/>
          <w:lang w:val="en-US" w:eastAsia="zh-CN"/>
        </w:rPr>
        <w:t xml:space="preserve"> </w:t>
      </w:r>
      <w:r w:rsidRPr="0089078F">
        <w:rPr>
          <w:rFonts w:ascii="Courier New" w:eastAsia="Times New Roman" w:hAnsi="Courier New" w:cs="Courier New"/>
          <w:color w:val="000000"/>
          <w:sz w:val="20"/>
          <w:szCs w:val="20"/>
          <w:bdr w:val="none" w:sz="0" w:space="0" w:color="auto" w:frame="1"/>
          <w:lang w:val="en-US" w:eastAsia="zh-CN"/>
        </w:rPr>
        <w:t xml:space="preserve">res = request_irq(irq, irq_handler, IRQF_SHARED, </w:t>
      </w:r>
      <w:r w:rsidRPr="0089078F">
        <w:rPr>
          <w:rFonts w:ascii="Courier New" w:eastAsia="Times New Roman" w:hAnsi="Courier New" w:cs="Courier New"/>
          <w:color w:val="0000FF"/>
          <w:sz w:val="20"/>
          <w:szCs w:val="20"/>
          <w:bdr w:val="none" w:sz="0" w:space="0" w:color="auto" w:frame="1"/>
          <w:lang w:val="en-US" w:eastAsia="zh-CN"/>
        </w:rPr>
        <w:t>"my_woking_queue"</w:t>
      </w:r>
      <w:r w:rsidRPr="0089078F">
        <w:rPr>
          <w:rFonts w:ascii="Courier New" w:eastAsia="Times New Roman" w:hAnsi="Courier New" w:cs="Courier New"/>
          <w:color w:val="000000"/>
          <w:sz w:val="20"/>
          <w:szCs w:val="20"/>
          <w:bdr w:val="none" w:sz="0" w:space="0" w:color="auto" w:frame="1"/>
          <w:lang w:val="en-US" w:eastAsia="zh-CN"/>
        </w:rPr>
        <w:t>, &amp;dev_id);</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val="en-US" w:eastAsia="zh-CN"/>
        </w:rPr>
        <w:t>    </w:t>
      </w:r>
      <w:r w:rsidRPr="0089078F">
        <w:rPr>
          <w:rFonts w:ascii="Courier New" w:eastAsia="Times New Roman" w:hAnsi="Courier New" w:cs="Courier New"/>
          <w:b/>
          <w:bCs/>
          <w:color w:val="006699"/>
          <w:sz w:val="20"/>
          <w:szCs w:val="20"/>
          <w:bdr w:val="none" w:sz="0" w:space="0" w:color="auto" w:frame="1"/>
          <w:lang w:eastAsia="zh-CN"/>
        </w:rPr>
        <w:t>if</w:t>
      </w:r>
      <w:r w:rsidRPr="0089078F">
        <w:rPr>
          <w:rFonts w:ascii="Courier New" w:eastAsia="Times New Roman" w:hAnsi="Courier New" w:cs="Courier New"/>
          <w:color w:val="666666"/>
          <w:sz w:val="20"/>
          <w:szCs w:val="20"/>
          <w:lang w:eastAsia="zh-CN"/>
        </w:rPr>
        <w:t xml:space="preserve"> </w:t>
      </w:r>
      <w:r w:rsidRPr="0089078F">
        <w:rPr>
          <w:rFonts w:ascii="Courier New" w:eastAsia="Times New Roman" w:hAnsi="Courier New" w:cs="Courier New"/>
          <w:color w:val="000000"/>
          <w:sz w:val="20"/>
          <w:szCs w:val="20"/>
          <w:bdr w:val="none" w:sz="0" w:space="0" w:color="auto" w:frame="1"/>
          <w:lang w:eastAsia="zh-CN"/>
        </w:rPr>
        <w:t xml:space="preserve">(res &lt; 0) </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color w:val="000000"/>
          <w:sz w:val="20"/>
          <w:szCs w:val="20"/>
          <w:bdr w:val="none" w:sz="0" w:space="0" w:color="auto" w:frame="1"/>
          <w:lang w:eastAsia="zh-CN"/>
        </w:rPr>
        <w:t xml:space="preserve">printk(KERN_ERR </w:t>
      </w:r>
      <w:r w:rsidRPr="0089078F">
        <w:rPr>
          <w:rFonts w:ascii="Courier New" w:eastAsia="Times New Roman" w:hAnsi="Courier New" w:cs="Courier New"/>
          <w:color w:val="0000FF"/>
          <w:sz w:val="20"/>
          <w:szCs w:val="20"/>
          <w:bdr w:val="none" w:sz="0" w:space="0" w:color="auto" w:frame="1"/>
          <w:lang w:eastAsia="zh-CN"/>
        </w:rPr>
        <w:t>"Рабочая очередь: Не удалось зарегистрировать обработчик прерываний!\n"</w:t>
      </w: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b/>
          <w:bCs/>
          <w:color w:val="006699"/>
          <w:sz w:val="20"/>
          <w:szCs w:val="20"/>
          <w:bdr w:val="none" w:sz="0" w:space="0" w:color="auto" w:frame="1"/>
          <w:lang w:eastAsia="zh-CN"/>
        </w:rPr>
        <w:t>return</w:t>
      </w:r>
      <w:r w:rsidRPr="0089078F">
        <w:rPr>
          <w:rFonts w:ascii="Courier New" w:eastAsia="Times New Roman" w:hAnsi="Courier New" w:cs="Courier New"/>
          <w:color w:val="666666"/>
          <w:sz w:val="20"/>
          <w:szCs w:val="20"/>
          <w:lang w:eastAsia="zh-CN"/>
        </w:rPr>
        <w:t xml:space="preserve"> </w:t>
      </w:r>
      <w:r w:rsidRPr="0089078F">
        <w:rPr>
          <w:rFonts w:ascii="Courier New" w:eastAsia="Times New Roman" w:hAnsi="Courier New" w:cs="Courier New"/>
          <w:color w:val="000000"/>
          <w:sz w:val="20"/>
          <w:szCs w:val="20"/>
          <w:bdr w:val="none" w:sz="0" w:space="0" w:color="auto" w:frame="1"/>
          <w:lang w:eastAsia="zh-CN"/>
        </w:rPr>
        <w:t>res;</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color w:val="666666"/>
          <w:sz w:val="20"/>
          <w:szCs w:val="20"/>
          <w:lang w:val="en-US" w:eastAsia="zh-CN"/>
        </w:rPr>
        <w:t>    </w:t>
      </w:r>
      <w:r w:rsidRPr="0089078F">
        <w:rPr>
          <w:rFonts w:ascii="Courier New" w:eastAsia="Times New Roman" w:hAnsi="Courier New" w:cs="Courier New"/>
          <w:color w:val="000000"/>
          <w:sz w:val="20"/>
          <w:szCs w:val="20"/>
          <w:bdr w:val="none" w:sz="0" w:space="0" w:color="auto" w:frame="1"/>
          <w:lang w:val="en-US" w:eastAsia="zh-CN"/>
        </w:rPr>
        <w:t>que = create_workqueue(</w:t>
      </w:r>
      <w:r w:rsidRPr="0089078F">
        <w:rPr>
          <w:rFonts w:ascii="Courier New" w:eastAsia="Times New Roman" w:hAnsi="Courier New" w:cs="Courier New"/>
          <w:color w:val="0000FF"/>
          <w:sz w:val="20"/>
          <w:szCs w:val="20"/>
          <w:bdr w:val="none" w:sz="0" w:space="0" w:color="auto" w:frame="1"/>
          <w:lang w:val="en-US" w:eastAsia="zh-CN"/>
        </w:rPr>
        <w:t>"my_woking_queue"</w:t>
      </w:r>
      <w:r w:rsidRPr="0089078F">
        <w:rPr>
          <w:rFonts w:ascii="Courier New" w:eastAsia="Times New Roman" w:hAnsi="Courier New" w:cs="Courier New"/>
          <w:color w:val="000000"/>
          <w:sz w:val="20"/>
          <w:szCs w:val="20"/>
          <w:bdr w:val="none" w:sz="0" w:space="0" w:color="auto" w:frame="1"/>
          <w:lang w:val="en-US" w:eastAsia="zh-CN"/>
        </w:rPr>
        <w:t xml:space="preserve">); </w:t>
      </w:r>
      <w:r w:rsidRPr="0089078F">
        <w:rPr>
          <w:rFonts w:ascii="Courier New" w:eastAsia="Times New Roman" w:hAnsi="Courier New" w:cs="Courier New"/>
          <w:color w:val="008200"/>
          <w:sz w:val="20"/>
          <w:szCs w:val="20"/>
          <w:bdr w:val="none" w:sz="0" w:space="0" w:color="auto" w:frame="1"/>
          <w:lang w:val="en-US" w:eastAsia="zh-CN"/>
        </w:rPr>
        <w:t xml:space="preserve">// </w:t>
      </w:r>
      <w:r w:rsidRPr="0089078F">
        <w:rPr>
          <w:rFonts w:ascii="Courier New" w:eastAsia="Times New Roman" w:hAnsi="Courier New" w:cs="Courier New"/>
          <w:color w:val="008200"/>
          <w:sz w:val="20"/>
          <w:szCs w:val="20"/>
          <w:bdr w:val="none" w:sz="0" w:space="0" w:color="auto" w:frame="1"/>
          <w:lang w:eastAsia="zh-CN"/>
        </w:rPr>
        <w:t>возвращает</w:t>
      </w:r>
      <w:r w:rsidRPr="0089078F">
        <w:rPr>
          <w:rFonts w:ascii="Courier New" w:eastAsia="Times New Roman" w:hAnsi="Courier New" w:cs="Courier New"/>
          <w:color w:val="008200"/>
          <w:sz w:val="20"/>
          <w:szCs w:val="20"/>
          <w:bdr w:val="none" w:sz="0" w:space="0" w:color="auto" w:frame="1"/>
          <w:lang w:val="en-US" w:eastAsia="zh-CN"/>
        </w:rPr>
        <w:t xml:space="preserve"> </w:t>
      </w:r>
      <w:r w:rsidRPr="0089078F">
        <w:rPr>
          <w:rFonts w:ascii="Courier New" w:eastAsia="Times New Roman" w:hAnsi="Courier New" w:cs="Courier New"/>
          <w:color w:val="008200"/>
          <w:sz w:val="20"/>
          <w:szCs w:val="20"/>
          <w:bdr w:val="none" w:sz="0" w:space="0" w:color="auto" w:frame="1"/>
          <w:lang w:eastAsia="zh-CN"/>
        </w:rPr>
        <w:t>ссылку</w:t>
      </w:r>
      <w:r w:rsidRPr="0089078F">
        <w:rPr>
          <w:rFonts w:ascii="Courier New" w:eastAsia="Times New Roman" w:hAnsi="Courier New" w:cs="Courier New"/>
          <w:color w:val="008200"/>
          <w:sz w:val="20"/>
          <w:szCs w:val="20"/>
          <w:bdr w:val="none" w:sz="0" w:space="0" w:color="auto" w:frame="1"/>
          <w:lang w:val="en-US" w:eastAsia="zh-CN"/>
        </w:rPr>
        <w:t xml:space="preserve"> </w:t>
      </w:r>
      <w:r w:rsidRPr="0089078F">
        <w:rPr>
          <w:rFonts w:ascii="Courier New" w:eastAsia="Times New Roman" w:hAnsi="Courier New" w:cs="Courier New"/>
          <w:color w:val="008200"/>
          <w:sz w:val="20"/>
          <w:szCs w:val="20"/>
          <w:bdr w:val="none" w:sz="0" w:space="0" w:color="auto" w:frame="1"/>
          <w:lang w:eastAsia="zh-CN"/>
        </w:rPr>
        <w:t>на</w:t>
      </w:r>
      <w:r w:rsidRPr="0089078F">
        <w:rPr>
          <w:rFonts w:ascii="Courier New" w:eastAsia="Times New Roman" w:hAnsi="Courier New" w:cs="Courier New"/>
          <w:color w:val="008200"/>
          <w:sz w:val="20"/>
          <w:szCs w:val="20"/>
          <w:bdr w:val="none" w:sz="0" w:space="0" w:color="auto" w:frame="1"/>
          <w:lang w:val="en-US" w:eastAsia="zh-CN"/>
        </w:rPr>
        <w:t xml:space="preserve"> workqueue_struct</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val="en-US" w:eastAsia="zh-CN"/>
        </w:rPr>
        <w:t>    </w:t>
      </w:r>
      <w:r w:rsidRPr="0089078F">
        <w:rPr>
          <w:rFonts w:ascii="Courier New" w:eastAsia="Times New Roman" w:hAnsi="Courier New" w:cs="Courier New"/>
          <w:b/>
          <w:bCs/>
          <w:color w:val="006699"/>
          <w:sz w:val="20"/>
          <w:szCs w:val="20"/>
          <w:bdr w:val="none" w:sz="0" w:space="0" w:color="auto" w:frame="1"/>
          <w:lang w:eastAsia="zh-CN"/>
        </w:rPr>
        <w:t>if</w:t>
      </w:r>
      <w:r w:rsidRPr="0089078F">
        <w:rPr>
          <w:rFonts w:ascii="Courier New" w:eastAsia="Times New Roman" w:hAnsi="Courier New" w:cs="Courier New"/>
          <w:color w:val="666666"/>
          <w:sz w:val="20"/>
          <w:szCs w:val="20"/>
          <w:lang w:eastAsia="zh-CN"/>
        </w:rPr>
        <w:t xml:space="preserve"> </w:t>
      </w:r>
      <w:r w:rsidRPr="0089078F">
        <w:rPr>
          <w:rFonts w:ascii="Courier New" w:eastAsia="Times New Roman" w:hAnsi="Courier New" w:cs="Courier New"/>
          <w:color w:val="000000"/>
          <w:sz w:val="20"/>
          <w:szCs w:val="20"/>
          <w:bdr w:val="none" w:sz="0" w:space="0" w:color="auto" w:frame="1"/>
          <w:lang w:eastAsia="zh-CN"/>
        </w:rPr>
        <w:t xml:space="preserve">(!que) </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color w:val="000000"/>
          <w:sz w:val="20"/>
          <w:szCs w:val="20"/>
          <w:bdr w:val="none" w:sz="0" w:space="0" w:color="auto" w:frame="1"/>
          <w:lang w:eastAsia="zh-CN"/>
        </w:rPr>
        <w:t xml:space="preserve">printk(KERN_ERR </w:t>
      </w:r>
      <w:r w:rsidRPr="0089078F">
        <w:rPr>
          <w:rFonts w:ascii="Courier New" w:eastAsia="Times New Roman" w:hAnsi="Courier New" w:cs="Courier New"/>
          <w:color w:val="0000FF"/>
          <w:sz w:val="20"/>
          <w:szCs w:val="20"/>
          <w:bdr w:val="none" w:sz="0" w:space="0" w:color="auto" w:frame="1"/>
          <w:lang w:eastAsia="zh-CN"/>
        </w:rPr>
        <w:t>"Рабочая очередь: Невозожно создать очередь!\n"</w:t>
      </w: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b/>
          <w:bCs/>
          <w:color w:val="006699"/>
          <w:sz w:val="20"/>
          <w:szCs w:val="20"/>
          <w:bdr w:val="none" w:sz="0" w:space="0" w:color="auto" w:frame="1"/>
          <w:lang w:eastAsia="zh-CN"/>
        </w:rPr>
        <w:t>return</w:t>
      </w:r>
      <w:r w:rsidRPr="0089078F">
        <w:rPr>
          <w:rFonts w:ascii="Courier New" w:eastAsia="Times New Roman" w:hAnsi="Courier New" w:cs="Courier New"/>
          <w:color w:val="666666"/>
          <w:sz w:val="20"/>
          <w:szCs w:val="20"/>
          <w:lang w:eastAsia="zh-CN"/>
        </w:rPr>
        <w:t xml:space="preserve"> </w:t>
      </w:r>
      <w:r w:rsidRPr="0089078F">
        <w:rPr>
          <w:rFonts w:ascii="Courier New" w:eastAsia="Times New Roman" w:hAnsi="Courier New" w:cs="Courier New"/>
          <w:color w:val="000000"/>
          <w:sz w:val="20"/>
          <w:szCs w:val="20"/>
          <w:bdr w:val="none" w:sz="0" w:space="0" w:color="auto" w:frame="1"/>
          <w:lang w:eastAsia="zh-CN"/>
        </w:rPr>
        <w:t>-1;</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color w:val="666666"/>
          <w:sz w:val="20"/>
          <w:szCs w:val="20"/>
          <w:lang w:val="en-US" w:eastAsia="zh-CN"/>
        </w:rPr>
        <w:t>    </w:t>
      </w:r>
      <w:r w:rsidRPr="0089078F">
        <w:rPr>
          <w:rFonts w:ascii="Courier New" w:eastAsia="Times New Roman" w:hAnsi="Courier New" w:cs="Courier New"/>
          <w:color w:val="000000"/>
          <w:sz w:val="20"/>
          <w:szCs w:val="20"/>
          <w:bdr w:val="none" w:sz="0" w:space="0" w:color="auto" w:frame="1"/>
          <w:lang w:val="en-US" w:eastAsia="zh-CN"/>
        </w:rPr>
        <w:t>work =vmalloc(</w:t>
      </w:r>
      <w:r w:rsidRPr="0089078F">
        <w:rPr>
          <w:rFonts w:ascii="Courier New" w:eastAsia="Times New Roman" w:hAnsi="Courier New" w:cs="Courier New"/>
          <w:b/>
          <w:bCs/>
          <w:color w:val="006699"/>
          <w:sz w:val="20"/>
          <w:szCs w:val="20"/>
          <w:bdr w:val="none" w:sz="0" w:space="0" w:color="auto" w:frame="1"/>
          <w:lang w:val="en-US" w:eastAsia="zh-CN"/>
        </w:rPr>
        <w:t>sizeof</w:t>
      </w:r>
      <w:r w:rsidRPr="0089078F">
        <w:rPr>
          <w:rFonts w:ascii="Courier New" w:eastAsia="Times New Roman" w:hAnsi="Courier New" w:cs="Courier New"/>
          <w:color w:val="000000"/>
          <w:sz w:val="20"/>
          <w:szCs w:val="20"/>
          <w:bdr w:val="none" w:sz="0" w:space="0" w:color="auto" w:frame="1"/>
          <w:lang w:val="en-US" w:eastAsia="zh-CN"/>
        </w:rPr>
        <w:t>(</w:t>
      </w:r>
      <w:r w:rsidRPr="0089078F">
        <w:rPr>
          <w:rFonts w:ascii="Courier New" w:eastAsia="Times New Roman" w:hAnsi="Courier New" w:cs="Courier New"/>
          <w:b/>
          <w:bCs/>
          <w:color w:val="006699"/>
          <w:sz w:val="20"/>
          <w:szCs w:val="20"/>
          <w:bdr w:val="none" w:sz="0" w:space="0" w:color="auto" w:frame="1"/>
          <w:lang w:val="en-US" w:eastAsia="zh-CN"/>
        </w:rPr>
        <w:t>struct</w:t>
      </w:r>
      <w:r w:rsidRPr="0089078F">
        <w:rPr>
          <w:rFonts w:ascii="Courier New" w:eastAsia="Times New Roman" w:hAnsi="Courier New" w:cs="Courier New"/>
          <w:color w:val="666666"/>
          <w:sz w:val="20"/>
          <w:szCs w:val="20"/>
          <w:lang w:val="en-US" w:eastAsia="zh-CN"/>
        </w:rPr>
        <w:t xml:space="preserve"> </w:t>
      </w:r>
      <w:r w:rsidRPr="0089078F">
        <w:rPr>
          <w:rFonts w:ascii="Courier New" w:eastAsia="Times New Roman" w:hAnsi="Courier New" w:cs="Courier New"/>
          <w:color w:val="000000"/>
          <w:sz w:val="20"/>
          <w:szCs w:val="20"/>
          <w:bdr w:val="none" w:sz="0" w:space="0" w:color="auto" w:frame="1"/>
          <w:lang w:val="en-US" w:eastAsia="zh-CN"/>
        </w:rPr>
        <w:t>work_struct));</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color w:val="666666"/>
          <w:sz w:val="20"/>
          <w:szCs w:val="20"/>
          <w:lang w:val="en-US" w:eastAsia="zh-CN"/>
        </w:rPr>
        <w:t> </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val="en-US" w:eastAsia="zh-CN"/>
        </w:rPr>
        <w:t>    </w:t>
      </w:r>
      <w:r w:rsidRPr="0089078F">
        <w:rPr>
          <w:rFonts w:ascii="Courier New" w:eastAsia="Times New Roman" w:hAnsi="Courier New" w:cs="Courier New"/>
          <w:b/>
          <w:bCs/>
          <w:color w:val="006699"/>
          <w:sz w:val="20"/>
          <w:szCs w:val="20"/>
          <w:bdr w:val="none" w:sz="0" w:space="0" w:color="auto" w:frame="1"/>
          <w:lang w:eastAsia="zh-CN"/>
        </w:rPr>
        <w:t>if</w:t>
      </w:r>
      <w:r w:rsidRPr="0089078F">
        <w:rPr>
          <w:rFonts w:ascii="Courier New" w:eastAsia="Times New Roman" w:hAnsi="Courier New" w:cs="Courier New"/>
          <w:color w:val="666666"/>
          <w:sz w:val="20"/>
          <w:szCs w:val="20"/>
          <w:lang w:eastAsia="zh-CN"/>
        </w:rPr>
        <w:t xml:space="preserve"> </w:t>
      </w:r>
      <w:r w:rsidRPr="0089078F">
        <w:rPr>
          <w:rFonts w:ascii="Courier New" w:eastAsia="Times New Roman" w:hAnsi="Courier New" w:cs="Courier New"/>
          <w:color w:val="000000"/>
          <w:sz w:val="20"/>
          <w:szCs w:val="20"/>
          <w:bdr w:val="none" w:sz="0" w:space="0" w:color="auto" w:frame="1"/>
          <w:lang w:eastAsia="zh-CN"/>
        </w:rPr>
        <w:t>(!work)</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color w:val="666666"/>
          <w:sz w:val="20"/>
          <w:szCs w:val="20"/>
          <w:lang w:val="en-US" w:eastAsia="zh-CN"/>
        </w:rPr>
        <w:t>        </w:t>
      </w:r>
      <w:r w:rsidRPr="0089078F">
        <w:rPr>
          <w:rFonts w:ascii="Courier New" w:eastAsia="Times New Roman" w:hAnsi="Courier New" w:cs="Courier New"/>
          <w:color w:val="000000"/>
          <w:sz w:val="20"/>
          <w:szCs w:val="20"/>
          <w:bdr w:val="none" w:sz="0" w:space="0" w:color="auto" w:frame="1"/>
          <w:lang w:val="en-US" w:eastAsia="zh-CN"/>
        </w:rPr>
        <w:t xml:space="preserve">printk(KERN_ERR </w:t>
      </w:r>
      <w:r w:rsidRPr="0089078F">
        <w:rPr>
          <w:rFonts w:ascii="Courier New" w:eastAsia="Times New Roman" w:hAnsi="Courier New" w:cs="Courier New"/>
          <w:color w:val="0000FF"/>
          <w:sz w:val="20"/>
          <w:szCs w:val="20"/>
          <w:bdr w:val="none" w:sz="0" w:space="0" w:color="auto" w:frame="1"/>
          <w:lang w:val="en-US" w:eastAsia="zh-CN"/>
        </w:rPr>
        <w:t>"wq_lab: Can't allocate memory for work!\n"</w:t>
      </w:r>
      <w:r w:rsidRPr="0089078F">
        <w:rPr>
          <w:rFonts w:ascii="Courier New" w:eastAsia="Times New Roman" w:hAnsi="Courier New" w:cs="Courier New"/>
          <w:color w:val="000000"/>
          <w:sz w:val="20"/>
          <w:szCs w:val="20"/>
          <w:bdr w:val="none" w:sz="0" w:space="0" w:color="auto" w:frame="1"/>
          <w:lang w:val="en-US" w:eastAsia="zh-CN"/>
        </w:rPr>
        <w:t>);</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val="en-US" w:eastAsia="zh-CN"/>
        </w:rPr>
        <w:t>        </w:t>
      </w:r>
      <w:r w:rsidRPr="0089078F">
        <w:rPr>
          <w:rFonts w:ascii="Courier New" w:eastAsia="Times New Roman" w:hAnsi="Courier New" w:cs="Courier New"/>
          <w:b/>
          <w:bCs/>
          <w:color w:val="006699"/>
          <w:sz w:val="20"/>
          <w:szCs w:val="20"/>
          <w:bdr w:val="none" w:sz="0" w:space="0" w:color="auto" w:frame="1"/>
          <w:lang w:eastAsia="zh-CN"/>
        </w:rPr>
        <w:t>return</w:t>
      </w:r>
      <w:r w:rsidRPr="0089078F">
        <w:rPr>
          <w:rFonts w:ascii="Courier New" w:eastAsia="Times New Roman" w:hAnsi="Courier New" w:cs="Courier New"/>
          <w:color w:val="666666"/>
          <w:sz w:val="20"/>
          <w:szCs w:val="20"/>
          <w:lang w:eastAsia="zh-CN"/>
        </w:rPr>
        <w:t xml:space="preserve"> </w:t>
      </w:r>
      <w:r w:rsidRPr="0089078F">
        <w:rPr>
          <w:rFonts w:ascii="Courier New" w:eastAsia="Times New Roman" w:hAnsi="Courier New" w:cs="Courier New"/>
          <w:color w:val="000000"/>
          <w:sz w:val="20"/>
          <w:szCs w:val="20"/>
          <w:bdr w:val="none" w:sz="0" w:space="0" w:color="auto" w:frame="1"/>
          <w:lang w:eastAsia="zh-CN"/>
        </w:rPr>
        <w:t>-1;</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color w:val="666666"/>
          <w:sz w:val="20"/>
          <w:szCs w:val="20"/>
          <w:lang w:val="en-US" w:eastAsia="zh-CN"/>
        </w:rPr>
        <w:t>    </w:t>
      </w:r>
      <w:r w:rsidRPr="0089078F">
        <w:rPr>
          <w:rFonts w:ascii="Courier New" w:eastAsia="Times New Roman" w:hAnsi="Courier New" w:cs="Courier New"/>
          <w:color w:val="000000"/>
          <w:sz w:val="20"/>
          <w:szCs w:val="20"/>
          <w:bdr w:val="none" w:sz="0" w:space="0" w:color="auto" w:frame="1"/>
          <w:lang w:val="en-US" w:eastAsia="zh-CN"/>
        </w:rPr>
        <w:t>INIT_WORK(work, wq_func);</w:t>
      </w:r>
      <w:r w:rsidRPr="0089078F">
        <w:rPr>
          <w:rFonts w:ascii="Courier New" w:eastAsia="Times New Roman" w:hAnsi="Courier New" w:cs="Courier New"/>
          <w:color w:val="008200"/>
          <w:sz w:val="20"/>
          <w:szCs w:val="20"/>
          <w:bdr w:val="none" w:sz="0" w:space="0" w:color="auto" w:frame="1"/>
          <w:lang w:val="en-US" w:eastAsia="zh-CN"/>
        </w:rPr>
        <w:t>//wq_func -</w:t>
      </w:r>
      <w:r w:rsidRPr="0089078F">
        <w:rPr>
          <w:rFonts w:ascii="Courier New" w:eastAsia="Times New Roman" w:hAnsi="Courier New" w:cs="Courier New"/>
          <w:color w:val="008200"/>
          <w:sz w:val="20"/>
          <w:szCs w:val="20"/>
          <w:bdr w:val="none" w:sz="0" w:space="0" w:color="auto" w:frame="1"/>
          <w:lang w:eastAsia="zh-CN"/>
        </w:rPr>
        <w:t>функция</w:t>
      </w:r>
      <w:r w:rsidRPr="0089078F">
        <w:rPr>
          <w:rFonts w:ascii="Courier New" w:eastAsia="Times New Roman" w:hAnsi="Courier New" w:cs="Courier New"/>
          <w:color w:val="008200"/>
          <w:sz w:val="20"/>
          <w:szCs w:val="20"/>
          <w:bdr w:val="none" w:sz="0" w:space="0" w:color="auto" w:frame="1"/>
          <w:lang w:val="en-US" w:eastAsia="zh-CN"/>
        </w:rPr>
        <w:t xml:space="preserve"> </w:t>
      </w:r>
      <w:r w:rsidRPr="0089078F">
        <w:rPr>
          <w:rFonts w:ascii="Courier New" w:eastAsia="Times New Roman" w:hAnsi="Courier New" w:cs="Courier New"/>
          <w:color w:val="008200"/>
          <w:sz w:val="20"/>
          <w:szCs w:val="20"/>
          <w:bdr w:val="none" w:sz="0" w:space="0" w:color="auto" w:frame="1"/>
          <w:lang w:eastAsia="zh-CN"/>
        </w:rPr>
        <w:t>обработчик</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color w:val="666666"/>
          <w:sz w:val="20"/>
          <w:szCs w:val="20"/>
          <w:lang w:val="en-US" w:eastAsia="zh-CN"/>
        </w:rPr>
        <w:t> </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val="en-US" w:eastAsia="zh-CN"/>
        </w:rPr>
        <w:t>    </w:t>
      </w:r>
      <w:r w:rsidRPr="0089078F">
        <w:rPr>
          <w:rFonts w:ascii="Courier New" w:eastAsia="Times New Roman" w:hAnsi="Courier New" w:cs="Courier New"/>
          <w:color w:val="000000"/>
          <w:sz w:val="20"/>
          <w:szCs w:val="20"/>
          <w:bdr w:val="none" w:sz="0" w:space="0" w:color="auto" w:frame="1"/>
          <w:lang w:eastAsia="zh-CN"/>
        </w:rPr>
        <w:t xml:space="preserve">printk(KERN_INFO </w:t>
      </w:r>
      <w:r w:rsidRPr="0089078F">
        <w:rPr>
          <w:rFonts w:ascii="Courier New" w:eastAsia="Times New Roman" w:hAnsi="Courier New" w:cs="Courier New"/>
          <w:color w:val="0000FF"/>
          <w:sz w:val="20"/>
          <w:szCs w:val="20"/>
          <w:bdr w:val="none" w:sz="0" w:space="0" w:color="auto" w:frame="1"/>
          <w:lang w:eastAsia="zh-CN"/>
        </w:rPr>
        <w:t>"Рабочая очередь: Модуль загружен!\n"</w:t>
      </w: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b/>
          <w:bCs/>
          <w:color w:val="006699"/>
          <w:sz w:val="20"/>
          <w:szCs w:val="20"/>
          <w:bdr w:val="none" w:sz="0" w:space="0" w:color="auto" w:frame="1"/>
          <w:lang w:eastAsia="zh-CN"/>
        </w:rPr>
        <w:t>return</w:t>
      </w:r>
      <w:r w:rsidRPr="0089078F">
        <w:rPr>
          <w:rFonts w:ascii="Courier New" w:eastAsia="Times New Roman" w:hAnsi="Courier New" w:cs="Courier New"/>
          <w:color w:val="666666"/>
          <w:sz w:val="20"/>
          <w:szCs w:val="20"/>
          <w:lang w:eastAsia="zh-CN"/>
        </w:rPr>
        <w:t xml:space="preserve"> </w:t>
      </w:r>
      <w:r w:rsidRPr="0089078F">
        <w:rPr>
          <w:rFonts w:ascii="Courier New" w:eastAsia="Times New Roman" w:hAnsi="Courier New" w:cs="Courier New"/>
          <w:color w:val="000000"/>
          <w:sz w:val="20"/>
          <w:szCs w:val="20"/>
          <w:bdr w:val="none" w:sz="0" w:space="0" w:color="auto" w:frame="1"/>
          <w:lang w:eastAsia="zh-CN"/>
        </w:rPr>
        <w:t>0;</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b/>
          <w:bCs/>
          <w:color w:val="006699"/>
          <w:sz w:val="20"/>
          <w:szCs w:val="20"/>
          <w:bdr w:val="none" w:sz="0" w:space="0" w:color="auto" w:frame="1"/>
          <w:lang w:val="en-US" w:eastAsia="zh-CN"/>
        </w:rPr>
        <w:t>static</w:t>
      </w:r>
      <w:r w:rsidRPr="0089078F">
        <w:rPr>
          <w:rFonts w:ascii="Courier New" w:eastAsia="Times New Roman" w:hAnsi="Courier New" w:cs="Courier New"/>
          <w:color w:val="666666"/>
          <w:sz w:val="20"/>
          <w:szCs w:val="20"/>
          <w:lang w:val="en-US" w:eastAsia="zh-CN"/>
        </w:rPr>
        <w:t xml:space="preserve"> </w:t>
      </w:r>
      <w:r w:rsidRPr="0089078F">
        <w:rPr>
          <w:rFonts w:ascii="Courier New" w:eastAsia="Times New Roman" w:hAnsi="Courier New" w:cs="Courier New"/>
          <w:b/>
          <w:bCs/>
          <w:color w:val="006699"/>
          <w:sz w:val="20"/>
          <w:szCs w:val="20"/>
          <w:bdr w:val="none" w:sz="0" w:space="0" w:color="auto" w:frame="1"/>
          <w:lang w:val="en-US" w:eastAsia="zh-CN"/>
        </w:rPr>
        <w:t>void</w:t>
      </w:r>
      <w:r w:rsidRPr="0089078F">
        <w:rPr>
          <w:rFonts w:ascii="Courier New" w:eastAsia="Times New Roman" w:hAnsi="Courier New" w:cs="Courier New"/>
          <w:color w:val="666666"/>
          <w:sz w:val="20"/>
          <w:szCs w:val="20"/>
          <w:lang w:val="en-US" w:eastAsia="zh-CN"/>
        </w:rPr>
        <w:t xml:space="preserve"> </w:t>
      </w:r>
      <w:r w:rsidRPr="0089078F">
        <w:rPr>
          <w:rFonts w:ascii="Courier New" w:eastAsia="Times New Roman" w:hAnsi="Courier New" w:cs="Courier New"/>
          <w:color w:val="000000"/>
          <w:sz w:val="20"/>
          <w:szCs w:val="20"/>
          <w:bdr w:val="none" w:sz="0" w:space="0" w:color="auto" w:frame="1"/>
          <w:lang w:val="en-US" w:eastAsia="zh-CN"/>
        </w:rPr>
        <w:t>__exit exit_module(</w:t>
      </w:r>
      <w:r w:rsidRPr="0089078F">
        <w:rPr>
          <w:rFonts w:ascii="Courier New" w:eastAsia="Times New Roman" w:hAnsi="Courier New" w:cs="Courier New"/>
          <w:b/>
          <w:bCs/>
          <w:color w:val="006699"/>
          <w:sz w:val="20"/>
          <w:szCs w:val="20"/>
          <w:bdr w:val="none" w:sz="0" w:space="0" w:color="auto" w:frame="1"/>
          <w:lang w:val="en-US" w:eastAsia="zh-CN"/>
        </w:rPr>
        <w:t>void</w:t>
      </w:r>
      <w:r w:rsidRPr="0089078F">
        <w:rPr>
          <w:rFonts w:ascii="Courier New" w:eastAsia="Times New Roman" w:hAnsi="Courier New" w:cs="Courier New"/>
          <w:color w:val="000000"/>
          <w:sz w:val="20"/>
          <w:szCs w:val="20"/>
          <w:bdr w:val="none" w:sz="0" w:space="0" w:color="auto" w:frame="1"/>
          <w:lang w:val="en-US" w:eastAsia="zh-CN"/>
        </w:rPr>
        <w:t xml:space="preserve">) </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val="en-US" w:eastAsia="zh-CN"/>
        </w:rPr>
      </w:pPr>
      <w:r w:rsidRPr="0089078F">
        <w:rPr>
          <w:rFonts w:ascii="Courier New" w:eastAsia="Times New Roman" w:hAnsi="Courier New" w:cs="Courier New"/>
          <w:color w:val="666666"/>
          <w:sz w:val="20"/>
          <w:szCs w:val="20"/>
          <w:lang w:val="en-US" w:eastAsia="zh-CN"/>
        </w:rPr>
        <w:lastRenderedPageBreak/>
        <w:t>    </w:t>
      </w:r>
      <w:r w:rsidRPr="0089078F">
        <w:rPr>
          <w:rFonts w:ascii="Courier New" w:eastAsia="Times New Roman" w:hAnsi="Courier New" w:cs="Courier New"/>
          <w:color w:val="000000"/>
          <w:sz w:val="20"/>
          <w:szCs w:val="20"/>
          <w:bdr w:val="none" w:sz="0" w:space="0" w:color="auto" w:frame="1"/>
          <w:lang w:val="en-US" w:eastAsia="zh-CN"/>
        </w:rPr>
        <w:t>free_irq(irq, &amp;dev_id);</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val="en-US" w:eastAsia="zh-CN"/>
        </w:rPr>
        <w:t>    </w:t>
      </w:r>
      <w:r w:rsidRPr="0089078F">
        <w:rPr>
          <w:rFonts w:ascii="Courier New" w:eastAsia="Times New Roman" w:hAnsi="Courier New" w:cs="Courier New"/>
          <w:color w:val="000000"/>
          <w:sz w:val="20"/>
          <w:szCs w:val="20"/>
          <w:bdr w:val="none" w:sz="0" w:space="0" w:color="auto" w:frame="1"/>
          <w:lang w:eastAsia="zh-CN"/>
        </w:rPr>
        <w:t>flush_workqueue(que);</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color w:val="000000"/>
          <w:sz w:val="20"/>
          <w:szCs w:val="20"/>
          <w:bdr w:val="none" w:sz="0" w:space="0" w:color="auto" w:frame="1"/>
          <w:lang w:eastAsia="zh-CN"/>
        </w:rPr>
        <w:t>destroy_workqueue(que);</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color w:val="000000"/>
          <w:sz w:val="20"/>
          <w:szCs w:val="20"/>
          <w:bdr w:val="none" w:sz="0" w:space="0" w:color="auto" w:frame="1"/>
          <w:lang w:eastAsia="zh-CN"/>
        </w:rPr>
        <w:t>vfree(work);</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r w:rsidRPr="0089078F">
        <w:rPr>
          <w:rFonts w:ascii="Courier New" w:eastAsia="Times New Roman" w:hAnsi="Courier New" w:cs="Courier New"/>
          <w:color w:val="000000"/>
          <w:sz w:val="20"/>
          <w:szCs w:val="20"/>
          <w:bdr w:val="none" w:sz="0" w:space="0" w:color="auto" w:frame="1"/>
          <w:lang w:eastAsia="zh-CN"/>
        </w:rPr>
        <w:t xml:space="preserve">printk(KERN_INFO </w:t>
      </w:r>
      <w:r w:rsidRPr="0089078F">
        <w:rPr>
          <w:rFonts w:ascii="Courier New" w:eastAsia="Times New Roman" w:hAnsi="Courier New" w:cs="Courier New"/>
          <w:color w:val="0000FF"/>
          <w:sz w:val="20"/>
          <w:szCs w:val="20"/>
          <w:bdr w:val="none" w:sz="0" w:space="0" w:color="auto" w:frame="1"/>
          <w:lang w:eastAsia="zh-CN"/>
        </w:rPr>
        <w:t>"Рабочая очередь: Модуль выгружен!\n"</w:t>
      </w: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000000"/>
          <w:sz w:val="20"/>
          <w:szCs w:val="20"/>
          <w:bdr w:val="none" w:sz="0" w:space="0" w:color="auto" w:frame="1"/>
          <w:lang w:eastAsia="zh-CN"/>
        </w:rPr>
        <w:t>}</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666666"/>
          <w:sz w:val="20"/>
          <w:szCs w:val="20"/>
          <w:lang w:eastAsia="zh-CN"/>
        </w:rPr>
        <w:t> </w:t>
      </w:r>
    </w:p>
    <w:p w:rsidR="0089078F" w:rsidRPr="0089078F" w:rsidRDefault="0089078F" w:rsidP="0089078F">
      <w:pPr>
        <w:numPr>
          <w:ilvl w:val="0"/>
          <w:numId w:val="18"/>
        </w:numPr>
        <w:pBdr>
          <w:left w:val="single" w:sz="18" w:space="12" w:color="CCCCCC"/>
        </w:pBdr>
        <w:shd w:val="clear" w:color="auto" w:fill="FFFFFF"/>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000000"/>
          <w:sz w:val="20"/>
          <w:szCs w:val="20"/>
          <w:bdr w:val="none" w:sz="0" w:space="0" w:color="auto" w:frame="1"/>
          <w:lang w:eastAsia="zh-CN"/>
        </w:rPr>
        <w:t>module_init(load_module);</w:t>
      </w:r>
    </w:p>
    <w:p w:rsidR="0089078F" w:rsidRPr="0089078F" w:rsidRDefault="0089078F" w:rsidP="0089078F">
      <w:pPr>
        <w:numPr>
          <w:ilvl w:val="0"/>
          <w:numId w:val="18"/>
        </w:numPr>
        <w:pBdr>
          <w:left w:val="single" w:sz="18" w:space="12" w:color="CCCCCC"/>
        </w:pBdr>
        <w:shd w:val="clear" w:color="auto" w:fill="F8F8F8"/>
        <w:spacing w:after="0" w:line="360" w:lineRule="atLeast"/>
        <w:ind w:left="825"/>
        <w:textAlignment w:val="baseline"/>
        <w:rPr>
          <w:rFonts w:ascii="Courier New" w:eastAsia="Times New Roman" w:hAnsi="Courier New" w:cs="Courier New"/>
          <w:color w:val="666666"/>
          <w:sz w:val="20"/>
          <w:szCs w:val="20"/>
          <w:lang w:eastAsia="zh-CN"/>
        </w:rPr>
      </w:pPr>
      <w:r w:rsidRPr="0089078F">
        <w:rPr>
          <w:rFonts w:ascii="Courier New" w:eastAsia="Times New Roman" w:hAnsi="Courier New" w:cs="Courier New"/>
          <w:color w:val="000000"/>
          <w:sz w:val="20"/>
          <w:szCs w:val="20"/>
          <w:bdr w:val="none" w:sz="0" w:space="0" w:color="auto" w:frame="1"/>
          <w:lang w:eastAsia="zh-CN"/>
        </w:rPr>
        <w:t>module_exit(exit_module);</w:t>
      </w:r>
    </w:p>
    <w:p w:rsidR="0089078F" w:rsidRDefault="0089078F" w:rsidP="0089078F">
      <w:pPr>
        <w:rPr>
          <w:lang w:eastAsia="zh-CN"/>
        </w:rPr>
      </w:pPr>
    </w:p>
    <w:p w:rsidR="0089078F" w:rsidRDefault="0089078F" w:rsidP="0089078F">
      <w:pPr>
        <w:rPr>
          <w:lang w:eastAsia="zh-CN"/>
        </w:rPr>
      </w:pPr>
    </w:p>
    <w:p w:rsidR="0089078F" w:rsidRDefault="0089078F" w:rsidP="0089078F">
      <w:pPr>
        <w:rPr>
          <w:lang w:eastAsia="zh-CN"/>
        </w:rPr>
      </w:pPr>
    </w:p>
    <w:p w:rsidR="0089078F" w:rsidRDefault="0089078F" w:rsidP="0089078F">
      <w:pPr>
        <w:pStyle w:val="1"/>
        <w:rPr>
          <w:lang w:eastAsia="zh-CN"/>
        </w:rPr>
      </w:pPr>
      <w:r>
        <w:rPr>
          <w:lang w:eastAsia="zh-CN"/>
        </w:rPr>
        <w:t>Результат работы программы</w:t>
      </w:r>
    </w:p>
    <w:p w:rsidR="0089078F" w:rsidRPr="0089078F" w:rsidRDefault="0089078F" w:rsidP="0089078F">
      <w:pPr>
        <w:rPr>
          <w:rFonts w:ascii="Times New Roman" w:hAnsi="Times New Roman" w:cs="Times New Roman"/>
          <w:sz w:val="28"/>
          <w:lang w:eastAsia="zh-CN"/>
        </w:rPr>
      </w:pPr>
      <w:r w:rsidRPr="001D5BE1">
        <w:rPr>
          <w:rFonts w:ascii="Times New Roman" w:hAnsi="Times New Roman" w:cs="Times New Roman"/>
          <w:sz w:val="28"/>
          <w:lang w:eastAsia="zh-CN"/>
        </w:rPr>
        <w:t>Сообщени</w:t>
      </w:r>
      <w:r>
        <w:rPr>
          <w:rFonts w:ascii="Times New Roman" w:hAnsi="Times New Roman" w:cs="Times New Roman"/>
          <w:sz w:val="28"/>
          <w:lang w:eastAsia="zh-CN"/>
        </w:rPr>
        <w:t>я модулей ядра (dmesg | tail -4</w:t>
      </w:r>
      <w:r w:rsidRPr="001D5BE1">
        <w:rPr>
          <w:rFonts w:ascii="Times New Roman" w:hAnsi="Times New Roman" w:cs="Times New Roman"/>
          <w:sz w:val="28"/>
          <w:lang w:eastAsia="zh-CN"/>
        </w:rPr>
        <w:t>0</w:t>
      </w:r>
      <w:r>
        <w:rPr>
          <w:rFonts w:ascii="Times New Roman" w:hAnsi="Times New Roman" w:cs="Times New Roman"/>
          <w:sz w:val="28"/>
          <w:lang w:eastAsia="zh-CN"/>
        </w:rPr>
        <w:t>)</w:t>
      </w:r>
      <w:r w:rsidRPr="001D5BE1">
        <w:rPr>
          <w:rFonts w:ascii="Times New Roman" w:hAnsi="Times New Roman" w:cs="Times New Roman"/>
          <w:sz w:val="28"/>
          <w:lang w:eastAsia="zh-CN"/>
        </w:rPr>
        <w:t xml:space="preserve"> </w:t>
      </w:r>
    </w:p>
    <w:p w:rsidR="004D5B4F" w:rsidRPr="0089078F" w:rsidRDefault="0089078F" w:rsidP="004D5B4F">
      <w:pPr>
        <w:autoSpaceDE w:val="0"/>
        <w:spacing w:after="0" w:line="240" w:lineRule="auto"/>
        <w:rPr>
          <w:rFonts w:ascii="Times New Roman" w:hAnsi="Times New Roman" w:cs="Times New Roman"/>
          <w:sz w:val="28"/>
          <w:szCs w:val="28"/>
        </w:rPr>
      </w:pPr>
      <w:r w:rsidRPr="0089078F">
        <w:rPr>
          <w:rFonts w:ascii="Times New Roman" w:hAnsi="Times New Roman" w:cs="Times New Roman"/>
          <w:noProof/>
          <w:sz w:val="28"/>
          <w:szCs w:val="28"/>
          <w:lang w:eastAsia="zh-CN"/>
        </w:rPr>
        <w:drawing>
          <wp:inline distT="0" distB="0" distL="0" distR="0" wp14:anchorId="1FCEC0EF" wp14:editId="00003028">
            <wp:extent cx="2787793" cy="2984653"/>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7793" cy="2984653"/>
                    </a:xfrm>
                    <a:prstGeom prst="rect">
                      <a:avLst/>
                    </a:prstGeom>
                  </pic:spPr>
                </pic:pic>
              </a:graphicData>
            </a:graphic>
          </wp:inline>
        </w:drawing>
      </w:r>
    </w:p>
    <w:sectPr w:rsidR="004D5B4F" w:rsidRPr="0089078F" w:rsidSect="00703D68">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1EE" w:rsidRDefault="002171EE">
      <w:pPr>
        <w:spacing w:after="0" w:line="240" w:lineRule="auto"/>
      </w:pPr>
      <w:r>
        <w:separator/>
      </w:r>
    </w:p>
  </w:endnote>
  <w:endnote w:type="continuationSeparator" w:id="0">
    <w:p w:rsidR="002171EE" w:rsidRDefault="00217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Liberation Mono">
    <w:altName w:val="Courier New"/>
    <w:charset w:val="CC"/>
    <w:family w:val="modern"/>
    <w:pitch w:val="fixed"/>
    <w:sig w:usb0="00000000"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528087"/>
      <w:docPartObj>
        <w:docPartGallery w:val="Page Numbers (Bottom of Page)"/>
        <w:docPartUnique/>
      </w:docPartObj>
    </w:sdtPr>
    <w:sdtEndPr>
      <w:rPr>
        <w:rFonts w:ascii="Times New Roman" w:hAnsi="Times New Roman" w:cs="Times New Roman"/>
        <w:sz w:val="28"/>
        <w:szCs w:val="28"/>
      </w:rPr>
    </w:sdtEndPr>
    <w:sdtContent>
      <w:p w:rsidR="00774715" w:rsidRPr="00703D68" w:rsidRDefault="0089078F">
        <w:pPr>
          <w:pStyle w:val="a7"/>
          <w:jc w:val="right"/>
          <w:rPr>
            <w:rFonts w:ascii="Times New Roman" w:hAnsi="Times New Roman" w:cs="Times New Roman"/>
            <w:sz w:val="28"/>
            <w:szCs w:val="28"/>
          </w:rPr>
        </w:pPr>
        <w:r w:rsidRPr="00703D68">
          <w:rPr>
            <w:rFonts w:ascii="Times New Roman" w:hAnsi="Times New Roman" w:cs="Times New Roman"/>
            <w:sz w:val="28"/>
            <w:szCs w:val="28"/>
          </w:rPr>
          <w:fldChar w:fldCharType="begin"/>
        </w:r>
        <w:r w:rsidRPr="00703D68">
          <w:rPr>
            <w:rFonts w:ascii="Times New Roman" w:hAnsi="Times New Roman" w:cs="Times New Roman"/>
            <w:sz w:val="28"/>
            <w:szCs w:val="28"/>
          </w:rPr>
          <w:instrText>PAGE   \* MERGEFORMAT</w:instrText>
        </w:r>
        <w:r w:rsidRPr="00703D68">
          <w:rPr>
            <w:rFonts w:ascii="Times New Roman" w:hAnsi="Times New Roman" w:cs="Times New Roman"/>
            <w:sz w:val="28"/>
            <w:szCs w:val="28"/>
          </w:rPr>
          <w:fldChar w:fldCharType="separate"/>
        </w:r>
        <w:r w:rsidR="006877A8">
          <w:rPr>
            <w:rFonts w:ascii="Times New Roman" w:hAnsi="Times New Roman" w:cs="Times New Roman"/>
            <w:noProof/>
            <w:sz w:val="28"/>
            <w:szCs w:val="28"/>
          </w:rPr>
          <w:t>8</w:t>
        </w:r>
        <w:r w:rsidRPr="00703D68">
          <w:rPr>
            <w:rFonts w:ascii="Times New Roman" w:hAnsi="Times New Roman" w:cs="Times New Roman"/>
            <w:sz w:val="28"/>
            <w:szCs w:val="28"/>
          </w:rPr>
          <w:fldChar w:fldCharType="end"/>
        </w:r>
      </w:p>
    </w:sdtContent>
  </w:sdt>
  <w:p w:rsidR="00774715" w:rsidRDefault="002171E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1EE" w:rsidRDefault="002171EE">
      <w:pPr>
        <w:spacing w:after="0" w:line="240" w:lineRule="auto"/>
      </w:pPr>
      <w:r>
        <w:separator/>
      </w:r>
    </w:p>
  </w:footnote>
  <w:footnote w:type="continuationSeparator" w:id="0">
    <w:p w:rsidR="002171EE" w:rsidRDefault="00217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sz w:val="28"/>
        <w:szCs w:val="28"/>
      </w:r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5"/>
    <w:multiLevelType w:val="multilevel"/>
    <w:tmpl w:val="00000005"/>
    <w:name w:val="WW8Num5"/>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4" w15:restartNumberingAfterBreak="0">
    <w:nsid w:val="05617F01"/>
    <w:multiLevelType w:val="multilevel"/>
    <w:tmpl w:val="5170C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17ED1"/>
    <w:multiLevelType w:val="multilevel"/>
    <w:tmpl w:val="C9789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56FC0"/>
    <w:multiLevelType w:val="hybridMultilevel"/>
    <w:tmpl w:val="D7800CE4"/>
    <w:lvl w:ilvl="0" w:tplc="04190001">
      <w:start w:val="1"/>
      <w:numFmt w:val="bullet"/>
      <w:lvlText w:val=""/>
      <w:lvlJc w:val="left"/>
      <w:pPr>
        <w:ind w:left="2138" w:hanging="360"/>
      </w:pPr>
      <w:rPr>
        <w:rFonts w:ascii="Symbol" w:hAnsi="Symbol" w:cs="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cs="Wingdings" w:hint="default"/>
      </w:rPr>
    </w:lvl>
    <w:lvl w:ilvl="3" w:tplc="04190001" w:tentative="1">
      <w:start w:val="1"/>
      <w:numFmt w:val="bullet"/>
      <w:lvlText w:val=""/>
      <w:lvlJc w:val="left"/>
      <w:pPr>
        <w:ind w:left="4298" w:hanging="360"/>
      </w:pPr>
      <w:rPr>
        <w:rFonts w:ascii="Symbol" w:hAnsi="Symbol" w:cs="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cs="Wingdings" w:hint="default"/>
      </w:rPr>
    </w:lvl>
    <w:lvl w:ilvl="6" w:tplc="04190001" w:tentative="1">
      <w:start w:val="1"/>
      <w:numFmt w:val="bullet"/>
      <w:lvlText w:val=""/>
      <w:lvlJc w:val="left"/>
      <w:pPr>
        <w:ind w:left="6458" w:hanging="360"/>
      </w:pPr>
      <w:rPr>
        <w:rFonts w:ascii="Symbol" w:hAnsi="Symbol" w:cs="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cs="Wingdings" w:hint="default"/>
      </w:rPr>
    </w:lvl>
  </w:abstractNum>
  <w:abstractNum w:abstractNumId="7" w15:restartNumberingAfterBreak="0">
    <w:nsid w:val="19284615"/>
    <w:multiLevelType w:val="multilevel"/>
    <w:tmpl w:val="C3FA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B54B4C"/>
    <w:multiLevelType w:val="hybridMultilevel"/>
    <w:tmpl w:val="B18E0BA2"/>
    <w:lvl w:ilvl="0" w:tplc="04190001">
      <w:start w:val="1"/>
      <w:numFmt w:val="bullet"/>
      <w:lvlText w:val=""/>
      <w:lvlJc w:val="left"/>
      <w:pPr>
        <w:ind w:left="1287" w:hanging="360"/>
      </w:pPr>
      <w:rPr>
        <w:rFonts w:ascii="Symbol" w:hAnsi="Symbol" w:cs="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cs="Wingdings" w:hint="default"/>
      </w:rPr>
    </w:lvl>
    <w:lvl w:ilvl="3" w:tplc="04190001" w:tentative="1">
      <w:start w:val="1"/>
      <w:numFmt w:val="bullet"/>
      <w:lvlText w:val=""/>
      <w:lvlJc w:val="left"/>
      <w:pPr>
        <w:ind w:left="3447" w:hanging="360"/>
      </w:pPr>
      <w:rPr>
        <w:rFonts w:ascii="Symbol" w:hAnsi="Symbol" w:cs="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cs="Wingdings" w:hint="default"/>
      </w:rPr>
    </w:lvl>
    <w:lvl w:ilvl="6" w:tplc="04190001" w:tentative="1">
      <w:start w:val="1"/>
      <w:numFmt w:val="bullet"/>
      <w:lvlText w:val=""/>
      <w:lvlJc w:val="left"/>
      <w:pPr>
        <w:ind w:left="5607" w:hanging="360"/>
      </w:pPr>
      <w:rPr>
        <w:rFonts w:ascii="Symbol" w:hAnsi="Symbol" w:cs="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cs="Wingdings" w:hint="default"/>
      </w:rPr>
    </w:lvl>
  </w:abstractNum>
  <w:abstractNum w:abstractNumId="9" w15:restartNumberingAfterBreak="0">
    <w:nsid w:val="4BD55CC9"/>
    <w:multiLevelType w:val="hybridMultilevel"/>
    <w:tmpl w:val="A886AD94"/>
    <w:lvl w:ilvl="0" w:tplc="04190001">
      <w:start w:val="1"/>
      <w:numFmt w:val="bullet"/>
      <w:lvlText w:val=""/>
      <w:lvlJc w:val="left"/>
      <w:pPr>
        <w:ind w:left="1185" w:hanging="360"/>
      </w:pPr>
      <w:rPr>
        <w:rFonts w:ascii="Symbol" w:hAnsi="Symbol" w:hint="default"/>
      </w:rPr>
    </w:lvl>
    <w:lvl w:ilvl="1" w:tplc="04190003" w:tentative="1">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10" w15:restartNumberingAfterBreak="0">
    <w:nsid w:val="4CD8475C"/>
    <w:multiLevelType w:val="multilevel"/>
    <w:tmpl w:val="D176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AB423E"/>
    <w:multiLevelType w:val="multilevel"/>
    <w:tmpl w:val="2C5AB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C13A6A"/>
    <w:multiLevelType w:val="hybridMultilevel"/>
    <w:tmpl w:val="468851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0CC4880"/>
    <w:multiLevelType w:val="multilevel"/>
    <w:tmpl w:val="16E01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64646"/>
    <w:multiLevelType w:val="hybridMultilevel"/>
    <w:tmpl w:val="7E980D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BA14D7B"/>
    <w:multiLevelType w:val="multilevel"/>
    <w:tmpl w:val="62EA45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1A4EBE"/>
    <w:multiLevelType w:val="hybridMultilevel"/>
    <w:tmpl w:val="658C479E"/>
    <w:lvl w:ilvl="0" w:tplc="E9BA4142">
      <w:numFmt w:val="bullet"/>
      <w:lvlText w:val="•"/>
      <w:lvlJc w:val="left"/>
      <w:pPr>
        <w:ind w:left="1065" w:hanging="705"/>
      </w:pPr>
      <w:rPr>
        <w:rFonts w:ascii="Times New Roman" w:eastAsia="Times New Roman" w:hAnsi="Times New Roman" w:cs="Times New Roman" w:hint="default"/>
        <w:b/>
        <w:bCs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4330C03"/>
    <w:multiLevelType w:val="multilevel"/>
    <w:tmpl w:val="FEE896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5E0A28"/>
    <w:multiLevelType w:val="multilevel"/>
    <w:tmpl w:val="94FE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12"/>
  </w:num>
  <w:num w:numId="6">
    <w:abstractNumId w:val="16"/>
  </w:num>
  <w:num w:numId="7">
    <w:abstractNumId w:val="14"/>
  </w:num>
  <w:num w:numId="8">
    <w:abstractNumId w:val="13"/>
  </w:num>
  <w:num w:numId="9">
    <w:abstractNumId w:val="6"/>
  </w:num>
  <w:num w:numId="10">
    <w:abstractNumId w:val="8"/>
  </w:num>
  <w:num w:numId="11">
    <w:abstractNumId w:val="7"/>
  </w:num>
  <w:num w:numId="12">
    <w:abstractNumId w:val="11"/>
  </w:num>
  <w:num w:numId="13">
    <w:abstractNumId w:val="5"/>
  </w:num>
  <w:num w:numId="14">
    <w:abstractNumId w:val="9"/>
  </w:num>
  <w:num w:numId="15">
    <w:abstractNumId w:val="17"/>
  </w:num>
  <w:num w:numId="16">
    <w:abstractNumId w:val="15"/>
  </w:num>
  <w:num w:numId="17">
    <w:abstractNumId w:val="4"/>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5F4"/>
    <w:rsid w:val="001955F4"/>
    <w:rsid w:val="001D5BE1"/>
    <w:rsid w:val="002171EE"/>
    <w:rsid w:val="00437ED3"/>
    <w:rsid w:val="004D5B4F"/>
    <w:rsid w:val="006877A8"/>
    <w:rsid w:val="00747B71"/>
    <w:rsid w:val="00762F9B"/>
    <w:rsid w:val="0089078F"/>
    <w:rsid w:val="00985227"/>
    <w:rsid w:val="00A751C6"/>
    <w:rsid w:val="00C81DDC"/>
    <w:rsid w:val="00CB29DA"/>
    <w:rsid w:val="00CD617B"/>
    <w:rsid w:val="00D55A99"/>
    <w:rsid w:val="00D80E55"/>
    <w:rsid w:val="00DC0BFF"/>
    <w:rsid w:val="00DC3130"/>
    <w:rsid w:val="00EA09E3"/>
    <w:rsid w:val="00F82DA8"/>
    <w:rsid w:val="00FA5FAC"/>
    <w:rsid w:val="00FC22A9"/>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218F"/>
  <w15:chartTrackingRefBased/>
  <w15:docId w15:val="{44EE07FD-BF7C-4566-815D-006AE1B0A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55F4"/>
    <w:rPr>
      <w:rFonts w:eastAsiaTheme="minorHAnsi"/>
      <w:lang w:eastAsia="en-US"/>
    </w:rPr>
  </w:style>
  <w:style w:type="paragraph" w:styleId="1">
    <w:name w:val="heading 1"/>
    <w:basedOn w:val="a"/>
    <w:next w:val="a"/>
    <w:link w:val="10"/>
    <w:uiPriority w:val="9"/>
    <w:qFormat/>
    <w:rsid w:val="001955F4"/>
    <w:pPr>
      <w:keepNext/>
      <w:keepLines/>
      <w:spacing w:before="240" w:after="0"/>
      <w:jc w:val="center"/>
      <w:outlineLvl w:val="0"/>
    </w:pPr>
    <w:rPr>
      <w:rFonts w:ascii="Times New Roman" w:eastAsiaTheme="majorEastAsia" w:hAnsi="Times New Roman" w:cstheme="majorBidi"/>
      <w:b/>
      <w:sz w:val="28"/>
      <w:szCs w:val="32"/>
    </w:rPr>
  </w:style>
  <w:style w:type="paragraph" w:styleId="2">
    <w:name w:val="heading 2"/>
    <w:basedOn w:val="a"/>
    <w:next w:val="a"/>
    <w:link w:val="20"/>
    <w:uiPriority w:val="9"/>
    <w:unhideWhenUsed/>
    <w:qFormat/>
    <w:rsid w:val="001955F4"/>
    <w:pPr>
      <w:keepNext/>
      <w:keepLines/>
      <w:spacing w:before="40" w:after="0"/>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C81D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55F4"/>
    <w:rPr>
      <w:rFonts w:ascii="Times New Roman" w:eastAsiaTheme="majorEastAsia" w:hAnsi="Times New Roman" w:cstheme="majorBidi"/>
      <w:b/>
      <w:sz w:val="28"/>
      <w:szCs w:val="32"/>
      <w:lang w:eastAsia="en-US"/>
    </w:rPr>
  </w:style>
  <w:style w:type="character" w:customStyle="1" w:styleId="20">
    <w:name w:val="Заголовок 2 Знак"/>
    <w:basedOn w:val="a0"/>
    <w:link w:val="2"/>
    <w:uiPriority w:val="9"/>
    <w:rsid w:val="001955F4"/>
    <w:rPr>
      <w:rFonts w:ascii="Times New Roman" w:eastAsiaTheme="majorEastAsia" w:hAnsi="Times New Roman" w:cstheme="majorBidi"/>
      <w:b/>
      <w:sz w:val="28"/>
      <w:szCs w:val="26"/>
      <w:lang w:eastAsia="en-US"/>
    </w:rPr>
  </w:style>
  <w:style w:type="character" w:customStyle="1" w:styleId="sc91">
    <w:name w:val="sc91"/>
    <w:basedOn w:val="a0"/>
    <w:rsid w:val="001955F4"/>
    <w:rPr>
      <w:rFonts w:ascii="Courier New" w:hAnsi="Courier New" w:cs="Courier New" w:hint="default"/>
      <w:color w:val="804000"/>
      <w:sz w:val="20"/>
      <w:szCs w:val="20"/>
    </w:rPr>
  </w:style>
  <w:style w:type="character" w:customStyle="1" w:styleId="sc0">
    <w:name w:val="sc0"/>
    <w:basedOn w:val="a0"/>
    <w:rsid w:val="001955F4"/>
    <w:rPr>
      <w:rFonts w:ascii="Courier New" w:hAnsi="Courier New" w:cs="Courier New" w:hint="default"/>
      <w:color w:val="000000"/>
      <w:sz w:val="20"/>
      <w:szCs w:val="20"/>
    </w:rPr>
  </w:style>
  <w:style w:type="character" w:customStyle="1" w:styleId="sc161">
    <w:name w:val="sc161"/>
    <w:basedOn w:val="a0"/>
    <w:rsid w:val="001955F4"/>
    <w:rPr>
      <w:rFonts w:ascii="Courier New" w:hAnsi="Courier New" w:cs="Courier New" w:hint="default"/>
      <w:color w:val="8000FF"/>
      <w:sz w:val="20"/>
      <w:szCs w:val="20"/>
    </w:rPr>
  </w:style>
  <w:style w:type="character" w:customStyle="1" w:styleId="sc11">
    <w:name w:val="sc11"/>
    <w:basedOn w:val="a0"/>
    <w:rsid w:val="001955F4"/>
    <w:rPr>
      <w:rFonts w:ascii="Courier New" w:hAnsi="Courier New" w:cs="Courier New" w:hint="default"/>
      <w:color w:val="000000"/>
      <w:sz w:val="20"/>
      <w:szCs w:val="20"/>
    </w:rPr>
  </w:style>
  <w:style w:type="character" w:customStyle="1" w:styleId="sc101">
    <w:name w:val="sc101"/>
    <w:basedOn w:val="a0"/>
    <w:rsid w:val="001955F4"/>
    <w:rPr>
      <w:rFonts w:ascii="Courier New" w:hAnsi="Courier New" w:cs="Courier New" w:hint="default"/>
      <w:b/>
      <w:bCs/>
      <w:color w:val="000080"/>
      <w:sz w:val="20"/>
      <w:szCs w:val="20"/>
    </w:rPr>
  </w:style>
  <w:style w:type="character" w:customStyle="1" w:styleId="sc61">
    <w:name w:val="sc61"/>
    <w:basedOn w:val="a0"/>
    <w:rsid w:val="001955F4"/>
    <w:rPr>
      <w:rFonts w:ascii="Courier New" w:hAnsi="Courier New" w:cs="Courier New" w:hint="default"/>
      <w:color w:val="808080"/>
      <w:sz w:val="20"/>
      <w:szCs w:val="20"/>
    </w:rPr>
  </w:style>
  <w:style w:type="character" w:customStyle="1" w:styleId="sc41">
    <w:name w:val="sc41"/>
    <w:basedOn w:val="a0"/>
    <w:rsid w:val="001955F4"/>
    <w:rPr>
      <w:rFonts w:ascii="Courier New" w:hAnsi="Courier New" w:cs="Courier New" w:hint="default"/>
      <w:color w:val="FF8000"/>
      <w:sz w:val="20"/>
      <w:szCs w:val="20"/>
    </w:rPr>
  </w:style>
  <w:style w:type="character" w:customStyle="1" w:styleId="sc51">
    <w:name w:val="sc51"/>
    <w:basedOn w:val="a0"/>
    <w:rsid w:val="001955F4"/>
    <w:rPr>
      <w:rFonts w:ascii="Courier New" w:hAnsi="Courier New" w:cs="Courier New" w:hint="default"/>
      <w:b/>
      <w:bCs/>
      <w:color w:val="0000FF"/>
      <w:sz w:val="20"/>
      <w:szCs w:val="20"/>
    </w:rPr>
  </w:style>
  <w:style w:type="paragraph" w:customStyle="1" w:styleId="im-mess">
    <w:name w:val="im-mess"/>
    <w:basedOn w:val="a"/>
    <w:qFormat/>
    <w:rsid w:val="001955F4"/>
    <w:pPr>
      <w:suppressAutoHyphens/>
      <w:spacing w:after="0" w:line="360" w:lineRule="auto"/>
      <w:jc w:val="both"/>
    </w:pPr>
    <w:rPr>
      <w:rFonts w:ascii="Times New Roman" w:eastAsia="Times New Roman" w:hAnsi="Times New Roman" w:cs="Times New Roman"/>
      <w:sz w:val="28"/>
      <w:szCs w:val="28"/>
      <w:lang w:eastAsia="zh-CN"/>
    </w:rPr>
  </w:style>
  <w:style w:type="paragraph" w:styleId="a3">
    <w:name w:val="TOC Heading"/>
    <w:basedOn w:val="1"/>
    <w:next w:val="a"/>
    <w:uiPriority w:val="39"/>
    <w:unhideWhenUsed/>
    <w:qFormat/>
    <w:rsid w:val="001955F4"/>
    <w:pPr>
      <w:jc w:val="left"/>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1955F4"/>
    <w:pPr>
      <w:spacing w:after="100"/>
    </w:pPr>
  </w:style>
  <w:style w:type="paragraph" w:styleId="21">
    <w:name w:val="toc 2"/>
    <w:basedOn w:val="a"/>
    <w:next w:val="a"/>
    <w:autoRedefine/>
    <w:uiPriority w:val="39"/>
    <w:unhideWhenUsed/>
    <w:rsid w:val="001955F4"/>
    <w:pPr>
      <w:spacing w:after="100"/>
      <w:ind w:left="220"/>
    </w:pPr>
  </w:style>
  <w:style w:type="character" w:styleId="a4">
    <w:name w:val="Hyperlink"/>
    <w:basedOn w:val="a0"/>
    <w:uiPriority w:val="99"/>
    <w:unhideWhenUsed/>
    <w:rsid w:val="001955F4"/>
    <w:rPr>
      <w:color w:val="0563C1" w:themeColor="hyperlink"/>
      <w:u w:val="single"/>
    </w:rPr>
  </w:style>
  <w:style w:type="paragraph" w:styleId="a5">
    <w:name w:val="header"/>
    <w:basedOn w:val="a"/>
    <w:link w:val="a6"/>
    <w:uiPriority w:val="99"/>
    <w:unhideWhenUsed/>
    <w:rsid w:val="001955F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955F4"/>
    <w:rPr>
      <w:rFonts w:eastAsiaTheme="minorHAnsi"/>
      <w:lang w:eastAsia="en-US"/>
    </w:rPr>
  </w:style>
  <w:style w:type="paragraph" w:styleId="a7">
    <w:name w:val="footer"/>
    <w:basedOn w:val="a"/>
    <w:link w:val="a8"/>
    <w:uiPriority w:val="99"/>
    <w:unhideWhenUsed/>
    <w:rsid w:val="001955F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955F4"/>
    <w:rPr>
      <w:rFonts w:eastAsiaTheme="minorHAnsi"/>
      <w:lang w:eastAsia="en-US"/>
    </w:rPr>
  </w:style>
  <w:style w:type="character" w:customStyle="1" w:styleId="sc21">
    <w:name w:val="sc21"/>
    <w:basedOn w:val="a0"/>
    <w:rsid w:val="001955F4"/>
    <w:rPr>
      <w:rFonts w:ascii="Courier New" w:hAnsi="Courier New" w:cs="Courier New" w:hint="default"/>
      <w:color w:val="008000"/>
      <w:sz w:val="20"/>
      <w:szCs w:val="20"/>
    </w:rPr>
  </w:style>
  <w:style w:type="character" w:customStyle="1" w:styleId="sc71">
    <w:name w:val="sc71"/>
    <w:basedOn w:val="a0"/>
    <w:rsid w:val="001955F4"/>
    <w:rPr>
      <w:rFonts w:ascii="Courier New" w:hAnsi="Courier New" w:cs="Courier New" w:hint="default"/>
      <w:color w:val="808080"/>
      <w:sz w:val="20"/>
      <w:szCs w:val="20"/>
    </w:rPr>
  </w:style>
  <w:style w:type="character" w:customStyle="1" w:styleId="UnresolvedMention">
    <w:name w:val="Unresolved Mention"/>
    <w:basedOn w:val="a0"/>
    <w:uiPriority w:val="99"/>
    <w:semiHidden/>
    <w:unhideWhenUsed/>
    <w:rsid w:val="001955F4"/>
    <w:rPr>
      <w:color w:val="605E5C"/>
      <w:shd w:val="clear" w:color="auto" w:fill="E1DFDD"/>
    </w:rPr>
  </w:style>
  <w:style w:type="character" w:customStyle="1" w:styleId="sc12">
    <w:name w:val="sc12"/>
    <w:basedOn w:val="a0"/>
    <w:rsid w:val="001955F4"/>
    <w:rPr>
      <w:rFonts w:ascii="Courier New" w:hAnsi="Courier New" w:cs="Courier New" w:hint="default"/>
      <w:color w:val="008000"/>
      <w:sz w:val="20"/>
      <w:szCs w:val="20"/>
    </w:rPr>
  </w:style>
  <w:style w:type="character" w:customStyle="1" w:styleId="sc231">
    <w:name w:val="sc231"/>
    <w:basedOn w:val="a0"/>
    <w:rsid w:val="001955F4"/>
    <w:rPr>
      <w:rFonts w:ascii="Courier New" w:hAnsi="Courier New" w:cs="Courier New" w:hint="default"/>
      <w:color w:val="008000"/>
      <w:sz w:val="20"/>
      <w:szCs w:val="20"/>
    </w:rPr>
  </w:style>
  <w:style w:type="character" w:customStyle="1" w:styleId="a9">
    <w:name w:val="Непропорциональный текст"/>
    <w:rsid w:val="001955F4"/>
    <w:rPr>
      <w:rFonts w:ascii="Liberation Mono" w:eastAsia="NSimSun" w:hAnsi="Liberation Mono" w:cs="Liberation Mono"/>
    </w:rPr>
  </w:style>
  <w:style w:type="paragraph" w:styleId="aa">
    <w:name w:val="Body Text"/>
    <w:basedOn w:val="a"/>
    <w:link w:val="ab"/>
    <w:rsid w:val="001955F4"/>
    <w:pPr>
      <w:suppressAutoHyphens/>
      <w:spacing w:after="120" w:line="240" w:lineRule="auto"/>
    </w:pPr>
    <w:rPr>
      <w:rFonts w:ascii="Times New Roman" w:eastAsia="SimSun" w:hAnsi="Times New Roman" w:cs="Times New Roman"/>
      <w:sz w:val="24"/>
      <w:szCs w:val="24"/>
      <w:lang w:eastAsia="ar-SA"/>
    </w:rPr>
  </w:style>
  <w:style w:type="character" w:customStyle="1" w:styleId="ab">
    <w:name w:val="Основной текст Знак"/>
    <w:basedOn w:val="a0"/>
    <w:link w:val="aa"/>
    <w:rsid w:val="001955F4"/>
    <w:rPr>
      <w:rFonts w:ascii="Times New Roman" w:eastAsia="SimSun" w:hAnsi="Times New Roman" w:cs="Times New Roman"/>
      <w:sz w:val="24"/>
      <w:szCs w:val="24"/>
      <w:lang w:eastAsia="ar-SA"/>
    </w:rPr>
  </w:style>
  <w:style w:type="paragraph" w:styleId="ac">
    <w:name w:val="List Paragraph"/>
    <w:basedOn w:val="a"/>
    <w:uiPriority w:val="34"/>
    <w:qFormat/>
    <w:rsid w:val="001955F4"/>
    <w:pPr>
      <w:ind w:left="720"/>
      <w:contextualSpacing/>
    </w:pPr>
  </w:style>
  <w:style w:type="character" w:styleId="HTML">
    <w:name w:val="HTML Code"/>
    <w:basedOn w:val="a0"/>
    <w:uiPriority w:val="99"/>
    <w:semiHidden/>
    <w:unhideWhenUsed/>
    <w:rsid w:val="00437ED3"/>
    <w:rPr>
      <w:rFonts w:ascii="Courier New" w:eastAsia="Times New Roman" w:hAnsi="Courier New" w:cs="Courier New"/>
      <w:sz w:val="20"/>
      <w:szCs w:val="20"/>
    </w:rPr>
  </w:style>
  <w:style w:type="character" w:customStyle="1" w:styleId="cp">
    <w:name w:val="cp"/>
    <w:basedOn w:val="a0"/>
    <w:rsid w:val="00C81DDC"/>
  </w:style>
  <w:style w:type="character" w:customStyle="1" w:styleId="30">
    <w:name w:val="Заголовок 3 Знак"/>
    <w:basedOn w:val="a0"/>
    <w:link w:val="3"/>
    <w:uiPriority w:val="9"/>
    <w:rsid w:val="00C81DDC"/>
    <w:rPr>
      <w:rFonts w:asciiTheme="majorHAnsi" w:eastAsiaTheme="majorEastAsia" w:hAnsiTheme="majorHAnsi" w:cstheme="majorBidi"/>
      <w:color w:val="1F4D78" w:themeColor="accent1" w:themeShade="7F"/>
      <w:sz w:val="24"/>
      <w:szCs w:val="24"/>
      <w:lang w:eastAsia="en-US"/>
    </w:rPr>
  </w:style>
  <w:style w:type="paragraph" w:styleId="HTML0">
    <w:name w:val="HTML Preformatted"/>
    <w:basedOn w:val="a"/>
    <w:link w:val="HTML1"/>
    <w:uiPriority w:val="99"/>
    <w:semiHidden/>
    <w:unhideWhenUsed/>
    <w:rsid w:val="00D55A99"/>
    <w:pPr>
      <w:spacing w:after="0" w:line="240" w:lineRule="auto"/>
    </w:pPr>
    <w:rPr>
      <w:rFonts w:ascii="Consolas" w:hAnsi="Consolas"/>
      <w:sz w:val="20"/>
      <w:szCs w:val="20"/>
    </w:rPr>
  </w:style>
  <w:style w:type="character" w:customStyle="1" w:styleId="HTML1">
    <w:name w:val="Стандартный HTML Знак"/>
    <w:basedOn w:val="a0"/>
    <w:link w:val="HTML0"/>
    <w:uiPriority w:val="99"/>
    <w:semiHidden/>
    <w:rsid w:val="00D55A99"/>
    <w:rPr>
      <w:rFonts w:ascii="Consolas" w:eastAsiaTheme="minorHAnsi" w:hAnsi="Consola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92262">
      <w:bodyDiv w:val="1"/>
      <w:marLeft w:val="0"/>
      <w:marRight w:val="0"/>
      <w:marTop w:val="0"/>
      <w:marBottom w:val="0"/>
      <w:divBdr>
        <w:top w:val="none" w:sz="0" w:space="0" w:color="auto"/>
        <w:left w:val="none" w:sz="0" w:space="0" w:color="auto"/>
        <w:bottom w:val="none" w:sz="0" w:space="0" w:color="auto"/>
        <w:right w:val="none" w:sz="0" w:space="0" w:color="auto"/>
      </w:divBdr>
    </w:div>
    <w:div w:id="107283145">
      <w:bodyDiv w:val="1"/>
      <w:marLeft w:val="0"/>
      <w:marRight w:val="0"/>
      <w:marTop w:val="0"/>
      <w:marBottom w:val="0"/>
      <w:divBdr>
        <w:top w:val="none" w:sz="0" w:space="0" w:color="auto"/>
        <w:left w:val="none" w:sz="0" w:space="0" w:color="auto"/>
        <w:bottom w:val="none" w:sz="0" w:space="0" w:color="auto"/>
        <w:right w:val="none" w:sz="0" w:space="0" w:color="auto"/>
      </w:divBdr>
    </w:div>
    <w:div w:id="163786549">
      <w:bodyDiv w:val="1"/>
      <w:marLeft w:val="0"/>
      <w:marRight w:val="0"/>
      <w:marTop w:val="0"/>
      <w:marBottom w:val="0"/>
      <w:divBdr>
        <w:top w:val="none" w:sz="0" w:space="0" w:color="auto"/>
        <w:left w:val="none" w:sz="0" w:space="0" w:color="auto"/>
        <w:bottom w:val="none" w:sz="0" w:space="0" w:color="auto"/>
        <w:right w:val="none" w:sz="0" w:space="0" w:color="auto"/>
      </w:divBdr>
    </w:div>
    <w:div w:id="622004152">
      <w:bodyDiv w:val="1"/>
      <w:marLeft w:val="0"/>
      <w:marRight w:val="0"/>
      <w:marTop w:val="0"/>
      <w:marBottom w:val="0"/>
      <w:divBdr>
        <w:top w:val="none" w:sz="0" w:space="0" w:color="auto"/>
        <w:left w:val="none" w:sz="0" w:space="0" w:color="auto"/>
        <w:bottom w:val="none" w:sz="0" w:space="0" w:color="auto"/>
        <w:right w:val="none" w:sz="0" w:space="0" w:color="auto"/>
      </w:divBdr>
    </w:div>
    <w:div w:id="728071758">
      <w:bodyDiv w:val="1"/>
      <w:marLeft w:val="0"/>
      <w:marRight w:val="0"/>
      <w:marTop w:val="0"/>
      <w:marBottom w:val="0"/>
      <w:divBdr>
        <w:top w:val="none" w:sz="0" w:space="0" w:color="auto"/>
        <w:left w:val="none" w:sz="0" w:space="0" w:color="auto"/>
        <w:bottom w:val="none" w:sz="0" w:space="0" w:color="auto"/>
        <w:right w:val="none" w:sz="0" w:space="0" w:color="auto"/>
      </w:divBdr>
    </w:div>
    <w:div w:id="786125637">
      <w:bodyDiv w:val="1"/>
      <w:marLeft w:val="0"/>
      <w:marRight w:val="0"/>
      <w:marTop w:val="0"/>
      <w:marBottom w:val="0"/>
      <w:divBdr>
        <w:top w:val="none" w:sz="0" w:space="0" w:color="auto"/>
        <w:left w:val="none" w:sz="0" w:space="0" w:color="auto"/>
        <w:bottom w:val="none" w:sz="0" w:space="0" w:color="auto"/>
        <w:right w:val="none" w:sz="0" w:space="0" w:color="auto"/>
      </w:divBdr>
    </w:div>
    <w:div w:id="870532844">
      <w:bodyDiv w:val="1"/>
      <w:marLeft w:val="0"/>
      <w:marRight w:val="0"/>
      <w:marTop w:val="0"/>
      <w:marBottom w:val="0"/>
      <w:divBdr>
        <w:top w:val="none" w:sz="0" w:space="0" w:color="auto"/>
        <w:left w:val="none" w:sz="0" w:space="0" w:color="auto"/>
        <w:bottom w:val="none" w:sz="0" w:space="0" w:color="auto"/>
        <w:right w:val="none" w:sz="0" w:space="0" w:color="auto"/>
      </w:divBdr>
    </w:div>
    <w:div w:id="890767870">
      <w:bodyDiv w:val="1"/>
      <w:marLeft w:val="0"/>
      <w:marRight w:val="0"/>
      <w:marTop w:val="0"/>
      <w:marBottom w:val="0"/>
      <w:divBdr>
        <w:top w:val="none" w:sz="0" w:space="0" w:color="auto"/>
        <w:left w:val="none" w:sz="0" w:space="0" w:color="auto"/>
        <w:bottom w:val="none" w:sz="0" w:space="0" w:color="auto"/>
        <w:right w:val="none" w:sz="0" w:space="0" w:color="auto"/>
      </w:divBdr>
    </w:div>
    <w:div w:id="1070074990">
      <w:bodyDiv w:val="1"/>
      <w:marLeft w:val="0"/>
      <w:marRight w:val="0"/>
      <w:marTop w:val="0"/>
      <w:marBottom w:val="0"/>
      <w:divBdr>
        <w:top w:val="none" w:sz="0" w:space="0" w:color="auto"/>
        <w:left w:val="none" w:sz="0" w:space="0" w:color="auto"/>
        <w:bottom w:val="none" w:sz="0" w:space="0" w:color="auto"/>
        <w:right w:val="none" w:sz="0" w:space="0" w:color="auto"/>
      </w:divBdr>
    </w:div>
    <w:div w:id="1070544921">
      <w:bodyDiv w:val="1"/>
      <w:marLeft w:val="0"/>
      <w:marRight w:val="0"/>
      <w:marTop w:val="0"/>
      <w:marBottom w:val="0"/>
      <w:divBdr>
        <w:top w:val="none" w:sz="0" w:space="0" w:color="auto"/>
        <w:left w:val="none" w:sz="0" w:space="0" w:color="auto"/>
        <w:bottom w:val="none" w:sz="0" w:space="0" w:color="auto"/>
        <w:right w:val="none" w:sz="0" w:space="0" w:color="auto"/>
      </w:divBdr>
    </w:div>
    <w:div w:id="1866475486">
      <w:bodyDiv w:val="1"/>
      <w:marLeft w:val="0"/>
      <w:marRight w:val="0"/>
      <w:marTop w:val="0"/>
      <w:marBottom w:val="0"/>
      <w:divBdr>
        <w:top w:val="none" w:sz="0" w:space="0" w:color="auto"/>
        <w:left w:val="none" w:sz="0" w:space="0" w:color="auto"/>
        <w:bottom w:val="none" w:sz="0" w:space="0" w:color="auto"/>
        <w:right w:val="none" w:sz="0" w:space="0" w:color="auto"/>
      </w:divBdr>
    </w:div>
    <w:div w:id="188745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tel_8259"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lixir.bootlin.com/linux/v4.4/ident/__IRQF_TIMER"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13</Pages>
  <Words>2373</Words>
  <Characters>13528</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Mirzoyan</dc:creator>
  <cp:keywords/>
  <dc:description/>
  <cp:lastModifiedBy>Sergey Mirzoyan</cp:lastModifiedBy>
  <cp:revision>3</cp:revision>
  <dcterms:created xsi:type="dcterms:W3CDTF">2020-05-25T12:29:00Z</dcterms:created>
  <dcterms:modified xsi:type="dcterms:W3CDTF">2020-05-26T13:42:00Z</dcterms:modified>
</cp:coreProperties>
</file>